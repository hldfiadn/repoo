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649DD" w14:textId="3C1A2BF5" w:rsidR="0080299E" w:rsidRPr="00B756A8" w:rsidRDefault="00CD3240" w:rsidP="00546730">
      <w:pPr>
        <w:pStyle w:val="Heading1"/>
        <w:spacing w:after="120" w:line="240" w:lineRule="auto"/>
        <w:ind w:left="0" w:right="144" w:hanging="2"/>
        <w:rPr>
          <w:color w:val="000000" w:themeColor="text1"/>
        </w:rPr>
      </w:pPr>
      <w:r>
        <w:rPr>
          <w:color w:val="000000" w:themeColor="text1"/>
        </w:rPr>
        <w:t>PERTEMUAN 10</w:t>
      </w:r>
    </w:p>
    <w:p w14:paraId="74CC4A65" w14:textId="74BAABF6" w:rsidR="0080299E" w:rsidRPr="00B756A8" w:rsidRDefault="00B756A8" w:rsidP="00546730">
      <w:pPr>
        <w:pStyle w:val="Heading2"/>
        <w:spacing w:after="120"/>
        <w:ind w:left="0" w:right="144" w:hanging="2"/>
        <w:rPr>
          <w:color w:val="000000" w:themeColor="text1"/>
        </w:rPr>
      </w:pPr>
      <w:bookmarkStart w:id="0" w:name="_Ref392900389"/>
      <w:bookmarkStart w:id="1" w:name="_Ref392728209"/>
      <w:bookmarkStart w:id="2" w:name="_Ref392645893"/>
      <w:r w:rsidRPr="00B756A8">
        <w:rPr>
          <w:color w:val="000000" w:themeColor="text1"/>
          <w:lang w:val="en-US"/>
        </w:rPr>
        <w:t>T</w:t>
      </w:r>
      <w:r w:rsidRPr="00B756A8">
        <w:rPr>
          <w:color w:val="000000" w:themeColor="text1"/>
        </w:rPr>
        <w:t>EKNIK PENCARIAN AKAR PADA PERSAMAAN NON-LINIER</w:t>
      </w:r>
      <w:r w:rsidR="000731BF">
        <w:rPr>
          <w:color w:val="000000" w:themeColor="text1"/>
          <w:lang w:val="id-ID"/>
        </w:rPr>
        <w:t xml:space="preserve"> (2)</w:t>
      </w:r>
      <w:r w:rsidRPr="00B756A8">
        <w:rPr>
          <w:color w:val="000000" w:themeColor="text1"/>
        </w:rPr>
        <w:t xml:space="preserve"> </w:t>
      </w:r>
      <w:bookmarkEnd w:id="0"/>
      <w:bookmarkEnd w:id="1"/>
      <w:bookmarkEnd w:id="2"/>
    </w:p>
    <w:p w14:paraId="5C4EFDDA" w14:textId="77777777" w:rsidR="0080299E" w:rsidRPr="00B756A8" w:rsidRDefault="0080299E">
      <w:pPr>
        <w:rPr>
          <w:color w:val="000000" w:themeColor="text1"/>
        </w:rPr>
      </w:pPr>
    </w:p>
    <w:p w14:paraId="5D6D7A05" w14:textId="77777777" w:rsidR="0080299E" w:rsidRPr="00B756A8" w:rsidRDefault="0080299E">
      <w:pPr>
        <w:pStyle w:val="Heading3"/>
        <w:spacing w:before="0" w:after="120"/>
        <w:ind w:left="144" w:right="144" w:firstLine="720"/>
        <w:rPr>
          <w:color w:val="000000" w:themeColor="text1"/>
        </w:rPr>
      </w:pPr>
      <w:r w:rsidRPr="00B756A8">
        <w:rPr>
          <w:color w:val="000000" w:themeColor="text1"/>
        </w:rPr>
        <w:t>TUJUAN PRAKTIKUM</w:t>
      </w:r>
    </w:p>
    <w:p w14:paraId="4BEF0C40" w14:textId="77777777" w:rsidR="0080299E" w:rsidRPr="00B756A8" w:rsidRDefault="00B756A8" w:rsidP="00C25CF8">
      <w:pPr>
        <w:pStyle w:val="List1"/>
        <w:numPr>
          <w:ilvl w:val="0"/>
          <w:numId w:val="0"/>
        </w:numPr>
        <w:spacing w:after="120" w:line="240" w:lineRule="auto"/>
        <w:ind w:left="144" w:right="144"/>
        <w:jc w:val="both"/>
        <w:rPr>
          <w:i/>
          <w:color w:val="000000" w:themeColor="text1"/>
          <w:lang w:val="id-ID"/>
        </w:rPr>
      </w:pPr>
      <w:proofErr w:type="spellStart"/>
      <w:r w:rsidRPr="00B756A8">
        <w:rPr>
          <w:color w:val="000000" w:themeColor="text1"/>
        </w:rPr>
        <w:t>Mahasiswa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  <w:lang w:val="en-US"/>
        </w:rPr>
        <w:t>mampu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</w:rPr>
        <w:t>menerapkan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</w:rPr>
        <w:t>teknik-teknik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</w:rPr>
        <w:t>pencarian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</w:rPr>
        <w:t>akar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</w:rPr>
        <w:t>pada</w:t>
      </w:r>
      <w:proofErr w:type="spellEnd"/>
      <w:r w:rsidRPr="00B756A8">
        <w:rPr>
          <w:color w:val="000000" w:themeColor="text1"/>
        </w:rPr>
        <w:t xml:space="preserve"> </w:t>
      </w:r>
      <w:proofErr w:type="spellStart"/>
      <w:r w:rsidRPr="00B756A8">
        <w:rPr>
          <w:color w:val="000000" w:themeColor="text1"/>
        </w:rPr>
        <w:t>persamaan</w:t>
      </w:r>
      <w:proofErr w:type="spellEnd"/>
      <w:r w:rsidRPr="00B756A8">
        <w:rPr>
          <w:color w:val="000000" w:themeColor="text1"/>
        </w:rPr>
        <w:t xml:space="preserve"> non-linier </w:t>
      </w:r>
      <w:proofErr w:type="spellStart"/>
      <w:r w:rsidRPr="00B756A8">
        <w:rPr>
          <w:color w:val="000000" w:themeColor="text1"/>
        </w:rPr>
        <w:t>menggunakan</w:t>
      </w:r>
      <w:proofErr w:type="spellEnd"/>
      <w:r w:rsidRPr="00B756A8">
        <w:rPr>
          <w:color w:val="000000" w:themeColor="text1"/>
        </w:rPr>
        <w:t xml:space="preserve"> Program R</w:t>
      </w:r>
      <w:r w:rsidR="00E256E9" w:rsidRPr="00B756A8">
        <w:rPr>
          <w:color w:val="000000" w:themeColor="text1"/>
        </w:rPr>
        <w:t>.</w:t>
      </w:r>
      <w:bookmarkStart w:id="3" w:name="_GoBack"/>
      <w:bookmarkEnd w:id="3"/>
    </w:p>
    <w:p w14:paraId="2CB5C573" w14:textId="77777777" w:rsidR="0080299E" w:rsidRPr="00B756A8" w:rsidRDefault="0080299E">
      <w:pPr>
        <w:pStyle w:val="List1"/>
        <w:numPr>
          <w:ilvl w:val="0"/>
          <w:numId w:val="0"/>
        </w:numPr>
        <w:spacing w:after="120" w:line="240" w:lineRule="auto"/>
        <w:ind w:left="144" w:right="144" w:hanging="360"/>
        <w:rPr>
          <w:color w:val="000000" w:themeColor="text1"/>
          <w:lang w:val="sv-SE"/>
        </w:rPr>
      </w:pPr>
    </w:p>
    <w:p w14:paraId="54648A38" w14:textId="77777777" w:rsidR="0080299E" w:rsidRPr="00B756A8" w:rsidRDefault="0080299E">
      <w:pPr>
        <w:pStyle w:val="Heading3"/>
        <w:spacing w:before="0" w:after="120"/>
        <w:ind w:left="144" w:right="144" w:firstLine="720"/>
        <w:rPr>
          <w:color w:val="000000" w:themeColor="text1"/>
        </w:rPr>
      </w:pPr>
      <w:r w:rsidRPr="00B756A8">
        <w:rPr>
          <w:color w:val="000000" w:themeColor="text1"/>
        </w:rPr>
        <w:t>TEORI PENUNJANG</w:t>
      </w:r>
    </w:p>
    <w:p w14:paraId="38D9DB79" w14:textId="77777777" w:rsidR="004170D1" w:rsidRPr="00155BCA" w:rsidRDefault="004170D1" w:rsidP="004170D1">
      <w:pPr>
        <w:pStyle w:val="Caption"/>
        <w:spacing w:before="0"/>
        <w:rPr>
          <w:rFonts w:cs="Times New Roman"/>
          <w:b/>
          <w:color w:val="000000" w:themeColor="text1"/>
          <w:lang w:val="da-DK"/>
        </w:rPr>
      </w:pPr>
      <w:r w:rsidRPr="00155BCA">
        <w:rPr>
          <w:rFonts w:cs="Times New Roman"/>
          <w:b/>
          <w:color w:val="000000" w:themeColor="text1"/>
          <w:lang w:val="da-DK"/>
        </w:rPr>
        <w:t>Metode Newton-Raphson</w:t>
      </w:r>
    </w:p>
    <w:p w14:paraId="18C59118" w14:textId="77777777" w:rsidR="004170D1" w:rsidRPr="00B756A8" w:rsidRDefault="004170D1" w:rsidP="004170D1">
      <w:pPr>
        <w:spacing w:after="0" w:line="240" w:lineRule="auto"/>
        <w:ind w:firstLine="720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 xml:space="preserve">Dengan metode ini, akar dari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) = 0 yang dinotasikan sebagai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 xml:space="preserve"> akan didekati oleh deret {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k</w:t>
      </w:r>
      <w:r w:rsidRPr="00B756A8">
        <w:rPr>
          <w:color w:val="000000" w:themeColor="text1"/>
          <w:szCs w:val="24"/>
          <w:lang w:val="da-DK"/>
        </w:rPr>
        <w:t xml:space="preserve">} yang konvergen dengan cepat menuju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 xml:space="preserve"> dibandingkan dua metode sebelumnya.  Metode ini dapat digunakan jika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) mempunyai turunan 1 dan 2 yang kontinu disekitar akar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>.</w:t>
      </w:r>
    </w:p>
    <w:p w14:paraId="6E5BFAEA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</w:p>
    <w:p w14:paraId="59B5E1DC" w14:textId="77777777" w:rsidR="004170D1" w:rsidRPr="00B756A8" w:rsidRDefault="004170D1" w:rsidP="004170D1">
      <w:pPr>
        <w:spacing w:after="0" w:line="240" w:lineRule="auto"/>
        <w:jc w:val="center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</w:rPr>
        <w:object w:dxaOrig="6393" w:dyaOrig="4413" w14:anchorId="09FBC0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pt;height:234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697561044" r:id="rId9"/>
        </w:object>
      </w:r>
    </w:p>
    <w:p w14:paraId="31A6A2B1" w14:textId="77777777" w:rsidR="004170D1" w:rsidRPr="00B756A8" w:rsidRDefault="004170D1" w:rsidP="004170D1">
      <w:pPr>
        <w:spacing w:after="0" w:line="240" w:lineRule="auto"/>
        <w:jc w:val="center"/>
        <w:rPr>
          <w:color w:val="000000" w:themeColor="text1"/>
          <w:szCs w:val="24"/>
          <w:lang w:val="da-DK"/>
        </w:rPr>
      </w:pPr>
      <w:r w:rsidRPr="00B756A8">
        <w:rPr>
          <w:noProof/>
          <w:color w:val="000000" w:themeColor="tex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784D6" wp14:editId="3F7210DE">
                <wp:simplePos x="0" y="0"/>
                <wp:positionH relativeFrom="column">
                  <wp:posOffset>167640</wp:posOffset>
                </wp:positionH>
                <wp:positionV relativeFrom="paragraph">
                  <wp:posOffset>41910</wp:posOffset>
                </wp:positionV>
                <wp:extent cx="5419725" cy="438150"/>
                <wp:effectExtent l="0" t="0" r="9525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243B3" w14:textId="67FB417F" w:rsidR="004170D1" w:rsidRPr="0031722E" w:rsidRDefault="004170D1" w:rsidP="008A48E6">
                            <w:pPr>
                              <w:spacing w:line="240" w:lineRule="auto"/>
                              <w:rPr>
                                <w:szCs w:val="22"/>
                                <w:lang w:val="da-DK"/>
                              </w:rPr>
                            </w:pPr>
                            <w:r w:rsidRPr="0031722E">
                              <w:rPr>
                                <w:szCs w:val="22"/>
                                <w:lang w:val="da-DK"/>
                              </w:rPr>
                              <w:t>Gamba</w:t>
                            </w:r>
                            <w:r>
                              <w:rPr>
                                <w:szCs w:val="22"/>
                                <w:lang w:val="da-DK"/>
                              </w:rPr>
                              <w:t>r 2.</w:t>
                            </w:r>
                            <w:r w:rsidRPr="0031722E">
                              <w:rPr>
                                <w:szCs w:val="22"/>
                                <w:lang w:val="da-DK"/>
                              </w:rPr>
                              <w:t xml:space="preserve">  Proses </w:t>
                            </w:r>
                            <w:r>
                              <w:rPr>
                                <w:szCs w:val="22"/>
                                <w:lang w:val="da-DK"/>
                              </w:rPr>
                              <w:t>p</w:t>
                            </w:r>
                            <w:r w:rsidRPr="0031722E">
                              <w:rPr>
                                <w:szCs w:val="22"/>
                                <w:lang w:val="da-DK"/>
                              </w:rPr>
                              <w:t xml:space="preserve">encarian </w:t>
                            </w:r>
                            <w:r>
                              <w:rPr>
                                <w:szCs w:val="22"/>
                                <w:lang w:val="da-DK"/>
                              </w:rPr>
                              <w:t>a</w:t>
                            </w:r>
                            <w:r w:rsidRPr="0031722E">
                              <w:rPr>
                                <w:szCs w:val="22"/>
                                <w:lang w:val="da-DK"/>
                              </w:rPr>
                              <w:t xml:space="preserve">kar dengan </w:t>
                            </w:r>
                            <w:r>
                              <w:rPr>
                                <w:szCs w:val="22"/>
                                <w:lang w:val="da-DK"/>
                              </w:rPr>
                              <w:t>m</w:t>
                            </w:r>
                            <w:r w:rsidRPr="0031722E">
                              <w:rPr>
                                <w:szCs w:val="22"/>
                                <w:lang w:val="da-DK"/>
                              </w:rPr>
                              <w:t>enggunakan Metode Newton-Raphson</w:t>
                            </w:r>
                            <w:r>
                              <w:rPr>
                                <w:szCs w:val="22"/>
                                <w:lang w:val="da-DK"/>
                              </w:rPr>
                              <w:t>.</w:t>
                            </w:r>
                            <w:r w:rsidRPr="0031722E">
                              <w:rPr>
                                <w:szCs w:val="22"/>
                                <w:lang w:val="da-DK"/>
                              </w:rPr>
                              <w:t xml:space="preserve"> </w:t>
                            </w:r>
                          </w:p>
                          <w:p w14:paraId="779C0E34" w14:textId="77777777" w:rsidR="004170D1" w:rsidRPr="0039427A" w:rsidRDefault="004170D1" w:rsidP="004170D1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A784D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3.2pt;margin-top:3.3pt;width:426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BPhwIAABEFAAAOAAAAZHJzL2Uyb0RvYy54bWysVG1v2yAQ/j5p/wHxPbWdOk1s1an6skyT&#10;uhep3Q8ggGM0zHlAYnfV/vsO3KTpXqRpmj9g4I6He+654/xiaDXZSesUmIpmJykl0nAQymwq+vl+&#10;NVlQ4jwzgmkwsqIP0tGL5etX531Xyik0oIW0BEGMK/uuoo33XZkkjjeyZe4EOmnQWINtmcel3STC&#10;sh7RW51M0/Qs6cGKzgKXzuHuzWiky4hf15L7j3XtpCe6ohibj6ON4zqMyfKclRvLukbxpzDYP0TR&#10;MmXw0gPUDfOMbK36BapV3IKD2p9waBOoa8Vl5IBssvQnNncN62Tkgslx3SFN7v/B8g+7T5YoUdHT&#10;jBLDWtToXg6eXMFAcAvz03euRLe7Dh39gPuoc+TqulvgXxwxcN0ws5GX1kLfSCYwvngyOTo64rgA&#10;su7fg8B72NZDBBpq24bkYToIoqNODwdtQiwcN2d5VsynM0o42vLTRTaL4iWs3J/urPNvJbQkTCpq&#10;UfuIzna3ziMPdN27hMscaCVWSuu4sJv1tbZkx7BOVvEL1PHICzdtgrOBcGw0jzsYJN4RbCHcqPtj&#10;kU3z9GpaTFZni/kkX+WzSTFPF5M0K66KszQv8pvV9xBglpeNEkKaW2Xkvgaz/O80fuqGsXpiFZK+&#10;osUMMxV5/ZFkGr/fkWyVx5bUqq3o4uDEyiDsGyOQNis9U3qcJy/DjynDHOz/MSuxDILyYw34YT0g&#10;SqiNNYgHLAgLqBeqju8IThqw3yjpsScr6r5umZWU6HcGi6rI8jw0cVzks/kUF/bYsj62MMMRqqKe&#10;knF67cfG33ZWbRq8aSxjA5dYiLWKNfIcFVIIC+y7SObpjQiNfbyOXs8v2fIHAAAA//8DAFBLAwQU&#10;AAYACAAAACEAKtG2CtwAAAAHAQAADwAAAGRycy9kb3ducmV2LnhtbEyOwU7DMBBE70j8g7VIXBB1&#10;qFqnCdlUUAnEtaUfsIndJCJeR7HbpH9fc4LjaEZvXrGdbS8uZvSdY4SXRQLCcO10xw3C8fvjeQPC&#10;B2JNvWODcDUetuX9XUG5dhPvzeUQGhEh7HNCaEMYcil93RpLfuEGw7E7udFSiHFspB5pinDby2WS&#10;KGmp4/jQ0mB2ral/DmeLcPqantbZVH2GY7pfqXfq0spdER8f5rdXEMHM4W8Mv/pRHcroVLkzay96&#10;hKVaxSWCUiBivUmzDESFkK4VyLKQ//3LGwAAAP//AwBQSwECLQAUAAYACAAAACEAtoM4kv4AAADh&#10;AQAAEwAAAAAAAAAAAAAAAAAAAAAAW0NvbnRlbnRfVHlwZXNdLnhtbFBLAQItABQABgAIAAAAIQA4&#10;/SH/1gAAAJQBAAALAAAAAAAAAAAAAAAAAC8BAABfcmVscy8ucmVsc1BLAQItABQABgAIAAAAIQBD&#10;U5BPhwIAABEFAAAOAAAAAAAAAAAAAAAAAC4CAABkcnMvZTJvRG9jLnhtbFBLAQItABQABgAIAAAA&#10;IQAq0bYK3AAAAAcBAAAPAAAAAAAAAAAAAAAAAOEEAABkcnMvZG93bnJldi54bWxQSwUGAAAAAAQA&#10;BADzAAAA6gUAAAAA&#10;" stroked="f">
                <v:textbox>
                  <w:txbxContent>
                    <w:p w14:paraId="617243B3" w14:textId="67FB417F" w:rsidR="004170D1" w:rsidRPr="0031722E" w:rsidRDefault="004170D1" w:rsidP="008A48E6">
                      <w:pPr>
                        <w:spacing w:line="240" w:lineRule="auto"/>
                        <w:rPr>
                          <w:szCs w:val="22"/>
                          <w:lang w:val="da-DK"/>
                        </w:rPr>
                      </w:pPr>
                      <w:r w:rsidRPr="0031722E">
                        <w:rPr>
                          <w:szCs w:val="22"/>
                          <w:lang w:val="da-DK"/>
                        </w:rPr>
                        <w:t>Gamba</w:t>
                      </w:r>
                      <w:r>
                        <w:rPr>
                          <w:szCs w:val="22"/>
                          <w:lang w:val="da-DK"/>
                        </w:rPr>
                        <w:t>r 2.</w:t>
                      </w:r>
                      <w:r w:rsidRPr="0031722E">
                        <w:rPr>
                          <w:szCs w:val="22"/>
                          <w:lang w:val="da-DK"/>
                        </w:rPr>
                        <w:t xml:space="preserve">  Proses </w:t>
                      </w:r>
                      <w:r>
                        <w:rPr>
                          <w:szCs w:val="22"/>
                          <w:lang w:val="da-DK"/>
                        </w:rPr>
                        <w:t>p</w:t>
                      </w:r>
                      <w:r w:rsidRPr="0031722E">
                        <w:rPr>
                          <w:szCs w:val="22"/>
                          <w:lang w:val="da-DK"/>
                        </w:rPr>
                        <w:t xml:space="preserve">encarian </w:t>
                      </w:r>
                      <w:r>
                        <w:rPr>
                          <w:szCs w:val="22"/>
                          <w:lang w:val="da-DK"/>
                        </w:rPr>
                        <w:t>a</w:t>
                      </w:r>
                      <w:r w:rsidRPr="0031722E">
                        <w:rPr>
                          <w:szCs w:val="22"/>
                          <w:lang w:val="da-DK"/>
                        </w:rPr>
                        <w:t xml:space="preserve">kar dengan </w:t>
                      </w:r>
                      <w:r>
                        <w:rPr>
                          <w:szCs w:val="22"/>
                          <w:lang w:val="da-DK"/>
                        </w:rPr>
                        <w:t>m</w:t>
                      </w:r>
                      <w:r w:rsidRPr="0031722E">
                        <w:rPr>
                          <w:szCs w:val="22"/>
                          <w:lang w:val="da-DK"/>
                        </w:rPr>
                        <w:t>enggunakan Metode Newton-Raphson</w:t>
                      </w:r>
                      <w:r>
                        <w:rPr>
                          <w:szCs w:val="22"/>
                          <w:lang w:val="da-DK"/>
                        </w:rPr>
                        <w:t>.</w:t>
                      </w:r>
                      <w:r w:rsidRPr="0031722E">
                        <w:rPr>
                          <w:szCs w:val="22"/>
                          <w:lang w:val="da-DK"/>
                        </w:rPr>
                        <w:t xml:space="preserve"> </w:t>
                      </w:r>
                    </w:p>
                    <w:p w14:paraId="779C0E34" w14:textId="77777777" w:rsidR="004170D1" w:rsidRPr="0039427A" w:rsidRDefault="004170D1" w:rsidP="004170D1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BC3E1C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</w:p>
    <w:p w14:paraId="11BF190E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</w:p>
    <w:p w14:paraId="6B30D8A5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 xml:space="preserve">Diasumsikan pendekatan awal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 xml:space="preserve"> dekat ke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 xml:space="preserve">.  Maka graph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) = </w:t>
      </w:r>
      <w:r w:rsidRPr="00B756A8">
        <w:rPr>
          <w:i/>
          <w:color w:val="000000" w:themeColor="text1"/>
          <w:szCs w:val="24"/>
          <w:lang w:val="da-DK"/>
        </w:rPr>
        <w:t>y</w:t>
      </w:r>
      <w:r w:rsidRPr="00B756A8">
        <w:rPr>
          <w:color w:val="000000" w:themeColor="text1"/>
          <w:szCs w:val="24"/>
          <w:lang w:val="da-DK"/>
        </w:rPr>
        <w:t xml:space="preserve"> memotong sumbu 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 pada titik 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>, 0) dimana titik 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 xml:space="preserve">,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>)) terletak pada kurva dekat titik 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 xml:space="preserve">, 0).  Didefinisikan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1</w:t>
      </w:r>
      <w:r w:rsidRPr="00B756A8">
        <w:rPr>
          <w:color w:val="000000" w:themeColor="text1"/>
          <w:szCs w:val="24"/>
          <w:lang w:val="da-DK"/>
        </w:rPr>
        <w:t xml:space="preserve"> adalah titik perpotongan dari garis tangen kurva pada titik 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 xml:space="preserve">,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 xml:space="preserve">)) dan sumbu 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, sehingga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1</w:t>
      </w:r>
      <w:r w:rsidRPr="00B756A8">
        <w:rPr>
          <w:color w:val="000000" w:themeColor="text1"/>
          <w:szCs w:val="24"/>
          <w:lang w:val="da-DK"/>
        </w:rPr>
        <w:t xml:space="preserve"> akan lebih dekat ke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 xml:space="preserve"> daripada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>.  Slope garis tangen L yang melalui titik 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 xml:space="preserve">,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>)) dan 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1</w:t>
      </w:r>
      <w:r w:rsidRPr="00B756A8">
        <w:rPr>
          <w:color w:val="000000" w:themeColor="text1"/>
          <w:szCs w:val="24"/>
          <w:lang w:val="da-DK"/>
        </w:rPr>
        <w:t>, 0) adalah</w:t>
      </w:r>
    </w:p>
    <w:p w14:paraId="4BF41260" w14:textId="5A2F76FD" w:rsidR="004170D1" w:rsidRPr="00B756A8" w:rsidRDefault="004170D1" w:rsidP="004170D1">
      <w:pPr>
        <w:spacing w:after="0" w:line="240" w:lineRule="auto"/>
        <w:ind w:left="3240" w:firstLine="360"/>
        <w:rPr>
          <w:color w:val="000000" w:themeColor="text1"/>
          <w:szCs w:val="24"/>
          <w:lang w:val="da-DK"/>
        </w:rPr>
      </w:pPr>
      <w:r w:rsidRPr="00B756A8">
        <w:rPr>
          <w:i/>
          <w:color w:val="000000" w:themeColor="text1"/>
          <w:szCs w:val="24"/>
          <w:lang w:val="da-DK"/>
        </w:rPr>
        <w:t xml:space="preserve">m </w:t>
      </w:r>
      <w:r w:rsidRPr="00B756A8">
        <w:rPr>
          <w:color w:val="000000" w:themeColor="text1"/>
          <w:szCs w:val="24"/>
          <w:lang w:val="da-DK"/>
        </w:rPr>
        <w:t xml:space="preserve">= </w:t>
      </w:r>
      <w:r w:rsidRPr="00155BCA">
        <w:rPr>
          <w:color w:val="000000" w:themeColor="text1"/>
          <w:position w:val="-30"/>
          <w:szCs w:val="24"/>
        </w:rPr>
        <w:object w:dxaOrig="1060" w:dyaOrig="700" w14:anchorId="1A2253F3">
          <v:shape id="_x0000_i1026" type="#_x0000_t75" style="width:53.5pt;height:35pt" o:ole="">
            <v:imagedata r:id="rId10" o:title=""/>
          </v:shape>
          <o:OLEObject Type="Embed" ProgID="Equation.3" ShapeID="_x0000_i1026" DrawAspect="Content" ObjectID="_1697561045" r:id="rId11"/>
        </w:object>
      </w:r>
      <w:r w:rsidR="008A48E6">
        <w:rPr>
          <w:color w:val="000000" w:themeColor="text1"/>
          <w:szCs w:val="24"/>
          <w:lang w:val="da-DK"/>
        </w:rPr>
        <w:tab/>
      </w:r>
      <w:r w:rsidR="008A48E6">
        <w:rPr>
          <w:color w:val="000000" w:themeColor="text1"/>
          <w:szCs w:val="24"/>
          <w:lang w:val="da-DK"/>
        </w:rPr>
        <w:tab/>
      </w:r>
      <w:r w:rsidR="008A48E6">
        <w:rPr>
          <w:color w:val="000000" w:themeColor="text1"/>
          <w:szCs w:val="24"/>
          <w:lang w:val="da-DK"/>
        </w:rPr>
        <w:tab/>
      </w:r>
      <w:r w:rsidRPr="00B756A8">
        <w:rPr>
          <w:color w:val="000000" w:themeColor="text1"/>
          <w:szCs w:val="24"/>
          <w:lang w:val="da-DK"/>
        </w:rPr>
        <w:t>(8)</w:t>
      </w:r>
      <w:r w:rsidRPr="00B756A8">
        <w:rPr>
          <w:color w:val="000000" w:themeColor="text1"/>
          <w:szCs w:val="24"/>
          <w:lang w:val="da-DK"/>
        </w:rPr>
        <w:tab/>
        <w:t xml:space="preserve">               </w:t>
      </w:r>
    </w:p>
    <w:p w14:paraId="6D71BE05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 xml:space="preserve">Slope garis tangen L juga dapat dinyatakan sebagai turunan pertama dari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) pada titik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 xml:space="preserve">, </w:t>
      </w:r>
    </w:p>
    <w:p w14:paraId="3F93BB28" w14:textId="08AE30A9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  <w:t xml:space="preserve">     </w:t>
      </w:r>
      <w:r w:rsidRPr="00B756A8">
        <w:rPr>
          <w:i/>
          <w:color w:val="000000" w:themeColor="text1"/>
          <w:szCs w:val="24"/>
          <w:lang w:val="da-DK"/>
        </w:rPr>
        <w:t>m</w:t>
      </w:r>
      <w:r w:rsidRPr="00B756A8">
        <w:rPr>
          <w:color w:val="000000" w:themeColor="text1"/>
          <w:szCs w:val="24"/>
          <w:lang w:val="da-DK"/>
        </w:rPr>
        <w:t xml:space="preserve"> =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vertAlign w:val="superscript"/>
          <w:lang w:val="da-DK"/>
        </w:rPr>
        <w:t>’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="008A48E6">
        <w:rPr>
          <w:color w:val="000000" w:themeColor="text1"/>
          <w:szCs w:val="24"/>
          <w:lang w:val="da-DK"/>
        </w:rPr>
        <w:t>).</w:t>
      </w:r>
      <w:r w:rsidR="008A48E6">
        <w:rPr>
          <w:color w:val="000000" w:themeColor="text1"/>
          <w:szCs w:val="24"/>
          <w:lang w:val="da-DK"/>
        </w:rPr>
        <w:tab/>
      </w:r>
      <w:r w:rsidR="008A48E6">
        <w:rPr>
          <w:color w:val="000000" w:themeColor="text1"/>
          <w:szCs w:val="24"/>
          <w:lang w:val="da-DK"/>
        </w:rPr>
        <w:tab/>
      </w:r>
      <w:r w:rsidR="008A48E6">
        <w:rPr>
          <w:color w:val="000000" w:themeColor="text1"/>
          <w:szCs w:val="24"/>
          <w:lang w:val="da-DK"/>
        </w:rPr>
        <w:tab/>
      </w:r>
      <w:r w:rsidR="008A48E6">
        <w:rPr>
          <w:color w:val="000000" w:themeColor="text1"/>
          <w:szCs w:val="24"/>
          <w:lang w:val="da-DK"/>
        </w:rPr>
        <w:tab/>
      </w:r>
      <w:r w:rsidRPr="00B756A8">
        <w:rPr>
          <w:color w:val="000000" w:themeColor="text1"/>
          <w:szCs w:val="24"/>
          <w:lang w:val="da-DK"/>
        </w:rPr>
        <w:t>(9)</w:t>
      </w:r>
      <w:r w:rsidRPr="00B756A8">
        <w:rPr>
          <w:color w:val="000000" w:themeColor="text1"/>
          <w:szCs w:val="24"/>
          <w:lang w:val="da-DK"/>
        </w:rPr>
        <w:tab/>
      </w:r>
    </w:p>
    <w:p w14:paraId="217FB264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lastRenderedPageBreak/>
        <w:t xml:space="preserve">Dengan menggunakan persamaan (8) dan (9) diperoleh rumus iterasi untuk menentukan akar dari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>) = 0 dengan menggunakan metode Newton-Raphson,</w:t>
      </w:r>
    </w:p>
    <w:p w14:paraId="3AEB7D65" w14:textId="69F4AEC9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>
        <w:rPr>
          <w:color w:val="000000" w:themeColor="text1"/>
          <w:szCs w:val="24"/>
          <w:lang w:val="da-DK"/>
        </w:rPr>
        <w:t xml:space="preserve">         </w:t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  <w:t xml:space="preserve">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1</w:t>
      </w:r>
      <w:r w:rsidRPr="00B756A8">
        <w:rPr>
          <w:color w:val="000000" w:themeColor="text1"/>
          <w:szCs w:val="24"/>
          <w:lang w:val="da-DK"/>
        </w:rPr>
        <w:t xml:space="preserve"> =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0</w:t>
      </w:r>
      <w:r w:rsidRPr="00B756A8">
        <w:rPr>
          <w:color w:val="000000" w:themeColor="text1"/>
          <w:szCs w:val="24"/>
          <w:lang w:val="da-DK"/>
        </w:rPr>
        <w:t xml:space="preserve"> </w:t>
      </w:r>
      <w:r w:rsidRPr="00B756A8">
        <w:rPr>
          <w:color w:val="000000" w:themeColor="text1"/>
          <w:szCs w:val="24"/>
        </w:rPr>
        <w:sym w:font="Symbol" w:char="F02D"/>
      </w:r>
      <w:r w:rsidRPr="00B756A8">
        <w:rPr>
          <w:color w:val="000000" w:themeColor="text1"/>
          <w:position w:val="-30"/>
          <w:szCs w:val="24"/>
        </w:rPr>
        <w:object w:dxaOrig="800" w:dyaOrig="700" w14:anchorId="31FB4235">
          <v:shape id="_x0000_i1027" type="#_x0000_t75" style="width:40pt;height:35pt" o:ole="" fillcolor="window">
            <v:imagedata r:id="rId12" o:title=""/>
          </v:shape>
          <o:OLEObject Type="Embed" ProgID="Equation.3" ShapeID="_x0000_i1027" DrawAspect="Content" ObjectID="_1697561046" r:id="rId13"/>
        </w:object>
      </w:r>
      <w:r w:rsidRPr="00B756A8">
        <w:rPr>
          <w:color w:val="000000" w:themeColor="text1"/>
          <w:szCs w:val="24"/>
          <w:lang w:val="da-DK"/>
        </w:rPr>
        <w:tab/>
        <w:t xml:space="preserve"> </w:t>
      </w:r>
      <w:r>
        <w:rPr>
          <w:color w:val="000000" w:themeColor="text1"/>
          <w:szCs w:val="24"/>
          <w:lang w:val="da-DK"/>
        </w:rPr>
        <w:t xml:space="preserve"> </w:t>
      </w:r>
      <w:r>
        <w:rPr>
          <w:color w:val="000000" w:themeColor="text1"/>
          <w:szCs w:val="24"/>
          <w:lang w:val="da-DK"/>
        </w:rPr>
        <w:tab/>
      </w:r>
      <w:r w:rsidR="008A48E6">
        <w:rPr>
          <w:color w:val="000000" w:themeColor="text1"/>
          <w:szCs w:val="24"/>
          <w:lang w:val="da-DK"/>
        </w:rPr>
        <w:tab/>
      </w:r>
      <w:r w:rsidRPr="00B756A8">
        <w:rPr>
          <w:color w:val="000000" w:themeColor="text1"/>
          <w:szCs w:val="24"/>
          <w:lang w:val="da-DK"/>
        </w:rPr>
        <w:t>(10)</w:t>
      </w:r>
    </w:p>
    <w:p w14:paraId="77366813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 xml:space="preserve">proses penentuan nilai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1</w:t>
      </w:r>
      <w:r w:rsidRPr="00B756A8">
        <w:rPr>
          <w:color w:val="000000" w:themeColor="text1"/>
          <w:szCs w:val="24"/>
          <w:lang w:val="da-DK"/>
        </w:rPr>
        <w:t xml:space="preserve"> dapat diulang untuk mendapat deret {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k</w:t>
      </w:r>
      <w:r w:rsidRPr="00B756A8">
        <w:rPr>
          <w:color w:val="000000" w:themeColor="text1"/>
          <w:szCs w:val="24"/>
          <w:lang w:val="da-DK"/>
        </w:rPr>
        <w:t xml:space="preserve">} yang konvergen ke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 xml:space="preserve">. </w:t>
      </w:r>
    </w:p>
    <w:p w14:paraId="7D439FAD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 xml:space="preserve">Secara umum, jika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), </w:t>
      </w:r>
      <w:r w:rsidRPr="00B756A8">
        <w:rPr>
          <w:i/>
          <w:color w:val="000000" w:themeColor="text1"/>
          <w:szCs w:val="24"/>
          <w:lang w:val="da-DK"/>
        </w:rPr>
        <w:t xml:space="preserve">f </w:t>
      </w:r>
      <w:r w:rsidRPr="00B756A8">
        <w:rPr>
          <w:color w:val="000000" w:themeColor="text1"/>
          <w:szCs w:val="24"/>
          <w:vertAlign w:val="superscript"/>
          <w:lang w:val="da-DK"/>
        </w:rPr>
        <w:t>’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) dan </w:t>
      </w:r>
      <w:r w:rsidRPr="00B756A8">
        <w:rPr>
          <w:i/>
          <w:color w:val="000000" w:themeColor="text1"/>
          <w:szCs w:val="24"/>
          <w:lang w:val="da-DK"/>
        </w:rPr>
        <w:t xml:space="preserve">f </w:t>
      </w:r>
      <w:r w:rsidRPr="00B756A8">
        <w:rPr>
          <w:color w:val="000000" w:themeColor="text1"/>
          <w:szCs w:val="24"/>
          <w:vertAlign w:val="superscript"/>
          <w:lang w:val="da-DK"/>
        </w:rPr>
        <w:t>’’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) kontinu di dekat akar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 xml:space="preserve"> maka didefinisikan </w:t>
      </w:r>
      <w:r w:rsidRPr="00B756A8">
        <w:rPr>
          <w:i/>
          <w:color w:val="000000" w:themeColor="text1"/>
          <w:szCs w:val="24"/>
          <w:lang w:val="da-DK"/>
        </w:rPr>
        <w:t>g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>) sebagai berikut</w:t>
      </w:r>
    </w:p>
    <w:p w14:paraId="2651BCF1" w14:textId="6AE23DEB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 w:rsidRPr="00B756A8">
        <w:rPr>
          <w:color w:val="000000" w:themeColor="text1"/>
          <w:szCs w:val="24"/>
          <w:lang w:val="da-DK"/>
        </w:rPr>
        <w:t xml:space="preserve">  </w:t>
      </w:r>
      <w:r w:rsidRPr="00B756A8">
        <w:rPr>
          <w:i/>
          <w:color w:val="000000" w:themeColor="text1"/>
          <w:szCs w:val="24"/>
          <w:lang w:val="da-DK"/>
        </w:rPr>
        <w:t>g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) = </w:t>
      </w:r>
      <w:r w:rsidRPr="00B756A8">
        <w:rPr>
          <w:i/>
          <w:color w:val="000000" w:themeColor="text1"/>
          <w:szCs w:val="24"/>
          <w:lang w:val="da-DK"/>
        </w:rPr>
        <w:t>x</w:t>
      </w:r>
      <w:r w:rsidRPr="00B756A8">
        <w:rPr>
          <w:color w:val="000000" w:themeColor="text1"/>
          <w:szCs w:val="24"/>
          <w:lang w:val="da-DK"/>
        </w:rPr>
        <w:t xml:space="preserve"> </w:t>
      </w:r>
      <w:r w:rsidRPr="00B756A8">
        <w:rPr>
          <w:color w:val="000000" w:themeColor="text1"/>
          <w:szCs w:val="24"/>
        </w:rPr>
        <w:sym w:font="Symbol" w:char="F02D"/>
      </w:r>
      <w:r w:rsidRPr="00B756A8">
        <w:rPr>
          <w:color w:val="000000" w:themeColor="text1"/>
          <w:position w:val="-30"/>
          <w:szCs w:val="24"/>
        </w:rPr>
        <w:object w:dxaOrig="639" w:dyaOrig="680" w14:anchorId="0F27B62F">
          <v:shape id="_x0000_i1028" type="#_x0000_t75" style="width:32pt;height:34pt" o:ole="" fillcolor="window">
            <v:imagedata r:id="rId14" o:title=""/>
          </v:shape>
          <o:OLEObject Type="Embed" ProgID="Equation.3" ShapeID="_x0000_i1028" DrawAspect="Content" ObjectID="_1697561047" r:id="rId15"/>
        </w:object>
      </w:r>
      <w:r w:rsidRPr="00B756A8"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ab/>
      </w:r>
      <w:r w:rsidR="008A48E6">
        <w:rPr>
          <w:color w:val="000000" w:themeColor="text1"/>
          <w:szCs w:val="24"/>
          <w:lang w:val="da-DK"/>
        </w:rPr>
        <w:tab/>
      </w:r>
      <w:r>
        <w:rPr>
          <w:color w:val="000000" w:themeColor="text1"/>
          <w:szCs w:val="24"/>
          <w:lang w:val="da-DK"/>
        </w:rPr>
        <w:t>(</w:t>
      </w:r>
      <w:r w:rsidRPr="00B756A8">
        <w:rPr>
          <w:color w:val="000000" w:themeColor="text1"/>
          <w:szCs w:val="24"/>
          <w:lang w:val="da-DK"/>
        </w:rPr>
        <w:t>11)</w:t>
      </w:r>
    </w:p>
    <w:p w14:paraId="28CA1E3A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 xml:space="preserve">Jika </w:t>
      </w:r>
      <w:r w:rsidRPr="00B756A8">
        <w:rPr>
          <w:i/>
          <w:color w:val="000000" w:themeColor="text1"/>
          <w:szCs w:val="24"/>
          <w:lang w:val="da-DK"/>
        </w:rPr>
        <w:t>f</w:t>
      </w:r>
      <w:r w:rsidRPr="00B756A8">
        <w:rPr>
          <w:color w:val="000000" w:themeColor="text1"/>
          <w:szCs w:val="24"/>
          <w:vertAlign w:val="superscript"/>
          <w:lang w:val="da-DK"/>
        </w:rPr>
        <w:t>’</w:t>
      </w:r>
      <w:r w:rsidRPr="00B756A8">
        <w:rPr>
          <w:color w:val="000000" w:themeColor="text1"/>
          <w:szCs w:val="24"/>
          <w:lang w:val="da-DK"/>
        </w:rPr>
        <w:t>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 xml:space="preserve">) </w:t>
      </w:r>
      <w:r w:rsidRPr="00B756A8">
        <w:rPr>
          <w:color w:val="000000" w:themeColor="text1"/>
          <w:szCs w:val="24"/>
        </w:rPr>
        <w:sym w:font="Symbol" w:char="F0B9"/>
      </w:r>
      <w:r w:rsidRPr="00B756A8">
        <w:rPr>
          <w:color w:val="000000" w:themeColor="text1"/>
          <w:szCs w:val="24"/>
          <w:lang w:val="da-DK"/>
        </w:rPr>
        <w:t xml:space="preserve"> 0 dan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 xml:space="preserve">0   </w:t>
      </w:r>
      <w:r w:rsidRPr="00B756A8">
        <w:rPr>
          <w:color w:val="000000" w:themeColor="text1"/>
          <w:szCs w:val="24"/>
          <w:lang w:val="da-DK"/>
        </w:rPr>
        <w:t xml:space="preserve">dipilih cukup dekat ke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 xml:space="preserve"> maka deret {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k</w:t>
      </w:r>
      <w:r w:rsidRPr="00B756A8">
        <w:rPr>
          <w:color w:val="000000" w:themeColor="text1"/>
          <w:szCs w:val="24"/>
          <w:lang w:val="da-DK"/>
        </w:rPr>
        <w:t>} didefinisikan dengan formula iterasi</w:t>
      </w:r>
    </w:p>
    <w:p w14:paraId="6CF66525" w14:textId="742B5E34" w:rsidR="004170D1" w:rsidRPr="00B756A8" w:rsidRDefault="004170D1" w:rsidP="0053348C">
      <w:pPr>
        <w:spacing w:after="0" w:line="240" w:lineRule="auto"/>
        <w:ind w:left="720" w:firstLine="720"/>
        <w:rPr>
          <w:color w:val="000000" w:themeColor="text1"/>
          <w:szCs w:val="24"/>
          <w:lang w:val="pl-PL"/>
        </w:rPr>
      </w:pP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k</w:t>
      </w:r>
      <w:r w:rsidRPr="00B756A8">
        <w:rPr>
          <w:color w:val="000000" w:themeColor="text1"/>
          <w:szCs w:val="24"/>
          <w:lang w:val="da-DK"/>
        </w:rPr>
        <w:t xml:space="preserve"> = g(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k</w:t>
      </w:r>
      <w:r w:rsidRPr="00B756A8">
        <w:rPr>
          <w:color w:val="000000" w:themeColor="text1"/>
          <w:szCs w:val="24"/>
          <w:vertAlign w:val="subscript"/>
        </w:rPr>
        <w:sym w:font="Symbol" w:char="F02D"/>
      </w:r>
      <w:r w:rsidRPr="00B756A8">
        <w:rPr>
          <w:color w:val="000000" w:themeColor="text1"/>
          <w:szCs w:val="24"/>
          <w:vertAlign w:val="subscript"/>
          <w:lang w:val="da-DK"/>
        </w:rPr>
        <w:t>1</w:t>
      </w:r>
      <w:r w:rsidRPr="00B756A8">
        <w:rPr>
          <w:color w:val="000000" w:themeColor="text1"/>
          <w:szCs w:val="24"/>
          <w:lang w:val="da-DK"/>
        </w:rPr>
        <w:t xml:space="preserve">) =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k</w:t>
      </w:r>
      <w:r w:rsidRPr="00B756A8">
        <w:rPr>
          <w:color w:val="000000" w:themeColor="text1"/>
          <w:szCs w:val="24"/>
          <w:vertAlign w:val="subscript"/>
        </w:rPr>
        <w:sym w:font="Symbol" w:char="F02D"/>
      </w:r>
      <w:r w:rsidRPr="00B756A8">
        <w:rPr>
          <w:color w:val="000000" w:themeColor="text1"/>
          <w:szCs w:val="24"/>
          <w:vertAlign w:val="subscript"/>
          <w:lang w:val="da-DK"/>
        </w:rPr>
        <w:t>1</w:t>
      </w:r>
      <w:r w:rsidRPr="00B756A8">
        <w:rPr>
          <w:color w:val="000000" w:themeColor="text1"/>
          <w:szCs w:val="24"/>
          <w:lang w:val="da-DK"/>
        </w:rPr>
        <w:t xml:space="preserve"> </w:t>
      </w:r>
      <w:r w:rsidRPr="00B756A8">
        <w:rPr>
          <w:color w:val="000000" w:themeColor="text1"/>
          <w:szCs w:val="24"/>
        </w:rPr>
        <w:sym w:font="Symbol" w:char="F02D"/>
      </w:r>
      <w:r w:rsidRPr="00B756A8">
        <w:rPr>
          <w:color w:val="000000" w:themeColor="text1"/>
          <w:szCs w:val="24"/>
          <w:lang w:val="da-DK"/>
        </w:rPr>
        <w:t xml:space="preserve"> </w:t>
      </w:r>
      <w:r w:rsidRPr="00B756A8">
        <w:rPr>
          <w:color w:val="000000" w:themeColor="text1"/>
          <w:position w:val="-30"/>
          <w:szCs w:val="24"/>
        </w:rPr>
        <w:object w:dxaOrig="940" w:dyaOrig="700" w14:anchorId="0184F521">
          <v:shape id="_x0000_i1029" type="#_x0000_t75" style="width:47pt;height:35pt" o:ole="" fillcolor="window">
            <v:imagedata r:id="rId16" o:title=""/>
          </v:shape>
          <o:OLEObject Type="Embed" ProgID="Equation.3" ShapeID="_x0000_i1029" DrawAspect="Content" ObjectID="_1697561048" r:id="rId17"/>
        </w:object>
      </w:r>
      <w:r w:rsidRPr="00B756A8">
        <w:rPr>
          <w:color w:val="000000" w:themeColor="text1"/>
          <w:szCs w:val="24"/>
          <w:lang w:val="da-DK"/>
        </w:rPr>
        <w:t xml:space="preserve">, untuk </w:t>
      </w:r>
      <w:r w:rsidRPr="00B756A8">
        <w:rPr>
          <w:i/>
          <w:color w:val="000000" w:themeColor="text1"/>
          <w:szCs w:val="24"/>
          <w:lang w:val="da-DK"/>
        </w:rPr>
        <w:t>k</w:t>
      </w:r>
      <w:r w:rsidR="008A48E6">
        <w:rPr>
          <w:color w:val="000000" w:themeColor="text1"/>
          <w:szCs w:val="24"/>
          <w:lang w:val="da-DK"/>
        </w:rPr>
        <w:t xml:space="preserve"> = 1, 2, ...</w:t>
      </w:r>
      <w:r w:rsidR="008A48E6">
        <w:rPr>
          <w:color w:val="000000" w:themeColor="text1"/>
          <w:szCs w:val="24"/>
          <w:lang w:val="da-DK"/>
        </w:rPr>
        <w:tab/>
        <w:t xml:space="preserve">  </w:t>
      </w:r>
      <w:r w:rsidRPr="00B756A8">
        <w:rPr>
          <w:color w:val="000000" w:themeColor="text1"/>
          <w:szCs w:val="24"/>
          <w:lang w:val="da-DK"/>
        </w:rPr>
        <w:tab/>
      </w:r>
      <w:r w:rsidRPr="00B756A8">
        <w:rPr>
          <w:color w:val="000000" w:themeColor="text1"/>
          <w:szCs w:val="24"/>
          <w:lang w:val="pl-PL"/>
        </w:rPr>
        <w:t>(12)</w:t>
      </w:r>
    </w:p>
    <w:p w14:paraId="4393209F" w14:textId="77777777" w:rsidR="004170D1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</w:p>
    <w:p w14:paraId="7E57480D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 xml:space="preserve">Dengan meningkatnya nilai </w:t>
      </w:r>
      <w:r w:rsidRPr="00B756A8">
        <w:rPr>
          <w:i/>
          <w:color w:val="000000" w:themeColor="text1"/>
          <w:szCs w:val="24"/>
          <w:lang w:val="da-DK"/>
        </w:rPr>
        <w:t>k</w:t>
      </w:r>
      <w:r w:rsidRPr="00B756A8">
        <w:rPr>
          <w:color w:val="000000" w:themeColor="text1"/>
          <w:szCs w:val="24"/>
          <w:lang w:val="da-DK"/>
        </w:rPr>
        <w:t xml:space="preserve">,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vertAlign w:val="subscript"/>
          <w:lang w:val="da-DK"/>
        </w:rPr>
        <w:t>k</w:t>
      </w:r>
      <w:r w:rsidRPr="00B756A8">
        <w:rPr>
          <w:color w:val="000000" w:themeColor="text1"/>
          <w:szCs w:val="24"/>
          <w:lang w:val="da-DK"/>
        </w:rPr>
        <w:t xml:space="preserve"> akan konvergen ke </w:t>
      </w:r>
      <w:r w:rsidRPr="00B756A8">
        <w:rPr>
          <w:i/>
          <w:color w:val="000000" w:themeColor="text1"/>
          <w:szCs w:val="24"/>
          <w:lang w:val="da-DK"/>
        </w:rPr>
        <w:t>p</w:t>
      </w:r>
      <w:r w:rsidRPr="00B756A8">
        <w:rPr>
          <w:color w:val="000000" w:themeColor="text1"/>
          <w:szCs w:val="24"/>
          <w:lang w:val="da-DK"/>
        </w:rPr>
        <w:t>.</w:t>
      </w:r>
    </w:p>
    <w:p w14:paraId="7574282F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>Proses pencarian akar akan berhenti bila</w:t>
      </w:r>
    </w:p>
    <w:p w14:paraId="043690E2" w14:textId="77777777" w:rsidR="004170D1" w:rsidRPr="00B756A8" w:rsidRDefault="004170D1" w:rsidP="004170D1">
      <w:pPr>
        <w:numPr>
          <w:ilvl w:val="0"/>
          <w:numId w:val="30"/>
        </w:numPr>
        <w:suppressAutoHyphens w:val="0"/>
        <w:spacing w:line="240" w:lineRule="auto"/>
        <w:ind w:left="1080"/>
        <w:rPr>
          <w:color w:val="000000" w:themeColor="text1"/>
          <w:szCs w:val="24"/>
        </w:rPr>
      </w:pPr>
      <w:proofErr w:type="spellStart"/>
      <w:r w:rsidRPr="00B756A8">
        <w:rPr>
          <w:color w:val="000000" w:themeColor="text1"/>
          <w:szCs w:val="24"/>
        </w:rPr>
        <w:t>Akar</w:t>
      </w:r>
      <w:proofErr w:type="spellEnd"/>
      <w:r w:rsidRPr="00B756A8">
        <w:rPr>
          <w:color w:val="000000" w:themeColor="text1"/>
          <w:szCs w:val="24"/>
        </w:rPr>
        <w:t xml:space="preserve"> </w:t>
      </w:r>
      <w:proofErr w:type="spellStart"/>
      <w:r w:rsidRPr="00B756A8">
        <w:rPr>
          <w:color w:val="000000" w:themeColor="text1"/>
          <w:szCs w:val="24"/>
        </w:rPr>
        <w:t>telah</w:t>
      </w:r>
      <w:proofErr w:type="spellEnd"/>
      <w:r w:rsidRPr="00B756A8">
        <w:rPr>
          <w:color w:val="000000" w:themeColor="text1"/>
          <w:szCs w:val="24"/>
        </w:rPr>
        <w:t xml:space="preserve"> </w:t>
      </w:r>
      <w:proofErr w:type="spellStart"/>
      <w:r w:rsidRPr="00B756A8">
        <w:rPr>
          <w:color w:val="000000" w:themeColor="text1"/>
          <w:szCs w:val="24"/>
        </w:rPr>
        <w:t>ditemukan</w:t>
      </w:r>
      <w:proofErr w:type="spellEnd"/>
    </w:p>
    <w:p w14:paraId="3C60E0AE" w14:textId="77777777" w:rsidR="004170D1" w:rsidRPr="00B756A8" w:rsidRDefault="004170D1" w:rsidP="004170D1">
      <w:pPr>
        <w:numPr>
          <w:ilvl w:val="0"/>
          <w:numId w:val="31"/>
        </w:numPr>
        <w:suppressAutoHyphens w:val="0"/>
        <w:spacing w:line="240" w:lineRule="auto"/>
        <w:ind w:left="1080"/>
        <w:rPr>
          <w:color w:val="000000" w:themeColor="text1"/>
          <w:szCs w:val="24"/>
        </w:rPr>
      </w:pPr>
      <w:proofErr w:type="spellStart"/>
      <w:r w:rsidRPr="00B756A8">
        <w:rPr>
          <w:color w:val="000000" w:themeColor="text1"/>
          <w:szCs w:val="24"/>
        </w:rPr>
        <w:t>Mencapai</w:t>
      </w:r>
      <w:proofErr w:type="spellEnd"/>
      <w:r w:rsidRPr="00B756A8">
        <w:rPr>
          <w:color w:val="000000" w:themeColor="text1"/>
          <w:szCs w:val="24"/>
        </w:rPr>
        <w:t xml:space="preserve"> </w:t>
      </w:r>
      <w:proofErr w:type="spellStart"/>
      <w:r w:rsidRPr="00B756A8">
        <w:rPr>
          <w:color w:val="000000" w:themeColor="text1"/>
          <w:szCs w:val="24"/>
        </w:rPr>
        <w:t>iterasi</w:t>
      </w:r>
      <w:proofErr w:type="spellEnd"/>
      <w:r w:rsidRPr="00B756A8">
        <w:rPr>
          <w:color w:val="000000" w:themeColor="text1"/>
          <w:szCs w:val="24"/>
        </w:rPr>
        <w:t xml:space="preserve"> </w:t>
      </w:r>
      <w:proofErr w:type="spellStart"/>
      <w:r w:rsidRPr="00B756A8">
        <w:rPr>
          <w:color w:val="000000" w:themeColor="text1"/>
          <w:szCs w:val="24"/>
        </w:rPr>
        <w:t>maksimum</w:t>
      </w:r>
      <w:proofErr w:type="spellEnd"/>
      <w:r w:rsidRPr="00B756A8">
        <w:rPr>
          <w:color w:val="000000" w:themeColor="text1"/>
          <w:szCs w:val="24"/>
        </w:rPr>
        <w:t xml:space="preserve"> (N) yang </w:t>
      </w:r>
      <w:proofErr w:type="spellStart"/>
      <w:r w:rsidRPr="00B756A8">
        <w:rPr>
          <w:color w:val="000000" w:themeColor="text1"/>
          <w:szCs w:val="24"/>
        </w:rPr>
        <w:t>telah</w:t>
      </w:r>
      <w:proofErr w:type="spellEnd"/>
      <w:r w:rsidRPr="00B756A8">
        <w:rPr>
          <w:color w:val="000000" w:themeColor="text1"/>
          <w:szCs w:val="24"/>
        </w:rPr>
        <w:t xml:space="preserve"> </w:t>
      </w:r>
      <w:proofErr w:type="spellStart"/>
      <w:r w:rsidRPr="00B756A8">
        <w:rPr>
          <w:color w:val="000000" w:themeColor="text1"/>
          <w:szCs w:val="24"/>
        </w:rPr>
        <w:t>ditetapkan</w:t>
      </w:r>
      <w:proofErr w:type="spellEnd"/>
      <w:r w:rsidRPr="00B756A8">
        <w:rPr>
          <w:color w:val="000000" w:themeColor="text1"/>
          <w:szCs w:val="24"/>
        </w:rPr>
        <w:t xml:space="preserve"> </w:t>
      </w:r>
      <w:proofErr w:type="spellStart"/>
      <w:r w:rsidRPr="00B756A8">
        <w:rPr>
          <w:color w:val="000000" w:themeColor="text1"/>
          <w:szCs w:val="24"/>
        </w:rPr>
        <w:t>sebelumnya</w:t>
      </w:r>
      <w:proofErr w:type="spellEnd"/>
    </w:p>
    <w:p w14:paraId="6B983DFD" w14:textId="77777777" w:rsidR="004170D1" w:rsidRPr="00B756A8" w:rsidRDefault="004170D1" w:rsidP="004170D1">
      <w:pPr>
        <w:numPr>
          <w:ilvl w:val="0"/>
          <w:numId w:val="31"/>
        </w:numPr>
        <w:suppressAutoHyphens w:val="0"/>
        <w:spacing w:line="240" w:lineRule="auto"/>
        <w:ind w:left="864" w:hanging="144"/>
        <w:rPr>
          <w:color w:val="000000" w:themeColor="text1"/>
          <w:szCs w:val="24"/>
        </w:rPr>
      </w:pPr>
      <w:r w:rsidRPr="00113A20">
        <w:rPr>
          <w:color w:val="000000" w:themeColor="text1"/>
          <w:position w:val="-32"/>
          <w:szCs w:val="24"/>
        </w:rPr>
        <w:object w:dxaOrig="1100" w:dyaOrig="760" w14:anchorId="64BCB479">
          <v:shape id="_x0000_i1030" type="#_x0000_t75" style="width:54.5pt;height:38.5pt" o:ole="" fillcolor="window">
            <v:imagedata r:id="rId18" o:title=""/>
          </v:shape>
          <o:OLEObject Type="Embed" ProgID="Equation.3" ShapeID="_x0000_i1030" DrawAspect="Content" ObjectID="_1697561049" r:id="rId19"/>
        </w:object>
      </w:r>
      <w:r w:rsidRPr="00B756A8">
        <w:rPr>
          <w:color w:val="000000" w:themeColor="text1"/>
          <w:szCs w:val="24"/>
        </w:rPr>
        <w:t xml:space="preserve"> </w:t>
      </w:r>
      <w:r w:rsidRPr="00B756A8">
        <w:rPr>
          <w:color w:val="000000" w:themeColor="text1"/>
          <w:szCs w:val="24"/>
        </w:rPr>
        <w:sym w:font="Symbol" w:char="F0A3"/>
      </w:r>
      <w:r w:rsidRPr="00B756A8">
        <w:rPr>
          <w:color w:val="000000" w:themeColor="text1"/>
          <w:szCs w:val="24"/>
        </w:rPr>
        <w:t xml:space="preserve"> </w:t>
      </w:r>
      <w:r w:rsidRPr="00B756A8">
        <w:rPr>
          <w:color w:val="000000" w:themeColor="text1"/>
          <w:szCs w:val="24"/>
        </w:rPr>
        <w:sym w:font="Symbol" w:char="F065"/>
      </w:r>
      <w:r w:rsidRPr="00B756A8">
        <w:rPr>
          <w:color w:val="000000" w:themeColor="text1"/>
          <w:szCs w:val="24"/>
        </w:rPr>
        <w:t xml:space="preserve"> (</w:t>
      </w:r>
      <w:proofErr w:type="spellStart"/>
      <w:r w:rsidRPr="00B756A8">
        <w:rPr>
          <w:color w:val="000000" w:themeColor="text1"/>
          <w:szCs w:val="24"/>
        </w:rPr>
        <w:t>lebar</w:t>
      </w:r>
      <w:proofErr w:type="spellEnd"/>
      <w:r w:rsidRPr="00B756A8">
        <w:rPr>
          <w:color w:val="000000" w:themeColor="text1"/>
          <w:szCs w:val="24"/>
        </w:rPr>
        <w:t xml:space="preserve"> </w:t>
      </w:r>
      <w:proofErr w:type="spellStart"/>
      <w:r w:rsidRPr="00B756A8">
        <w:rPr>
          <w:color w:val="000000" w:themeColor="text1"/>
          <w:szCs w:val="24"/>
        </w:rPr>
        <w:t>selang</w:t>
      </w:r>
      <w:proofErr w:type="spellEnd"/>
      <w:r w:rsidRPr="00B756A8">
        <w:rPr>
          <w:color w:val="000000" w:themeColor="text1"/>
          <w:szCs w:val="24"/>
        </w:rPr>
        <w:t xml:space="preserve"> </w:t>
      </w:r>
      <w:proofErr w:type="spellStart"/>
      <w:r w:rsidRPr="00B756A8">
        <w:rPr>
          <w:color w:val="000000" w:themeColor="text1"/>
          <w:szCs w:val="24"/>
        </w:rPr>
        <w:t>cukup</w:t>
      </w:r>
      <w:proofErr w:type="spellEnd"/>
      <w:r w:rsidRPr="00B756A8">
        <w:rPr>
          <w:color w:val="000000" w:themeColor="text1"/>
          <w:szCs w:val="24"/>
        </w:rPr>
        <w:t xml:space="preserve"> </w:t>
      </w:r>
      <w:proofErr w:type="spellStart"/>
      <w:r w:rsidRPr="00B756A8">
        <w:rPr>
          <w:color w:val="000000" w:themeColor="text1"/>
          <w:szCs w:val="24"/>
        </w:rPr>
        <w:t>kecil</w:t>
      </w:r>
      <w:proofErr w:type="spellEnd"/>
      <w:r w:rsidRPr="00B756A8">
        <w:rPr>
          <w:color w:val="000000" w:themeColor="text1"/>
          <w:szCs w:val="24"/>
        </w:rPr>
        <w:t>).</w:t>
      </w:r>
    </w:p>
    <w:p w14:paraId="4A8EF764" w14:textId="77777777" w:rsidR="004170D1" w:rsidRDefault="004170D1" w:rsidP="004170D1">
      <w:pPr>
        <w:pStyle w:val="Heading4"/>
        <w:spacing w:before="0" w:line="240" w:lineRule="auto"/>
        <w:rPr>
          <w:rFonts w:ascii="Times New Roman" w:hAnsi="Times New Roman" w:cs="Times New Roman"/>
          <w:i w:val="0"/>
          <w:color w:val="000000" w:themeColor="text1"/>
          <w:szCs w:val="24"/>
          <w:lang w:val="da-DK"/>
        </w:rPr>
      </w:pPr>
    </w:p>
    <w:p w14:paraId="69B58121" w14:textId="77CC7195" w:rsidR="004170D1" w:rsidRPr="00B756A8" w:rsidRDefault="004170D1" w:rsidP="004170D1">
      <w:pPr>
        <w:pStyle w:val="StyleHeading4Garamond11pt"/>
        <w:spacing w:before="0"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da-DK"/>
        </w:rPr>
      </w:pPr>
      <w:r w:rsidRPr="00B756A8">
        <w:rPr>
          <w:rFonts w:ascii="Times New Roman" w:hAnsi="Times New Roman" w:cs="Times New Roman"/>
          <w:color w:val="000000" w:themeColor="text1"/>
          <w:sz w:val="24"/>
          <w:szCs w:val="24"/>
          <w:lang w:val="da-DK"/>
        </w:rPr>
        <w:t xml:space="preserve">Contoh </w:t>
      </w:r>
      <w:r w:rsidR="00A97309">
        <w:rPr>
          <w:rFonts w:ascii="Times New Roman" w:hAnsi="Times New Roman" w:cs="Times New Roman"/>
          <w:color w:val="000000" w:themeColor="text1"/>
          <w:sz w:val="24"/>
          <w:szCs w:val="24"/>
          <w:lang w:val="da-DK"/>
        </w:rPr>
        <w:t>1</w:t>
      </w:r>
      <w:r w:rsidRPr="00B756A8">
        <w:rPr>
          <w:rFonts w:ascii="Times New Roman" w:hAnsi="Times New Roman" w:cs="Times New Roman"/>
          <w:color w:val="000000" w:themeColor="text1"/>
          <w:sz w:val="24"/>
          <w:szCs w:val="24"/>
          <w:lang w:val="da-DK"/>
        </w:rPr>
        <w:t xml:space="preserve">: </w:t>
      </w:r>
    </w:p>
    <w:p w14:paraId="7327CBF7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szCs w:val="24"/>
          <w:lang w:val="da-DK"/>
        </w:rPr>
        <w:t xml:space="preserve">Tentukan akar dari persamaan </w:t>
      </w:r>
    </w:p>
    <w:p w14:paraId="31BB28BE" w14:textId="2930A302" w:rsidR="007C0992" w:rsidRDefault="007C0992" w:rsidP="007C0992">
      <w:pPr>
        <w:spacing w:after="0" w:line="240" w:lineRule="auto"/>
        <w:jc w:val="center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f</w:t>
      </w:r>
      <w:r>
        <w:rPr>
          <w:color w:val="000000" w:themeColor="text1"/>
          <w:szCs w:val="24"/>
        </w:rPr>
        <w:t>(</w:t>
      </w:r>
      <w:r>
        <w:rPr>
          <w:i/>
          <w:color w:val="000000" w:themeColor="text1"/>
          <w:szCs w:val="24"/>
        </w:rPr>
        <w:t>x</w:t>
      </w:r>
      <w:r>
        <w:rPr>
          <w:color w:val="000000" w:themeColor="text1"/>
          <w:szCs w:val="24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>+5x-1</m:t>
        </m:r>
      </m:oMath>
    </w:p>
    <w:p w14:paraId="28C89E20" w14:textId="450336B3" w:rsidR="004170D1" w:rsidRPr="00B756A8" w:rsidRDefault="007C0992" w:rsidP="004170D1">
      <w:pPr>
        <w:spacing w:after="0" w:line="240" w:lineRule="auto"/>
        <w:rPr>
          <w:color w:val="000000" w:themeColor="text1"/>
          <w:szCs w:val="24"/>
          <w:lang w:val="da-DK"/>
        </w:rPr>
      </w:pPr>
      <w:proofErr w:type="spellStart"/>
      <w:r>
        <w:rPr>
          <w:color w:val="000000" w:themeColor="text1"/>
          <w:szCs w:val="24"/>
        </w:rPr>
        <w:t>dengan</w:t>
      </w:r>
      <w:proofErr w:type="spellEnd"/>
      <w:r w:rsidR="004569FF">
        <w:rPr>
          <w:color w:val="000000" w:themeColor="text1"/>
          <w:szCs w:val="24"/>
        </w:rPr>
        <w:t xml:space="preserve"> </w:t>
      </w:r>
      <w:proofErr w:type="spellStart"/>
      <w:r w:rsidR="004569FF">
        <w:rPr>
          <w:color w:val="000000" w:themeColor="text1"/>
          <w:szCs w:val="24"/>
        </w:rPr>
        <w:t>nilai</w:t>
      </w:r>
      <w:proofErr w:type="spellEnd"/>
      <w:r w:rsidR="004569FF">
        <w:rPr>
          <w:color w:val="000000" w:themeColor="text1"/>
          <w:szCs w:val="24"/>
        </w:rPr>
        <w:t xml:space="preserve"> </w:t>
      </w:r>
      <w:proofErr w:type="spellStart"/>
      <w:r w:rsidR="004569FF">
        <w:rPr>
          <w:color w:val="000000" w:themeColor="text1"/>
          <w:szCs w:val="24"/>
        </w:rPr>
        <w:t>awal</w:t>
      </w:r>
      <w:proofErr w:type="spellEnd"/>
      <w:r w:rsidR="00A90776">
        <w:rPr>
          <w:color w:val="000000" w:themeColor="text1"/>
          <w:szCs w:val="24"/>
        </w:rPr>
        <w:t xml:space="preserve"> 4</w:t>
      </w:r>
      <w:r>
        <w:rPr>
          <w:color w:val="000000" w:themeColor="text1"/>
          <w:szCs w:val="24"/>
        </w:rPr>
        <w:t xml:space="preserve"> </w:t>
      </w:r>
      <w:r w:rsidR="00D50F4B">
        <w:rPr>
          <w:color w:val="000000" w:themeColor="text1"/>
          <w:szCs w:val="24"/>
        </w:rPr>
        <w:t xml:space="preserve"> </w:t>
      </w:r>
      <w:proofErr w:type="spellStart"/>
      <w:r w:rsidR="00D50F4B">
        <w:rPr>
          <w:color w:val="000000" w:themeColor="text1"/>
          <w:szCs w:val="24"/>
        </w:rPr>
        <w:t>dan</w:t>
      </w:r>
      <w:proofErr w:type="spellEnd"/>
      <w:r w:rsidR="00D50F4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sym w:font="Symbol" w:char="F065"/>
      </w:r>
      <w:r>
        <w:rPr>
          <w:color w:val="000000" w:themeColor="text1"/>
          <w:szCs w:val="24"/>
        </w:rPr>
        <w:t xml:space="preserve"> = 10 </w:t>
      </w:r>
      <w:r>
        <w:rPr>
          <w:color w:val="000000" w:themeColor="text1"/>
          <w:szCs w:val="24"/>
          <w:vertAlign w:val="superscript"/>
        </w:rPr>
        <w:sym w:font="Symbol" w:char="F02D"/>
      </w:r>
      <w:r w:rsidR="00A90776">
        <w:rPr>
          <w:color w:val="000000" w:themeColor="text1"/>
          <w:szCs w:val="24"/>
          <w:vertAlign w:val="superscript"/>
        </w:rPr>
        <w:t>5</w:t>
      </w:r>
      <w:r>
        <w:rPr>
          <w:color w:val="000000" w:themeColor="text1"/>
          <w:szCs w:val="24"/>
        </w:rPr>
        <w:t xml:space="preserve"> </w:t>
      </w:r>
      <w:r w:rsidR="00004C87">
        <w:rPr>
          <w:color w:val="000000" w:themeColor="text1"/>
          <w:szCs w:val="24"/>
        </w:rPr>
        <w:t xml:space="preserve"> </w:t>
      </w:r>
      <w:r w:rsidR="004170D1" w:rsidRPr="00B756A8">
        <w:rPr>
          <w:color w:val="000000" w:themeColor="text1"/>
          <w:szCs w:val="24"/>
          <w:lang w:val="da-DK"/>
        </w:rPr>
        <w:t xml:space="preserve">dengan menggunakan Metode Newton-Raphson </w:t>
      </w:r>
    </w:p>
    <w:p w14:paraId="3366F6B6" w14:textId="77777777" w:rsidR="004170D1" w:rsidRDefault="004170D1" w:rsidP="004170D1">
      <w:pPr>
        <w:pStyle w:val="StyleHeading4Garamond11pt"/>
        <w:spacing w:before="0"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da-DK"/>
        </w:rPr>
      </w:pPr>
    </w:p>
    <w:p w14:paraId="101369BB" w14:textId="02F6CFAA" w:rsidR="004170D1" w:rsidRPr="00B756A8" w:rsidRDefault="004170D1" w:rsidP="004170D1">
      <w:pPr>
        <w:pStyle w:val="StyleHeading4Garamond11pt"/>
        <w:spacing w:before="0"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da-DK"/>
        </w:rPr>
      </w:pPr>
      <w:r w:rsidRPr="00B756A8">
        <w:rPr>
          <w:rFonts w:ascii="Times New Roman" w:hAnsi="Times New Roman" w:cs="Times New Roman"/>
          <w:color w:val="000000" w:themeColor="text1"/>
          <w:sz w:val="24"/>
          <w:szCs w:val="24"/>
          <w:lang w:val="da-DK"/>
        </w:rPr>
        <w:t>Penyelesaian: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</w:p>
    <w:p w14:paraId="53CBD498" w14:textId="4C2C80B4" w:rsidR="004170D1" w:rsidRPr="00B756A8" w:rsidRDefault="007C0992" w:rsidP="008A48E6">
      <w:pPr>
        <w:spacing w:after="0" w:line="240" w:lineRule="auto"/>
        <w:jc w:val="center"/>
        <w:rPr>
          <w:color w:val="000000" w:themeColor="text1"/>
          <w:szCs w:val="24"/>
          <w:lang w:val="da-DK"/>
        </w:rPr>
      </w:pPr>
      <w:r w:rsidRPr="00B756A8">
        <w:rPr>
          <w:color w:val="000000" w:themeColor="text1"/>
          <w:position w:val="-10"/>
          <w:szCs w:val="24"/>
          <w:lang w:val="da-DK"/>
        </w:rPr>
        <w:object w:dxaOrig="1540" w:dyaOrig="360" w14:anchorId="48118053">
          <v:shape id="_x0000_i1031" type="#_x0000_t75" style="width:76.5pt;height:18pt" o:ole="">
            <v:imagedata r:id="rId20" o:title=""/>
          </v:shape>
          <o:OLEObject Type="Embed" ProgID="Equation.3" ShapeID="_x0000_i1031" DrawAspect="Content" ObjectID="_1697561050" r:id="rId21"/>
        </w:object>
      </w:r>
    </w:p>
    <w:p w14:paraId="4DA7A4C2" w14:textId="58AC99F7" w:rsidR="004170D1" w:rsidRPr="007C0992" w:rsidRDefault="004170D1" w:rsidP="004C056E">
      <w:pPr>
        <w:spacing w:after="0" w:line="240" w:lineRule="auto"/>
        <w:jc w:val="left"/>
        <w:rPr>
          <w:color w:val="000000" w:themeColor="text1"/>
          <w:szCs w:val="24"/>
        </w:rPr>
      </w:pPr>
      <w:r w:rsidRPr="00B756A8">
        <w:rPr>
          <w:color w:val="000000" w:themeColor="text1"/>
          <w:szCs w:val="24"/>
          <w:lang w:val="da-DK"/>
        </w:rPr>
        <w:t xml:space="preserve">Tabel berikut menunjukkan akar dari </w:t>
      </w:r>
      <w:r w:rsidR="007C0992">
        <w:rPr>
          <w:i/>
          <w:color w:val="000000" w:themeColor="text1"/>
          <w:szCs w:val="24"/>
        </w:rPr>
        <w:t>f</w:t>
      </w:r>
      <w:r w:rsidR="007C0992">
        <w:rPr>
          <w:color w:val="000000" w:themeColor="text1"/>
          <w:szCs w:val="24"/>
        </w:rPr>
        <w:t>(</w:t>
      </w:r>
      <w:r w:rsidR="007C0992">
        <w:rPr>
          <w:i/>
          <w:color w:val="000000" w:themeColor="text1"/>
          <w:szCs w:val="24"/>
        </w:rPr>
        <w:t>x</w:t>
      </w:r>
      <w:r w:rsidR="007C0992">
        <w:rPr>
          <w:color w:val="000000" w:themeColor="text1"/>
          <w:szCs w:val="24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>+5x-1</m:t>
        </m:r>
      </m:oMath>
      <w:r w:rsidR="007C0992">
        <w:rPr>
          <w:color w:val="000000" w:themeColor="text1"/>
          <w:szCs w:val="24"/>
        </w:rPr>
        <w:t>=0</w:t>
      </w:r>
      <w:r w:rsidR="004C056E">
        <w:rPr>
          <w:color w:val="000000" w:themeColor="text1"/>
          <w:szCs w:val="24"/>
          <w:lang w:val="da-DK"/>
        </w:rPr>
        <w:t xml:space="preserve"> menggunakan Metode Newton</w:t>
      </w:r>
      <w:r w:rsidR="004C056E">
        <w:rPr>
          <w:color w:val="000000" w:themeColor="text1"/>
          <w:szCs w:val="24"/>
          <w:lang w:val="id-ID"/>
        </w:rPr>
        <w:t xml:space="preserve"> </w:t>
      </w:r>
      <w:r w:rsidRPr="00B756A8">
        <w:rPr>
          <w:color w:val="000000" w:themeColor="text1"/>
          <w:szCs w:val="24"/>
          <w:lang w:val="da-DK"/>
        </w:rPr>
        <w:t>Raphson:</w:t>
      </w:r>
    </w:p>
    <w:p w14:paraId="336882A4" w14:textId="77777777" w:rsidR="004170D1" w:rsidRPr="00B756A8" w:rsidRDefault="004170D1" w:rsidP="004170D1">
      <w:pPr>
        <w:spacing w:after="0" w:line="240" w:lineRule="auto"/>
        <w:rPr>
          <w:color w:val="000000" w:themeColor="text1"/>
          <w:szCs w:val="24"/>
          <w:lang w:val="da-DK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97"/>
        <w:gridCol w:w="2075"/>
        <w:gridCol w:w="1681"/>
        <w:gridCol w:w="2678"/>
      </w:tblGrid>
      <w:tr w:rsidR="004170D1" w:rsidRPr="00B756A8" w14:paraId="3FC6563E" w14:textId="77777777" w:rsidTr="00087B64">
        <w:trPr>
          <w:jc w:val="center"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</w:tcPr>
          <w:p w14:paraId="4B689117" w14:textId="77777777" w:rsidR="004170D1" w:rsidRPr="00943A7F" w:rsidRDefault="004170D1" w:rsidP="00A437DB">
            <w:pPr>
              <w:spacing w:after="0" w:line="240" w:lineRule="auto"/>
              <w:jc w:val="center"/>
              <w:rPr>
                <w:i/>
                <w:color w:val="000000" w:themeColor="text1"/>
                <w:szCs w:val="24"/>
                <w:lang w:val="id-ID"/>
              </w:rPr>
            </w:pPr>
            <w:r>
              <w:rPr>
                <w:i/>
                <w:color w:val="000000" w:themeColor="text1"/>
                <w:szCs w:val="24"/>
                <w:lang w:val="id-ID"/>
              </w:rPr>
              <w:t>x0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</w:tcPr>
          <w:p w14:paraId="0592EC16" w14:textId="77777777" w:rsidR="004170D1" w:rsidRPr="009B0F57" w:rsidRDefault="004170D1" w:rsidP="00A437DB">
            <w:pPr>
              <w:spacing w:after="0" w:line="24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>
              <w:rPr>
                <w:i/>
                <w:color w:val="000000" w:themeColor="text1"/>
                <w:szCs w:val="24"/>
                <w:lang w:val="id-ID"/>
              </w:rPr>
              <w:t>f(x)</w:t>
            </w: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</w:tcPr>
          <w:p w14:paraId="7077BB77" w14:textId="77777777" w:rsidR="004170D1" w:rsidRPr="00943A7F" w:rsidRDefault="004170D1" w:rsidP="00A437DB">
            <w:pPr>
              <w:spacing w:after="0" w:line="240" w:lineRule="auto"/>
              <w:jc w:val="center"/>
              <w:rPr>
                <w:i/>
                <w:color w:val="000000" w:themeColor="text1"/>
                <w:szCs w:val="24"/>
                <w:vertAlign w:val="subscript"/>
                <w:lang w:val="id-ID"/>
              </w:rPr>
            </w:pPr>
            <w:r>
              <w:rPr>
                <w:i/>
                <w:color w:val="000000" w:themeColor="text1"/>
                <w:szCs w:val="24"/>
                <w:lang w:val="id-ID"/>
              </w:rPr>
              <w:t>x</w:t>
            </w:r>
            <w:r>
              <w:rPr>
                <w:i/>
                <w:color w:val="000000" w:themeColor="text1"/>
                <w:szCs w:val="24"/>
                <w:vertAlign w:val="subscript"/>
                <w:lang w:val="id-ID"/>
              </w:rPr>
              <w:t>n</w:t>
            </w:r>
          </w:p>
        </w:tc>
        <w:tc>
          <w:tcPr>
            <w:tcW w:w="2678" w:type="dxa"/>
            <w:tcBorders>
              <w:top w:val="single" w:sz="4" w:space="0" w:color="auto"/>
              <w:bottom w:val="single" w:sz="4" w:space="0" w:color="auto"/>
            </w:tcBorders>
          </w:tcPr>
          <w:p w14:paraId="3C5FBC44" w14:textId="77777777" w:rsidR="004170D1" w:rsidRPr="00B756A8" w:rsidRDefault="004170D1" w:rsidP="00A437DB">
            <w:pPr>
              <w:spacing w:after="0" w:line="240" w:lineRule="auto"/>
              <w:jc w:val="center"/>
              <w:rPr>
                <w:i/>
                <w:color w:val="000000" w:themeColor="text1"/>
                <w:szCs w:val="24"/>
                <w:lang w:val="da-DK"/>
              </w:rPr>
            </w:pPr>
            <w:r>
              <w:rPr>
                <w:i/>
                <w:color w:val="000000" w:themeColor="text1"/>
                <w:szCs w:val="24"/>
                <w:lang w:val="id-ID"/>
              </w:rPr>
              <w:t>x</w:t>
            </w:r>
            <w:r>
              <w:rPr>
                <w:i/>
                <w:color w:val="000000" w:themeColor="text1"/>
                <w:szCs w:val="24"/>
                <w:vertAlign w:val="subscript"/>
                <w:lang w:val="id-ID"/>
              </w:rPr>
              <w:t>n</w:t>
            </w:r>
            <w:r w:rsidRPr="00943A7F">
              <w:rPr>
                <w:i/>
                <w:color w:val="000000" w:themeColor="text1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color w:val="000000" w:themeColor="text1"/>
                <w:szCs w:val="24"/>
                <w:lang w:val="id-ID"/>
              </w:rPr>
              <w:t>‒</w:t>
            </w:r>
            <w:r>
              <w:rPr>
                <w:i/>
                <w:color w:val="000000" w:themeColor="text1"/>
                <w:szCs w:val="24"/>
                <w:lang w:val="id-ID"/>
              </w:rPr>
              <w:t>x</w:t>
            </w:r>
            <w:r w:rsidRPr="00943A7F">
              <w:rPr>
                <w:i/>
                <w:color w:val="000000" w:themeColor="text1"/>
                <w:szCs w:val="24"/>
                <w:vertAlign w:val="subscript"/>
                <w:lang w:val="id-ID"/>
              </w:rPr>
              <w:t>0</w:t>
            </w:r>
          </w:p>
        </w:tc>
      </w:tr>
      <w:tr w:rsidR="004170D1" w:rsidRPr="00B756A8" w14:paraId="0B691C11" w14:textId="77777777" w:rsidTr="00087B64">
        <w:trPr>
          <w:jc w:val="center"/>
        </w:trPr>
        <w:tc>
          <w:tcPr>
            <w:tcW w:w="1497" w:type="dxa"/>
            <w:tcBorders>
              <w:top w:val="single" w:sz="4" w:space="0" w:color="auto"/>
            </w:tcBorders>
          </w:tcPr>
          <w:p w14:paraId="36E764B0" w14:textId="2606B430" w:rsidR="004170D1" w:rsidRPr="006618A6" w:rsidRDefault="00004C87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004C87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4.0000000</w:t>
            </w:r>
          </w:p>
        </w:tc>
        <w:tc>
          <w:tcPr>
            <w:tcW w:w="2075" w:type="dxa"/>
            <w:tcBorders>
              <w:top w:val="single" w:sz="4" w:space="0" w:color="auto"/>
            </w:tcBorders>
          </w:tcPr>
          <w:p w14:paraId="660E7772" w14:textId="0F7F69B3" w:rsidR="004170D1" w:rsidRPr="006618A6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83</w:t>
            </w: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54094381" w14:textId="04DF8F0C" w:rsidR="004170D1" w:rsidRPr="006618A6" w:rsidRDefault="00004C87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004C87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2.4339623</w:t>
            </w:r>
          </w:p>
        </w:tc>
        <w:tc>
          <w:tcPr>
            <w:tcW w:w="2678" w:type="dxa"/>
            <w:tcBorders>
              <w:top w:val="single" w:sz="4" w:space="0" w:color="auto"/>
            </w:tcBorders>
          </w:tcPr>
          <w:p w14:paraId="026F85B5" w14:textId="0727E4E8" w:rsidR="004170D1" w:rsidRPr="006618A6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1.5660377358490569</w:t>
            </w:r>
          </w:p>
        </w:tc>
      </w:tr>
      <w:tr w:rsidR="004170D1" w:rsidRPr="00B756A8" w14:paraId="669D9369" w14:textId="77777777" w:rsidTr="00087B64">
        <w:trPr>
          <w:jc w:val="center"/>
        </w:trPr>
        <w:tc>
          <w:tcPr>
            <w:tcW w:w="1497" w:type="dxa"/>
          </w:tcPr>
          <w:p w14:paraId="5A666B34" w14:textId="6A3B5A8E" w:rsidR="004170D1" w:rsidRPr="006618A6" w:rsidRDefault="00004C87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004C87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2.4339623</w:t>
            </w:r>
          </w:p>
        </w:tc>
        <w:tc>
          <w:tcPr>
            <w:tcW w:w="2075" w:type="dxa"/>
          </w:tcPr>
          <w:p w14:paraId="262B8F1C" w14:textId="020DFC3A" w:rsidR="004170D1" w:rsidRPr="006618A6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25.589023153</w:t>
            </w:r>
          </w:p>
        </w:tc>
        <w:tc>
          <w:tcPr>
            <w:tcW w:w="1681" w:type="dxa"/>
          </w:tcPr>
          <w:p w14:paraId="701DFEEF" w14:textId="6D91F7D0" w:rsidR="004170D1" w:rsidRPr="006618A6" w:rsidRDefault="00004C87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004C87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1.3102822</w:t>
            </w:r>
          </w:p>
        </w:tc>
        <w:tc>
          <w:tcPr>
            <w:tcW w:w="2678" w:type="dxa"/>
          </w:tcPr>
          <w:p w14:paraId="49CA07E4" w14:textId="13DCCFFE" w:rsidR="004170D1" w:rsidRPr="006618A6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6618A6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1.1236800593693070</w:t>
            </w:r>
          </w:p>
        </w:tc>
      </w:tr>
      <w:tr w:rsidR="004170D1" w:rsidRPr="00B756A8" w14:paraId="47EE9BA3" w14:textId="77777777" w:rsidTr="00087B64">
        <w:trPr>
          <w:jc w:val="center"/>
        </w:trPr>
        <w:tc>
          <w:tcPr>
            <w:tcW w:w="1497" w:type="dxa"/>
          </w:tcPr>
          <w:p w14:paraId="462D1E54" w14:textId="14B52A4E" w:rsidR="004170D1" w:rsidRPr="00B756A8" w:rsidRDefault="00004C87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color w:val="000000" w:themeColor="text1"/>
                <w:szCs w:val="24"/>
                <w:lang w:val="da-DK"/>
              </w:rPr>
            </w:pPr>
            <w:r w:rsidRPr="00004C87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1.3102822</w:t>
            </w:r>
          </w:p>
        </w:tc>
        <w:tc>
          <w:tcPr>
            <w:tcW w:w="2075" w:type="dxa"/>
          </w:tcPr>
          <w:p w14:paraId="4BF147AB" w14:textId="74BB50BB" w:rsidR="004170D1" w:rsidRPr="00B756A8" w:rsidRDefault="006618A6" w:rsidP="00705583">
            <w:pPr>
              <w:spacing w:after="0" w:line="240" w:lineRule="auto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7.8009552117</w:t>
            </w:r>
          </w:p>
        </w:tc>
        <w:tc>
          <w:tcPr>
            <w:tcW w:w="1681" w:type="dxa"/>
          </w:tcPr>
          <w:p w14:paraId="02574C15" w14:textId="1923FD32" w:rsidR="004170D1" w:rsidRPr="006618A6" w:rsidRDefault="00087B64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087B64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0.5417544</w:t>
            </w:r>
          </w:p>
        </w:tc>
        <w:tc>
          <w:tcPr>
            <w:tcW w:w="2678" w:type="dxa"/>
          </w:tcPr>
          <w:p w14:paraId="6A0E76C0" w14:textId="6DC5C0DF" w:rsidR="004170D1" w:rsidRPr="006618A6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6618A6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0.7685277666210837</w:t>
            </w:r>
          </w:p>
        </w:tc>
      </w:tr>
      <w:tr w:rsidR="004170D1" w:rsidRPr="00B756A8" w14:paraId="28143190" w14:textId="77777777" w:rsidTr="00087B64">
        <w:trPr>
          <w:jc w:val="center"/>
        </w:trPr>
        <w:tc>
          <w:tcPr>
            <w:tcW w:w="1497" w:type="dxa"/>
          </w:tcPr>
          <w:p w14:paraId="27D59EAC" w14:textId="05249C3A" w:rsidR="004170D1" w:rsidRDefault="00004C87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</w:pPr>
            <w:r w:rsidRPr="00004C87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0.5417544</w:t>
            </w:r>
          </w:p>
        </w:tc>
        <w:tc>
          <w:tcPr>
            <w:tcW w:w="2075" w:type="dxa"/>
          </w:tcPr>
          <w:p w14:paraId="4934F9E3" w14:textId="1E387E75" w:rsidR="004170D1" w:rsidRPr="00B756A8" w:rsidRDefault="006618A6" w:rsidP="00705583">
            <w:pPr>
              <w:spacing w:after="0" w:line="240" w:lineRule="auto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1.8677759651</w:t>
            </w:r>
          </w:p>
        </w:tc>
        <w:tc>
          <w:tcPr>
            <w:tcW w:w="1681" w:type="dxa"/>
          </w:tcPr>
          <w:p w14:paraId="1063454C" w14:textId="6889FEC9" w:rsidR="004170D1" w:rsidRPr="00B756A8" w:rsidRDefault="00087B64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color w:val="000000" w:themeColor="text1"/>
                <w:szCs w:val="24"/>
                <w:lang w:val="da-DK"/>
              </w:rPr>
            </w:pPr>
            <w:r w:rsidRPr="00087B64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0.2241321</w:t>
            </w:r>
          </w:p>
        </w:tc>
        <w:tc>
          <w:tcPr>
            <w:tcW w:w="2678" w:type="dxa"/>
          </w:tcPr>
          <w:p w14:paraId="4B662131" w14:textId="02A812A2" w:rsidR="004170D1" w:rsidRPr="006618A6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6618A6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0.3176223099314265</w:t>
            </w:r>
          </w:p>
        </w:tc>
      </w:tr>
      <w:tr w:rsidR="004170D1" w:rsidRPr="00B756A8" w14:paraId="2957CFAF" w14:textId="77777777" w:rsidTr="00087B64">
        <w:trPr>
          <w:jc w:val="center"/>
        </w:trPr>
        <w:tc>
          <w:tcPr>
            <w:tcW w:w="1497" w:type="dxa"/>
          </w:tcPr>
          <w:p w14:paraId="29BE3635" w14:textId="698DEA76" w:rsidR="004170D1" w:rsidRDefault="00004C87" w:rsidP="001046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</w:pPr>
            <w:r w:rsidRPr="00004C87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0.2241321</w:t>
            </w:r>
          </w:p>
        </w:tc>
        <w:tc>
          <w:tcPr>
            <w:tcW w:w="2075" w:type="dxa"/>
          </w:tcPr>
          <w:p w14:paraId="01326161" w14:textId="55B6DEB5" w:rsidR="004170D1" w:rsidRPr="00B756A8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0.1319199658</w:t>
            </w:r>
          </w:p>
        </w:tc>
        <w:tc>
          <w:tcPr>
            <w:tcW w:w="1681" w:type="dxa"/>
          </w:tcPr>
          <w:p w14:paraId="04CE7CB7" w14:textId="11005B2F" w:rsidR="004170D1" w:rsidRPr="00B756A8" w:rsidRDefault="00087B64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color w:val="000000" w:themeColor="text1"/>
                <w:szCs w:val="24"/>
                <w:lang w:val="da-DK"/>
              </w:rPr>
            </w:pPr>
            <w:r w:rsidRPr="00087B64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0.1985201</w:t>
            </w:r>
          </w:p>
        </w:tc>
        <w:tc>
          <w:tcPr>
            <w:tcW w:w="2678" w:type="dxa"/>
          </w:tcPr>
          <w:p w14:paraId="00932DFC" w14:textId="04688E4F" w:rsidR="004170D1" w:rsidRPr="00B756A8" w:rsidRDefault="006618A6" w:rsidP="001046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color w:val="000000" w:themeColor="text1"/>
                <w:szCs w:val="24"/>
                <w:lang w:val="da-DK"/>
              </w:rPr>
            </w:pPr>
            <w:r w:rsidRPr="006618A6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0.0256120180970619</w:t>
            </w:r>
          </w:p>
        </w:tc>
      </w:tr>
      <w:tr w:rsidR="00087B64" w:rsidRPr="00B756A8" w14:paraId="791A79E2" w14:textId="77777777" w:rsidTr="006618A6">
        <w:trPr>
          <w:trHeight w:val="70"/>
          <w:jc w:val="center"/>
        </w:trPr>
        <w:tc>
          <w:tcPr>
            <w:tcW w:w="1497" w:type="dxa"/>
          </w:tcPr>
          <w:p w14:paraId="526310F6" w14:textId="061362DF" w:rsidR="00087B64" w:rsidRPr="00004C87" w:rsidRDefault="00087B64" w:rsidP="001046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087B64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0.1985201</w:t>
            </w:r>
          </w:p>
        </w:tc>
        <w:tc>
          <w:tcPr>
            <w:tcW w:w="2075" w:type="dxa"/>
          </w:tcPr>
          <w:p w14:paraId="3D8E8DF3" w14:textId="6CB645CE" w:rsidR="00087B64" w:rsidRPr="006618A6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0.0004242746</w:t>
            </w:r>
          </w:p>
        </w:tc>
        <w:tc>
          <w:tcPr>
            <w:tcW w:w="1681" w:type="dxa"/>
          </w:tcPr>
          <w:p w14:paraId="20E8824A" w14:textId="2D8FF0BE" w:rsidR="00087B64" w:rsidRPr="00087B64" w:rsidRDefault="00087B64" w:rsidP="001046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087B64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0.1984372</w:t>
            </w:r>
          </w:p>
        </w:tc>
        <w:tc>
          <w:tcPr>
            <w:tcW w:w="2678" w:type="dxa"/>
          </w:tcPr>
          <w:p w14:paraId="12DB10A6" w14:textId="3A280D38" w:rsidR="00087B64" w:rsidRDefault="006618A6" w:rsidP="001046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szCs w:val="24"/>
                <w:lang w:val="id-ID" w:eastAsia="ja-JP"/>
              </w:rPr>
            </w:pPr>
            <w:r w:rsidRPr="006618A6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0.0000828947939597</w:t>
            </w:r>
          </w:p>
        </w:tc>
      </w:tr>
      <w:tr w:rsidR="006618A6" w:rsidRPr="00B756A8" w14:paraId="3C202173" w14:textId="77777777" w:rsidTr="00087B64">
        <w:trPr>
          <w:jc w:val="center"/>
        </w:trPr>
        <w:tc>
          <w:tcPr>
            <w:tcW w:w="1497" w:type="dxa"/>
          </w:tcPr>
          <w:p w14:paraId="46950931" w14:textId="7D2077F5" w:rsidR="006618A6" w:rsidRPr="00087B64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6618A6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0.1984372</w:t>
            </w:r>
          </w:p>
        </w:tc>
        <w:tc>
          <w:tcPr>
            <w:tcW w:w="2075" w:type="dxa"/>
          </w:tcPr>
          <w:p w14:paraId="5E8E7271" w14:textId="6DBDD562" w:rsidR="006618A6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0.0000000040</w:t>
            </w:r>
          </w:p>
        </w:tc>
        <w:tc>
          <w:tcPr>
            <w:tcW w:w="1681" w:type="dxa"/>
          </w:tcPr>
          <w:p w14:paraId="19C94A7F" w14:textId="516ABB29" w:rsidR="006618A6" w:rsidRPr="00087B64" w:rsidRDefault="006618A6" w:rsidP="006618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6618A6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0.1984372</w:t>
            </w:r>
          </w:p>
        </w:tc>
        <w:tc>
          <w:tcPr>
            <w:tcW w:w="2678" w:type="dxa"/>
          </w:tcPr>
          <w:p w14:paraId="5A3B9DC3" w14:textId="30C4C12E" w:rsidR="006618A6" w:rsidRPr="00087B64" w:rsidRDefault="006618A6" w:rsidP="001046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187" w:lineRule="atLeast"/>
              <w:jc w:val="center"/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</w:pPr>
            <w:r w:rsidRPr="006618A6">
              <w:rPr>
                <w:rFonts w:ascii="Lucida Console" w:hAnsi="Lucida Console" w:cs="Courier New"/>
                <w:color w:val="000000"/>
                <w:sz w:val="20"/>
                <w:lang w:val="id-ID" w:eastAsia="id-ID"/>
              </w:rPr>
              <w:t>0.0000000007994813</w:t>
            </w:r>
          </w:p>
        </w:tc>
      </w:tr>
    </w:tbl>
    <w:p w14:paraId="1A15E65B" w14:textId="6076B4F4" w:rsidR="004170D1" w:rsidRDefault="004170D1" w:rsidP="004170D1">
      <w:pPr>
        <w:pStyle w:val="Heading3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/>
        <w:jc w:val="both"/>
        <w:rPr>
          <w:color w:val="000000" w:themeColor="text1"/>
          <w:szCs w:val="24"/>
        </w:rPr>
      </w:pPr>
    </w:p>
    <w:p w14:paraId="30175E16" w14:textId="3DF278ED" w:rsidR="00024C39" w:rsidRPr="000731BF" w:rsidRDefault="00B756A8" w:rsidP="00155BCA">
      <w:pPr>
        <w:pStyle w:val="Heading3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20"/>
        <w:ind w:left="720" w:hanging="720"/>
        <w:jc w:val="both"/>
        <w:rPr>
          <w:color w:val="000000" w:themeColor="text1"/>
          <w:szCs w:val="24"/>
          <w:lang w:val="id-ID"/>
        </w:rPr>
      </w:pPr>
      <w:proofErr w:type="spellStart"/>
      <w:r w:rsidRPr="00B756A8">
        <w:rPr>
          <w:color w:val="000000" w:themeColor="text1"/>
          <w:szCs w:val="24"/>
        </w:rPr>
        <w:t>Metode</w:t>
      </w:r>
      <w:proofErr w:type="spellEnd"/>
      <w:r w:rsidRPr="00B756A8">
        <w:rPr>
          <w:color w:val="000000" w:themeColor="text1"/>
          <w:szCs w:val="24"/>
        </w:rPr>
        <w:t xml:space="preserve"> </w:t>
      </w:r>
      <w:r w:rsidR="000731BF">
        <w:rPr>
          <w:color w:val="000000" w:themeColor="text1"/>
          <w:szCs w:val="24"/>
          <w:lang w:val="id-ID"/>
        </w:rPr>
        <w:t>Secant</w:t>
      </w:r>
    </w:p>
    <w:p w14:paraId="35DDE690" w14:textId="2FD26AF9" w:rsidR="00280AFE" w:rsidRDefault="00280AFE" w:rsidP="00280AFE">
      <w:pPr>
        <w:pStyle w:val="StyleHeading4Garamond11pt"/>
        <w:spacing w:before="0" w:after="0" w:line="240" w:lineRule="auto"/>
        <w:ind w:left="0" w:firstLine="567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Metode </w:t>
      </w:r>
      <w:r w:rsidRPr="00280AF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Newton-Raphson memerlukan perhitungan turunan fungsi, f '(x).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Namun tidak semua fungsi mudah dicari turunannya, terutama fungsi yang bentuknya rumit. Sehingga untuk fungsi yang rumit, turunan fungsi diganti dengan bentuk lain yang ekivalen dengan turunannya. Modifikasi metode Newton-Raphson ini dinamakan dengan metode Secant.</w:t>
      </w:r>
    </w:p>
    <w:p w14:paraId="748A5FCD" w14:textId="2A703BBB" w:rsidR="00B756A8" w:rsidRDefault="00280AFE" w:rsidP="00280AFE">
      <w:pPr>
        <w:pStyle w:val="StyleHeading4Garamond11pt"/>
        <w:spacing w:before="0" w:after="0" w:line="240" w:lineRule="auto"/>
        <w:ind w:left="0" w:firstLine="567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Berbeda dengan metode Newton-Raphson, </w:t>
      </w:r>
      <w:r w:rsidR="00750B15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untuk mencari akar dari f(x)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metode Secant memerlukan dua buah tebakan awal akar, yaitu x0 dan x1.</w:t>
      </w:r>
      <w:r w:rsidR="00750B15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 xml:space="preserve"> Selanjutnya, akar dari f(x)=0 akan didekati oleh nilai-nilai x2, x3 dan seterusnya.</w:t>
      </w:r>
    </w:p>
    <w:p w14:paraId="48E1405E" w14:textId="77777777" w:rsidR="005A1086" w:rsidRDefault="00750B15" w:rsidP="005A1086">
      <w:pPr>
        <w:pStyle w:val="StyleHeading4Garamond11pt"/>
        <w:spacing w:before="0" w:after="0" w:line="240" w:lineRule="auto"/>
        <w:ind w:left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 w:rsidRPr="00750B15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object w:dxaOrig="5075" w:dyaOrig="2906" w14:anchorId="52AD95AD">
          <v:shape id="_x0000_i1032" type="#_x0000_t75" style="width:253.5pt;height:145.5pt" o:ole="">
            <v:imagedata r:id="rId22" o:title=""/>
          </v:shape>
          <o:OLEObject Type="Embed" ProgID="Visio.Drawing.11" ShapeID="_x0000_i1032" DrawAspect="Content" ObjectID="_1697561051" r:id="rId23"/>
        </w:object>
      </w:r>
    </w:p>
    <w:p w14:paraId="4AA09652" w14:textId="3B3FCFAC" w:rsidR="00750B15" w:rsidRPr="005A1086" w:rsidRDefault="005A1086" w:rsidP="005A1086">
      <w:pPr>
        <w:pStyle w:val="StyleHeading4Garamond11pt"/>
        <w:spacing w:before="0" w:after="0" w:line="240" w:lineRule="auto"/>
        <w:ind w:left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dengan memperhatikan grafik tersebut, turunan dari fungsi f ‘(x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bscript"/>
          <w:lang w:val="id-ID"/>
        </w:rPr>
        <w:t>r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) dapat dihitung sebagai berikut</w:t>
      </w:r>
    </w:p>
    <w:p w14:paraId="222F19F9" w14:textId="300199D6" w:rsidR="00750B15" w:rsidRDefault="00750B15" w:rsidP="00750B15">
      <w:pPr>
        <w:pStyle w:val="StyleHeading4Garamond11pt"/>
        <w:spacing w:before="0" w:after="0" w:line="240" w:lineRule="auto"/>
        <w:ind w:left="0" w:firstLine="567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 w:rsidRPr="00750B15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object w:dxaOrig="3519" w:dyaOrig="680" w14:anchorId="2067935C">
          <v:shape id="_x0000_i1033" type="#_x0000_t75" style="width:176.5pt;height:34pt" o:ole="">
            <v:imagedata r:id="rId24" o:title=""/>
          </v:shape>
          <o:OLEObject Type="Embed" ProgID="Equation.3" ShapeID="_x0000_i1033" DrawAspect="Content" ObjectID="_1697561052" r:id="rId25"/>
        </w:object>
      </w:r>
    </w:p>
    <w:p w14:paraId="0DDE820A" w14:textId="344457D1" w:rsidR="005A1086" w:rsidRDefault="005A1086" w:rsidP="005A1086">
      <w:pPr>
        <w:pStyle w:val="StyleHeading4Garamond11pt"/>
        <w:spacing w:before="0" w:after="0" w:line="240" w:lineRule="auto"/>
        <w:ind w:left="0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Kemudian, turunan tersebut disubtitusikan ke rumus Newton-Raphson</w:t>
      </w:r>
    </w:p>
    <w:p w14:paraId="3A4F743D" w14:textId="152B2466" w:rsidR="005A1086" w:rsidRDefault="005A1086" w:rsidP="005A1086">
      <w:pPr>
        <w:pStyle w:val="StyleHeading4Garamond11pt"/>
        <w:spacing w:before="0" w:after="0" w:line="240" w:lineRule="auto"/>
        <w:ind w:left="0" w:firstLine="567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 w:rsidRPr="005A1086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drawing>
          <wp:inline distT="0" distB="0" distL="0" distR="0" wp14:anchorId="621EEC16" wp14:editId="74AD05CE">
            <wp:extent cx="1266825" cy="521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644" cy="5253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CC4A733" w14:textId="190446AD" w:rsidR="005A1086" w:rsidRDefault="005A1086" w:rsidP="005A1086">
      <w:pPr>
        <w:pStyle w:val="StyleHeading4Garamond11pt"/>
        <w:spacing w:before="0" w:after="0" w:line="240" w:lineRule="auto"/>
        <w:ind w:left="0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Sehingga, didapat formula iterasi untuk menentukan akar f(x) sebagai berikut</w:t>
      </w:r>
    </w:p>
    <w:p w14:paraId="33B8AE7D" w14:textId="01FEC05E" w:rsidR="005A1086" w:rsidRDefault="005A1086" w:rsidP="005A1086">
      <w:pPr>
        <w:pStyle w:val="StyleHeading4Garamond11pt"/>
        <w:spacing w:before="0" w:after="0" w:line="240" w:lineRule="auto"/>
        <w:ind w:left="0" w:firstLine="567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 w:rsidRPr="005A1086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drawing>
          <wp:inline distT="0" distB="0" distL="0" distR="0" wp14:anchorId="07B3EF8F" wp14:editId="7F980D99">
            <wp:extent cx="2047875" cy="5495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84" cy="5557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EDF6B01" w14:textId="1AF4F7E0" w:rsidR="005A1086" w:rsidRDefault="005A1086">
      <w:pPr>
        <w:suppressAutoHyphens w:val="0"/>
        <w:spacing w:after="0" w:line="240" w:lineRule="auto"/>
        <w:jc w:val="left"/>
        <w:rPr>
          <w:bCs/>
          <w:color w:val="000000" w:themeColor="text1"/>
          <w:spacing w:val="-4"/>
          <w:kern w:val="28"/>
          <w:szCs w:val="24"/>
          <w:lang w:val="id-ID" w:eastAsia="en-US"/>
        </w:rPr>
      </w:pPr>
      <w:r>
        <w:rPr>
          <w:b/>
          <w:color w:val="000000" w:themeColor="text1"/>
          <w:szCs w:val="24"/>
          <w:lang w:val="id-ID"/>
        </w:rPr>
        <w:br w:type="page"/>
      </w:r>
    </w:p>
    <w:p w14:paraId="1A0EDF64" w14:textId="1E00A0C9" w:rsidR="005A1086" w:rsidRDefault="005A1086" w:rsidP="005A1086">
      <w:pPr>
        <w:pStyle w:val="StyleHeading4Garamond11pt"/>
        <w:spacing w:before="0" w:after="0" w:line="240" w:lineRule="auto"/>
        <w:ind w:left="0" w:firstLine="567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lastRenderedPageBreak/>
        <w:t>Proses iterasi akan berhenti bila</w:t>
      </w:r>
    </w:p>
    <w:p w14:paraId="647CACDE" w14:textId="6A749818" w:rsidR="005A1086" w:rsidRDefault="005A1086" w:rsidP="00BF1AF7">
      <w:pPr>
        <w:pStyle w:val="StyleHeading4Garamond11pt"/>
        <w:numPr>
          <w:ilvl w:val="0"/>
          <w:numId w:val="33"/>
        </w:numPr>
        <w:spacing w:before="0" w:after="0" w:line="240" w:lineRule="auto"/>
        <w:ind w:left="284" w:hanging="284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Akar telah ditemuakn</w:t>
      </w:r>
    </w:p>
    <w:p w14:paraId="2A2F0F8F" w14:textId="76BED418" w:rsidR="005A1086" w:rsidRDefault="005A1086" w:rsidP="00BF1AF7">
      <w:pPr>
        <w:pStyle w:val="StyleHeading4Garamond11pt"/>
        <w:numPr>
          <w:ilvl w:val="0"/>
          <w:numId w:val="33"/>
        </w:numPr>
        <w:spacing w:before="0" w:after="0" w:line="240" w:lineRule="auto"/>
        <w:ind w:left="284" w:hanging="284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t>Mencapai batas iterasi yang telah ditetapkan sebelumnya</w:t>
      </w:r>
    </w:p>
    <w:p w14:paraId="6C5955FD" w14:textId="011226BF" w:rsidR="005A1086" w:rsidRPr="005A1086" w:rsidRDefault="005A1086" w:rsidP="00BF1AF7">
      <w:pPr>
        <w:pStyle w:val="StyleHeading4Garamond11pt"/>
        <w:numPr>
          <w:ilvl w:val="0"/>
          <w:numId w:val="33"/>
        </w:numPr>
        <w:ind w:left="284" w:hanging="284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sym w:font="Symbol" w:char="F0F4"/>
      </w:r>
      <w:r w:rsidRPr="005A1086"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</w:rPr>
        <w:t>x</w:t>
      </w:r>
      <w:r w:rsidRPr="005A1086"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  <w:vertAlign w:val="subscript"/>
        </w:rPr>
        <w:t>r</w:t>
      </w:r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bscript"/>
        </w:rPr>
        <w:t>+1</w:t>
      </w:r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</w:t>
      </w:r>
      <w:proofErr w:type="spellStart"/>
      <w:r w:rsidRPr="005A1086"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</w:rPr>
        <w:t>x</w:t>
      </w:r>
      <w:r w:rsidRPr="005A1086"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  <w:vertAlign w:val="subscript"/>
        </w:rPr>
        <w:t>r</w:t>
      </w:r>
      <w:proofErr w:type="spellEnd"/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sym w:font="Symbol" w:char="F0F4"/>
      </w:r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&lt; </w:t>
      </w:r>
      <w:r w:rsidRPr="005A1086"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</w:rPr>
        <w:sym w:font="Symbol" w:char="F065"/>
      </w:r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(</w:t>
      </w:r>
      <w:proofErr w:type="spellStart"/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galat</w:t>
      </w:r>
      <w:proofErr w:type="spellEnd"/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mutlak</w:t>
      </w:r>
      <w:proofErr w:type="spellEnd"/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)  </w:t>
      </w:r>
      <w:proofErr w:type="spellStart"/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atau</w:t>
      </w:r>
      <w:proofErr w:type="spellEnd"/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5A1086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  <w:object w:dxaOrig="1320" w:dyaOrig="760" w14:anchorId="01504FCD">
          <v:shape id="_x0000_i1034" type="#_x0000_t75" style="width:66pt;height:38.5pt" o:ole="">
            <v:imagedata r:id="rId28" o:title=""/>
          </v:shape>
          <o:OLEObject Type="Embed" ProgID="Equation.3" ShapeID="_x0000_i1034" DrawAspect="Content" ObjectID="_1697561053" r:id="rId29"/>
        </w:object>
      </w:r>
    </w:p>
    <w:p w14:paraId="15FBC4EF" w14:textId="77777777" w:rsidR="005A1086" w:rsidRDefault="005A1086" w:rsidP="005A1086">
      <w:pPr>
        <w:pStyle w:val="StyleHeading4Garamond11pt"/>
        <w:spacing w:before="0" w:after="0" w:line="240" w:lineRule="auto"/>
        <w:ind w:left="927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id-ID"/>
        </w:rPr>
      </w:pPr>
    </w:p>
    <w:p w14:paraId="7B8A27D1" w14:textId="49D88A66" w:rsidR="00B756A8" w:rsidRDefault="00A97309" w:rsidP="00B756A8">
      <w:pPr>
        <w:pStyle w:val="StyleHeading4Garamond11pt"/>
        <w:spacing w:before="0"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B756A8" w:rsidRPr="006032C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4ACB13E" w14:textId="09340FC8" w:rsidR="006032C8" w:rsidRPr="006032C8" w:rsidRDefault="006032C8" w:rsidP="006032C8">
      <w:pPr>
        <w:spacing w:before="100"/>
        <w:rPr>
          <w:szCs w:val="24"/>
        </w:rPr>
      </w:pPr>
      <w:proofErr w:type="spellStart"/>
      <w:r w:rsidRPr="006032C8">
        <w:rPr>
          <w:spacing w:val="-6"/>
          <w:szCs w:val="24"/>
        </w:rPr>
        <w:t>Hitunglah</w:t>
      </w:r>
      <w:proofErr w:type="spellEnd"/>
      <w:r w:rsidRPr="006032C8">
        <w:rPr>
          <w:spacing w:val="-6"/>
          <w:szCs w:val="24"/>
        </w:rPr>
        <w:t xml:space="preserve"> </w:t>
      </w:r>
      <w:proofErr w:type="spellStart"/>
      <w:r w:rsidRPr="006032C8">
        <w:rPr>
          <w:spacing w:val="-6"/>
          <w:szCs w:val="24"/>
        </w:rPr>
        <w:t>akar</w:t>
      </w:r>
      <w:proofErr w:type="spellEnd"/>
      <w:r w:rsidR="00AD2EF9">
        <w:rPr>
          <w:spacing w:val="-6"/>
          <w:szCs w:val="24"/>
          <w:lang w:val="id-ID"/>
        </w:rPr>
        <w:t xml:space="preserve"> </w:t>
      </w:r>
      <w:r w:rsidRPr="006032C8">
        <w:rPr>
          <w:spacing w:val="-6"/>
          <w:szCs w:val="24"/>
        </w:rPr>
        <w:t xml:space="preserve"> </w:t>
      </w:r>
      <w:r w:rsidR="00D50F4B" w:rsidRPr="00D50F4B">
        <w:rPr>
          <w:i/>
          <w:color w:val="000000" w:themeColor="text1"/>
          <w:lang w:val="en-US"/>
        </w:rPr>
        <w:t xml:space="preserve"> </w:t>
      </w:r>
      <w:r w:rsidR="00D50F4B">
        <w:rPr>
          <w:i/>
          <w:color w:val="000000" w:themeColor="text1"/>
          <w:lang w:val="en-US"/>
        </w:rPr>
        <w:t>f</w:t>
      </w:r>
      <w:r w:rsidR="00D50F4B">
        <w:rPr>
          <w:color w:val="000000" w:themeColor="text1"/>
          <w:lang w:val="en-US"/>
        </w:rPr>
        <w:t>(</w:t>
      </w:r>
      <w:r w:rsidR="00D50F4B">
        <w:rPr>
          <w:i/>
          <w:color w:val="000000" w:themeColor="text1"/>
          <w:lang w:val="en-US"/>
        </w:rPr>
        <w:t>x</w:t>
      </w:r>
      <w:r w:rsidR="00D50F4B">
        <w:rPr>
          <w:color w:val="000000" w:themeColor="text1"/>
          <w:lang w:val="en-US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+7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 xml:space="preserve">+2 </m:t>
        </m:r>
      </m:oMath>
      <w:r>
        <w:rPr>
          <w:spacing w:val="-6"/>
          <w:szCs w:val="24"/>
        </w:rPr>
        <w:t>dengan metode S</w:t>
      </w:r>
      <w:r w:rsidRPr="006032C8">
        <w:rPr>
          <w:spacing w:val="-6"/>
          <w:szCs w:val="24"/>
        </w:rPr>
        <w:t xml:space="preserve">ecant. </w:t>
      </w:r>
      <w:proofErr w:type="spellStart"/>
      <w:r w:rsidRPr="006032C8">
        <w:rPr>
          <w:spacing w:val="-6"/>
          <w:szCs w:val="24"/>
        </w:rPr>
        <w:t>Gunakan</w:t>
      </w:r>
      <w:proofErr w:type="spellEnd"/>
      <w:r w:rsidRPr="006032C8">
        <w:rPr>
          <w:spacing w:val="-6"/>
          <w:szCs w:val="24"/>
        </w:rPr>
        <w:t xml:space="preserve">   </w:t>
      </w:r>
      <w:r w:rsidRPr="006032C8">
        <w:rPr>
          <w:i/>
          <w:spacing w:val="-6"/>
          <w:szCs w:val="24"/>
        </w:rPr>
        <w:sym w:font="Symbol" w:char="F065"/>
      </w:r>
      <w:r w:rsidRPr="006032C8">
        <w:rPr>
          <w:spacing w:val="-6"/>
          <w:szCs w:val="24"/>
        </w:rPr>
        <w:t xml:space="preserve"> = 0.00001. </w:t>
      </w:r>
      <w:proofErr w:type="spellStart"/>
      <w:r w:rsidRPr="006032C8">
        <w:rPr>
          <w:spacing w:val="-6"/>
          <w:szCs w:val="24"/>
        </w:rPr>
        <w:t>Teb</w:t>
      </w:r>
      <w:r w:rsidRPr="006032C8">
        <w:rPr>
          <w:szCs w:val="24"/>
        </w:rPr>
        <w:t>akan</w:t>
      </w:r>
      <w:proofErr w:type="spellEnd"/>
      <w:r w:rsidRPr="006032C8">
        <w:rPr>
          <w:szCs w:val="24"/>
        </w:rPr>
        <w:t xml:space="preserve"> </w:t>
      </w:r>
      <w:proofErr w:type="spellStart"/>
      <w:r w:rsidRPr="006032C8">
        <w:rPr>
          <w:szCs w:val="24"/>
        </w:rPr>
        <w:t>awal</w:t>
      </w:r>
      <w:proofErr w:type="spellEnd"/>
      <w:r w:rsidRPr="006032C8">
        <w:rPr>
          <w:szCs w:val="24"/>
        </w:rPr>
        <w:t xml:space="preserve"> </w:t>
      </w:r>
      <w:proofErr w:type="spellStart"/>
      <w:r w:rsidRPr="006032C8">
        <w:rPr>
          <w:szCs w:val="24"/>
        </w:rPr>
        <w:t>akar</w:t>
      </w:r>
      <w:proofErr w:type="spellEnd"/>
      <w:r w:rsidRPr="006032C8">
        <w:rPr>
          <w:szCs w:val="24"/>
        </w:rPr>
        <w:t xml:space="preserve"> </w:t>
      </w:r>
      <w:r w:rsidRPr="006032C8">
        <w:rPr>
          <w:i/>
          <w:szCs w:val="24"/>
        </w:rPr>
        <w:t>x</w:t>
      </w:r>
      <w:r w:rsidRPr="006032C8">
        <w:rPr>
          <w:szCs w:val="24"/>
          <w:vertAlign w:val="subscript"/>
        </w:rPr>
        <w:t xml:space="preserve">0 </w:t>
      </w:r>
      <w:r w:rsidRPr="006032C8">
        <w:rPr>
          <w:szCs w:val="24"/>
        </w:rPr>
        <w:t xml:space="preserve">= </w:t>
      </w:r>
      <w:r w:rsidR="00D50F4B">
        <w:rPr>
          <w:szCs w:val="24"/>
          <w:lang w:val="id-ID"/>
        </w:rPr>
        <w:t>0</w:t>
      </w:r>
      <w:r w:rsidR="00AD2EF9">
        <w:rPr>
          <w:szCs w:val="24"/>
          <w:lang w:val="id-ID"/>
        </w:rPr>
        <w:t xml:space="preserve"> </w:t>
      </w:r>
      <w:proofErr w:type="spellStart"/>
      <w:r w:rsidRPr="006032C8">
        <w:rPr>
          <w:szCs w:val="24"/>
        </w:rPr>
        <w:t>dan</w:t>
      </w:r>
      <w:proofErr w:type="spellEnd"/>
      <w:r w:rsidRPr="006032C8">
        <w:rPr>
          <w:szCs w:val="24"/>
        </w:rPr>
        <w:t xml:space="preserve"> </w:t>
      </w:r>
      <w:r w:rsidRPr="006032C8">
        <w:rPr>
          <w:i/>
          <w:szCs w:val="24"/>
        </w:rPr>
        <w:t>x</w:t>
      </w:r>
      <w:r w:rsidRPr="006032C8">
        <w:rPr>
          <w:szCs w:val="24"/>
          <w:vertAlign w:val="subscript"/>
        </w:rPr>
        <w:t xml:space="preserve">1 </w:t>
      </w:r>
      <w:r w:rsidR="00D50F4B">
        <w:rPr>
          <w:szCs w:val="24"/>
        </w:rPr>
        <w:t>= 0.5</w:t>
      </w:r>
      <w:r w:rsidRPr="006032C8">
        <w:rPr>
          <w:szCs w:val="24"/>
        </w:rPr>
        <w:t>.</w:t>
      </w:r>
      <w:r w:rsidR="00D50F4B">
        <w:rPr>
          <w:szCs w:val="24"/>
        </w:rPr>
        <w:t xml:space="preserve"> </w:t>
      </w:r>
      <w:proofErr w:type="spellStart"/>
      <w:r w:rsidR="00D50F4B">
        <w:rPr>
          <w:szCs w:val="24"/>
        </w:rPr>
        <w:t>Iterasi</w:t>
      </w:r>
      <w:proofErr w:type="spellEnd"/>
      <w:r w:rsidR="00D50F4B">
        <w:rPr>
          <w:szCs w:val="24"/>
        </w:rPr>
        <w:t xml:space="preserve"> </w:t>
      </w:r>
      <w:proofErr w:type="spellStart"/>
      <w:r w:rsidR="00D50F4B">
        <w:rPr>
          <w:szCs w:val="24"/>
        </w:rPr>
        <w:t>maksimum</w:t>
      </w:r>
      <w:proofErr w:type="spellEnd"/>
      <w:r w:rsidR="00D50F4B">
        <w:rPr>
          <w:szCs w:val="24"/>
        </w:rPr>
        <w:t xml:space="preserve"> 10.</w:t>
      </w:r>
    </w:p>
    <w:p w14:paraId="401856FD" w14:textId="77777777" w:rsidR="006032C8" w:rsidRPr="006032C8" w:rsidRDefault="006032C8" w:rsidP="006032C8">
      <w:pPr>
        <w:spacing w:line="257" w:lineRule="auto"/>
        <w:ind w:left="993" w:hanging="993"/>
        <w:rPr>
          <w:szCs w:val="24"/>
        </w:rPr>
      </w:pPr>
      <w:proofErr w:type="spellStart"/>
      <w:r w:rsidRPr="006032C8">
        <w:rPr>
          <w:b/>
          <w:szCs w:val="24"/>
        </w:rPr>
        <w:t>Penyelesaian</w:t>
      </w:r>
      <w:proofErr w:type="spellEnd"/>
      <w:r w:rsidRPr="006032C8">
        <w:rPr>
          <w:b/>
          <w:szCs w:val="24"/>
        </w:rPr>
        <w:t>:</w:t>
      </w:r>
      <w:r w:rsidRPr="006032C8">
        <w:rPr>
          <w:szCs w:val="24"/>
        </w:rPr>
        <w:t xml:space="preserve">  </w:t>
      </w:r>
    </w:p>
    <w:p w14:paraId="00CDFBFC" w14:textId="1CCB6247" w:rsidR="006032C8" w:rsidRDefault="006032C8" w:rsidP="006032C8">
      <w:pPr>
        <w:spacing w:before="100" w:line="257" w:lineRule="auto"/>
        <w:ind w:left="992" w:hanging="272"/>
        <w:rPr>
          <w:szCs w:val="24"/>
        </w:rPr>
      </w:pPr>
      <w:proofErr w:type="spellStart"/>
      <w:r w:rsidRPr="006032C8">
        <w:rPr>
          <w:szCs w:val="24"/>
        </w:rPr>
        <w:t>Tabel</w:t>
      </w:r>
      <w:proofErr w:type="spellEnd"/>
      <w:r w:rsidRPr="006032C8">
        <w:rPr>
          <w:szCs w:val="24"/>
        </w:rPr>
        <w:t xml:space="preserve"> </w:t>
      </w:r>
      <w:r>
        <w:rPr>
          <w:szCs w:val="24"/>
          <w:lang w:val="id-ID"/>
        </w:rPr>
        <w:t>iterasi</w:t>
      </w:r>
      <w:proofErr w:type="spellStart"/>
      <w:r w:rsidRPr="006032C8">
        <w:rPr>
          <w:szCs w:val="24"/>
        </w:rPr>
        <w:t>nya</w:t>
      </w:r>
      <w:proofErr w:type="spellEnd"/>
      <w:r w:rsidRPr="006032C8">
        <w:rPr>
          <w:szCs w:val="24"/>
        </w:rPr>
        <w:t>:</w:t>
      </w:r>
    </w:p>
    <w:tbl>
      <w:tblPr>
        <w:tblStyle w:val="TableGrid"/>
        <w:tblW w:w="0" w:type="auto"/>
        <w:tblInd w:w="4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2053"/>
        <w:gridCol w:w="1756"/>
        <w:gridCol w:w="2053"/>
      </w:tblGrid>
      <w:tr w:rsidR="003E08F5" w:rsidRPr="006032C8" w14:paraId="60B9E17C" w14:textId="77777777" w:rsidTr="005570CD"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</w:tcPr>
          <w:p w14:paraId="3DD515AC" w14:textId="75156AFB" w:rsidR="003E08F5" w:rsidRPr="00002D10" w:rsidRDefault="003E08F5" w:rsidP="00087B6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D1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iterasi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</w:tcPr>
          <w:p w14:paraId="32AD4F69" w14:textId="4EEB183C" w:rsidR="003E08F5" w:rsidRPr="00002D10" w:rsidRDefault="003E08F5" w:rsidP="00087B6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D10">
              <w:rPr>
                <w:rFonts w:asciiTheme="minorHAnsi" w:hAnsiTheme="minorHAnsi" w:cstheme="minorHAnsi"/>
                <w:i/>
                <w:sz w:val="22"/>
                <w:szCs w:val="22"/>
              </w:rPr>
              <w:t>x</w:t>
            </w:r>
            <w:r w:rsidRPr="00002D1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  <w:lang w:val="id-ID"/>
              </w:rPr>
              <w:t>n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</w:tcPr>
          <w:p w14:paraId="3C017940" w14:textId="740B03F4" w:rsidR="003E08F5" w:rsidRPr="00002D10" w:rsidRDefault="003E08F5" w:rsidP="00087B64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val="id-ID"/>
              </w:rPr>
            </w:pPr>
            <w:r w:rsidRPr="00002D10">
              <w:rPr>
                <w:rFonts w:asciiTheme="minorHAnsi" w:hAnsiTheme="minorHAnsi" w:cstheme="minorHAnsi"/>
                <w:i/>
                <w:sz w:val="22"/>
                <w:szCs w:val="22"/>
                <w:lang w:val="id-ID"/>
              </w:rPr>
              <w:t>f(x</w:t>
            </w:r>
            <w:r w:rsidRPr="00002D1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  <w:lang w:val="id-ID"/>
              </w:rPr>
              <w:t>n</w:t>
            </w:r>
            <w:r w:rsidRPr="00002D10">
              <w:rPr>
                <w:rFonts w:asciiTheme="minorHAnsi" w:hAnsiTheme="minorHAnsi" w:cstheme="minorHAnsi"/>
                <w:i/>
                <w:sz w:val="22"/>
                <w:szCs w:val="22"/>
                <w:lang w:val="id-ID"/>
              </w:rPr>
              <w:t>)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</w:tcPr>
          <w:p w14:paraId="3DCC4683" w14:textId="4B7AAB11" w:rsidR="003E08F5" w:rsidRPr="00002D10" w:rsidRDefault="003E08F5" w:rsidP="00087B6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vertAlign w:val="subscript"/>
                <w:lang w:val="id-ID"/>
              </w:rPr>
            </w:pPr>
            <w:proofErr w:type="spellStart"/>
            <w:r w:rsidRPr="00002D10">
              <w:rPr>
                <w:rFonts w:asciiTheme="minorHAnsi" w:hAnsiTheme="minorHAnsi" w:cstheme="minorHAnsi"/>
                <w:i/>
                <w:sz w:val="22"/>
                <w:szCs w:val="22"/>
              </w:rPr>
              <w:t>x</w:t>
            </w:r>
            <w:r w:rsidRPr="00002D1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</w:rPr>
              <w:t>n</w:t>
            </w:r>
            <w:proofErr w:type="spellEnd"/>
            <w:r w:rsidRPr="00002D10">
              <w:rPr>
                <w:rFonts w:asciiTheme="minorHAnsi" w:hAnsiTheme="minorHAnsi" w:cstheme="minorHAnsi"/>
                <w:i/>
                <w:sz w:val="22"/>
                <w:szCs w:val="22"/>
                <w:lang w:val="id-ID"/>
              </w:rPr>
              <w:t xml:space="preserve"> ‒ x</w:t>
            </w:r>
            <w:r w:rsidRPr="00002D10">
              <w:rPr>
                <w:rFonts w:asciiTheme="minorHAnsi" w:hAnsiTheme="minorHAnsi" w:cstheme="minorHAnsi"/>
                <w:i/>
                <w:sz w:val="22"/>
                <w:szCs w:val="22"/>
                <w:vertAlign w:val="subscript"/>
                <w:lang w:val="id-ID"/>
              </w:rPr>
              <w:t>n-1</w:t>
            </w:r>
          </w:p>
        </w:tc>
      </w:tr>
      <w:tr w:rsidR="003E08F5" w:rsidRPr="006032C8" w14:paraId="4D44C8E3" w14:textId="77777777" w:rsidTr="005570CD">
        <w:tc>
          <w:tcPr>
            <w:tcW w:w="1939" w:type="dxa"/>
            <w:tcBorders>
              <w:top w:val="single" w:sz="4" w:space="0" w:color="auto"/>
            </w:tcBorders>
          </w:tcPr>
          <w:p w14:paraId="7BD4DB71" w14:textId="2C0D8EF7" w:rsidR="003E08F5" w:rsidRPr="00002D10" w:rsidRDefault="003E08F5" w:rsidP="00087B6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D1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053" w:type="dxa"/>
            <w:tcBorders>
              <w:top w:val="single" w:sz="4" w:space="0" w:color="auto"/>
            </w:tcBorders>
          </w:tcPr>
          <w:p w14:paraId="2FF38393" w14:textId="69609E4E" w:rsidR="003E08F5" w:rsidRPr="00002D10" w:rsidRDefault="00002D10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05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0.00000000</w:t>
            </w:r>
          </w:p>
        </w:tc>
        <w:tc>
          <w:tcPr>
            <w:tcW w:w="1756" w:type="dxa"/>
            <w:tcBorders>
              <w:top w:val="single" w:sz="4" w:space="0" w:color="auto"/>
            </w:tcBorders>
          </w:tcPr>
          <w:p w14:paraId="4307002E" w14:textId="3581633F" w:rsidR="003E08F5" w:rsidRPr="00002D10" w:rsidRDefault="00D50F4B" w:rsidP="00087B6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02D1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  <w:r w:rsidRPr="00002D1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.000000</w:t>
            </w:r>
          </w:p>
        </w:tc>
        <w:tc>
          <w:tcPr>
            <w:tcW w:w="2053" w:type="dxa"/>
            <w:tcBorders>
              <w:top w:val="single" w:sz="4" w:space="0" w:color="auto"/>
            </w:tcBorders>
          </w:tcPr>
          <w:p w14:paraId="2C0B6C41" w14:textId="0E31DB09" w:rsidR="003E08F5" w:rsidRPr="00002D10" w:rsidRDefault="00002D10" w:rsidP="00002D10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1.0333333333</w:t>
            </w:r>
          </w:p>
        </w:tc>
      </w:tr>
      <w:tr w:rsidR="003E08F5" w:rsidRPr="006032C8" w14:paraId="643413C3" w14:textId="77777777" w:rsidTr="005570CD">
        <w:tc>
          <w:tcPr>
            <w:tcW w:w="1939" w:type="dxa"/>
          </w:tcPr>
          <w:p w14:paraId="4881FD5F" w14:textId="68A8F1D6" w:rsidR="003E08F5" w:rsidRPr="00002D10" w:rsidRDefault="003E08F5" w:rsidP="00087B6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D1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053" w:type="dxa"/>
          </w:tcPr>
          <w:p w14:paraId="3DE20D96" w14:textId="133119E9" w:rsidR="003E08F5" w:rsidRPr="00002D10" w:rsidRDefault="00D50F4B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  <w:r w:rsidR="00EE3B72"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id-ID"/>
              </w:rPr>
              <w:t>.</w:t>
            </w: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500000</w:t>
            </w:r>
            <w:r w:rsid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00</w:t>
            </w:r>
          </w:p>
        </w:tc>
        <w:tc>
          <w:tcPr>
            <w:tcW w:w="1756" w:type="dxa"/>
          </w:tcPr>
          <w:p w14:paraId="2BF26E08" w14:textId="5DBBB8D1" w:rsidR="003E08F5" w:rsidRPr="00002D10" w:rsidRDefault="00D50F4B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3.875000</w:t>
            </w:r>
          </w:p>
        </w:tc>
        <w:tc>
          <w:tcPr>
            <w:tcW w:w="2053" w:type="dxa"/>
          </w:tcPr>
          <w:p w14:paraId="243018CC" w14:textId="05ADFF9C" w:rsidR="003E08F5" w:rsidRPr="00002D10" w:rsidRDefault="00D50F4B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1.114667e+02</w:t>
            </w:r>
          </w:p>
        </w:tc>
      </w:tr>
      <w:tr w:rsidR="003E08F5" w:rsidRPr="006032C8" w14:paraId="38953606" w14:textId="77777777" w:rsidTr="005570CD">
        <w:tc>
          <w:tcPr>
            <w:tcW w:w="1939" w:type="dxa"/>
          </w:tcPr>
          <w:p w14:paraId="1186B562" w14:textId="62FAF25C" w:rsidR="003E08F5" w:rsidRPr="00002D10" w:rsidRDefault="003E08F5" w:rsidP="00087B6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002D1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</w:t>
            </w:r>
          </w:p>
        </w:tc>
        <w:tc>
          <w:tcPr>
            <w:tcW w:w="2053" w:type="dxa"/>
          </w:tcPr>
          <w:p w14:paraId="77E93D2D" w14:textId="144F3B0C" w:rsidR="003E08F5" w:rsidRPr="00002D10" w:rsidRDefault="00EE3B72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-0.533333</w:t>
            </w:r>
            <w:r w:rsid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00</w:t>
            </w:r>
          </w:p>
        </w:tc>
        <w:tc>
          <w:tcPr>
            <w:tcW w:w="1756" w:type="dxa"/>
          </w:tcPr>
          <w:p w14:paraId="136C2D21" w14:textId="763EBE3A" w:rsidR="003E08F5" w:rsidRPr="00002D10" w:rsidRDefault="00EE3B72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3.839407</w:t>
            </w:r>
          </w:p>
        </w:tc>
        <w:tc>
          <w:tcPr>
            <w:tcW w:w="2053" w:type="dxa"/>
          </w:tcPr>
          <w:p w14:paraId="49DCD99D" w14:textId="4FE74494" w:rsidR="003E08F5" w:rsidRPr="00002D10" w:rsidRDefault="00EE3B72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1.114663e+02</w:t>
            </w:r>
          </w:p>
        </w:tc>
      </w:tr>
      <w:tr w:rsidR="003E08F5" w:rsidRPr="006032C8" w14:paraId="5E337C84" w14:textId="77777777" w:rsidTr="005570CD">
        <w:tc>
          <w:tcPr>
            <w:tcW w:w="1939" w:type="dxa"/>
          </w:tcPr>
          <w:p w14:paraId="14141950" w14:textId="217A7751" w:rsidR="003E08F5" w:rsidRPr="00002D10" w:rsidRDefault="003E08F5" w:rsidP="00087B6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D1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053" w:type="dxa"/>
          </w:tcPr>
          <w:p w14:paraId="621BDB44" w14:textId="6014AD75" w:rsidR="003E08F5" w:rsidRPr="00002D10" w:rsidRDefault="00EE3B72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-112.000</w:t>
            </w:r>
            <w:r w:rsid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000</w:t>
            </w:r>
          </w:p>
        </w:tc>
        <w:tc>
          <w:tcPr>
            <w:tcW w:w="1756" w:type="dxa"/>
          </w:tcPr>
          <w:p w14:paraId="433E7E16" w14:textId="7F33D0E5" w:rsidR="003E08F5" w:rsidRPr="00002D10" w:rsidRDefault="00EE3B72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-1.317118e+06</w:t>
            </w:r>
          </w:p>
        </w:tc>
        <w:tc>
          <w:tcPr>
            <w:tcW w:w="2053" w:type="dxa"/>
          </w:tcPr>
          <w:p w14:paraId="61B7AB4C" w14:textId="01E1D64F" w:rsidR="003E08F5" w:rsidRPr="00002D10" w:rsidRDefault="00EE3B72" w:rsidP="00002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0"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002D10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3.251061e-04</w:t>
            </w:r>
          </w:p>
        </w:tc>
      </w:tr>
    </w:tbl>
    <w:p w14:paraId="68CB7F08" w14:textId="77777777" w:rsidR="00EE3B72" w:rsidRPr="00EE3B72" w:rsidRDefault="006032C8" w:rsidP="00EE3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25" w:lineRule="atLeast"/>
        <w:jc w:val="left"/>
        <w:rPr>
          <w:rFonts w:ascii="Lucida Console" w:hAnsi="Lucida Console" w:cs="Courier New"/>
          <w:color w:val="000000"/>
          <w:sz w:val="20"/>
          <w:lang w:val="id-ID" w:eastAsia="id-ID"/>
        </w:rPr>
      </w:pPr>
      <w:r>
        <w:rPr>
          <w:szCs w:val="24"/>
          <w:lang w:val="id-ID"/>
        </w:rPr>
        <w:t>Jadi, a</w:t>
      </w:r>
      <w:proofErr w:type="spellStart"/>
      <w:r w:rsidRPr="006032C8">
        <w:rPr>
          <w:szCs w:val="24"/>
        </w:rPr>
        <w:t>kar</w:t>
      </w:r>
      <w:proofErr w:type="spellEnd"/>
      <w:r>
        <w:rPr>
          <w:szCs w:val="24"/>
          <w:lang w:val="id-ID"/>
        </w:rPr>
        <w:t xml:space="preserve"> dari </w:t>
      </w:r>
      <w:r w:rsidRPr="006032C8">
        <w:rPr>
          <w:i/>
          <w:spacing w:val="-6"/>
          <w:szCs w:val="24"/>
        </w:rPr>
        <w:t>f</w:t>
      </w:r>
      <w:r w:rsidRPr="006032C8">
        <w:rPr>
          <w:spacing w:val="-6"/>
          <w:szCs w:val="24"/>
        </w:rPr>
        <w:t>(</w:t>
      </w:r>
      <w:r w:rsidRPr="006032C8">
        <w:rPr>
          <w:i/>
          <w:spacing w:val="-6"/>
          <w:szCs w:val="24"/>
        </w:rPr>
        <w:t>x</w:t>
      </w:r>
      <w:r w:rsidRPr="006032C8">
        <w:rPr>
          <w:spacing w:val="-6"/>
          <w:szCs w:val="24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+7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 xml:space="preserve">+2 </m:t>
        </m:r>
      </m:oMath>
      <w:r>
        <w:rPr>
          <w:spacing w:val="-6"/>
          <w:szCs w:val="24"/>
          <w:lang w:val="id-ID"/>
        </w:rPr>
        <w:t>adalah</w:t>
      </w:r>
      <w:r w:rsidRPr="006032C8">
        <w:rPr>
          <w:szCs w:val="24"/>
        </w:rPr>
        <w:t xml:space="preserve"> </w:t>
      </w:r>
      <w:r w:rsidRPr="006032C8">
        <w:rPr>
          <w:i/>
          <w:szCs w:val="24"/>
        </w:rPr>
        <w:t>x</w:t>
      </w:r>
      <w:r w:rsidRPr="006032C8">
        <w:rPr>
          <w:szCs w:val="24"/>
        </w:rPr>
        <w:t xml:space="preserve"> =  </w:t>
      </w:r>
      <w:r w:rsidR="00EE3B72">
        <w:rPr>
          <w:rFonts w:ascii="Lucida Console" w:hAnsi="Lucida Console" w:cs="Courier New"/>
          <w:color w:val="000000"/>
          <w:sz w:val="20"/>
          <w:lang w:val="id-ID" w:eastAsia="id-ID"/>
        </w:rPr>
        <w:t>-112.000</w:t>
      </w:r>
    </w:p>
    <w:p w14:paraId="661D113B" w14:textId="5AA8D910" w:rsidR="0084012C" w:rsidRDefault="0084012C" w:rsidP="0084012C">
      <w:pPr>
        <w:rPr>
          <w:szCs w:val="24"/>
        </w:rPr>
      </w:pPr>
    </w:p>
    <w:p w14:paraId="5A196A1C" w14:textId="2A89C2B1" w:rsidR="0080299E" w:rsidRPr="00B756A8" w:rsidRDefault="0080299E">
      <w:pPr>
        <w:pStyle w:val="Heading3"/>
        <w:spacing w:before="0" w:after="120"/>
        <w:ind w:left="144" w:right="144" w:firstLine="720"/>
        <w:rPr>
          <w:color w:val="000000" w:themeColor="text1"/>
        </w:rPr>
      </w:pPr>
      <w:r w:rsidRPr="00B756A8">
        <w:rPr>
          <w:color w:val="000000" w:themeColor="text1"/>
        </w:rPr>
        <w:t>LAPORAN PENDAHULUAN</w:t>
      </w:r>
    </w:p>
    <w:p w14:paraId="1C088EFD" w14:textId="38082198" w:rsidR="003822A8" w:rsidRDefault="003822A8" w:rsidP="003822A8">
      <w:pPr>
        <w:pStyle w:val="List1"/>
        <w:numPr>
          <w:ilvl w:val="0"/>
          <w:numId w:val="2"/>
        </w:numPr>
        <w:tabs>
          <w:tab w:val="left" w:pos="567"/>
        </w:tabs>
        <w:spacing w:after="120" w:line="240" w:lineRule="auto"/>
        <w:ind w:left="567" w:right="144" w:hanging="425"/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r w:rsidR="002F7E94">
        <w:rPr>
          <w:lang w:val="id-ID"/>
        </w:rPr>
        <w:t xml:space="preserve">proses penentuan akar pada metode </w:t>
      </w:r>
      <w:r w:rsidR="00FA2984">
        <w:rPr>
          <w:lang w:val="id-ID"/>
        </w:rPr>
        <w:t xml:space="preserve">Secant dan </w:t>
      </w:r>
      <w:r w:rsidR="004170D1">
        <w:rPr>
          <w:lang w:val="id-ID"/>
        </w:rPr>
        <w:t>Newton-Raphson</w:t>
      </w:r>
      <w:r w:rsidR="002F7E94">
        <w:rPr>
          <w:lang w:val="id-ID"/>
        </w:rPr>
        <w:t>!</w:t>
      </w:r>
    </w:p>
    <w:p w14:paraId="0F623915" w14:textId="0A7E031A" w:rsidR="003822A8" w:rsidRPr="00827D11" w:rsidRDefault="003822A8" w:rsidP="003822A8">
      <w:pPr>
        <w:pStyle w:val="List1"/>
        <w:numPr>
          <w:ilvl w:val="0"/>
          <w:numId w:val="2"/>
        </w:numPr>
        <w:tabs>
          <w:tab w:val="left" w:pos="567"/>
        </w:tabs>
        <w:spacing w:after="120" w:line="240" w:lineRule="auto"/>
        <w:ind w:left="567" w:right="144" w:hanging="425"/>
        <w:rPr>
          <w:lang w:val="sv-SE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r w:rsidR="002F7E94">
        <w:rPr>
          <w:lang w:val="id-ID"/>
        </w:rPr>
        <w:t xml:space="preserve">yang menyebabkan iterasi proses penentuan akar berhenti pada metode </w:t>
      </w:r>
      <w:r w:rsidR="00FA2984">
        <w:rPr>
          <w:lang w:val="id-ID"/>
        </w:rPr>
        <w:t>Secant</w:t>
      </w:r>
      <w:r w:rsidR="002F7E94">
        <w:rPr>
          <w:lang w:val="id-ID"/>
        </w:rPr>
        <w:t>?</w:t>
      </w:r>
    </w:p>
    <w:p w14:paraId="4634A4CF" w14:textId="5E0576CB" w:rsidR="003822A8" w:rsidRPr="00827D11" w:rsidRDefault="003822A8" w:rsidP="003822A8">
      <w:pPr>
        <w:pStyle w:val="List1"/>
        <w:numPr>
          <w:ilvl w:val="0"/>
          <w:numId w:val="2"/>
        </w:numPr>
        <w:tabs>
          <w:tab w:val="left" w:pos="567"/>
        </w:tabs>
        <w:spacing w:after="120" w:line="240" w:lineRule="auto"/>
        <w:ind w:left="567" w:right="144" w:hanging="425"/>
        <w:rPr>
          <w:lang w:val="sv-SE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r w:rsidR="00FA2984">
        <w:rPr>
          <w:lang w:val="id-ID"/>
        </w:rPr>
        <w:t xml:space="preserve">perbedaan metode Secant dan </w:t>
      </w:r>
      <w:r w:rsidR="004170D1">
        <w:rPr>
          <w:lang w:val="id-ID"/>
        </w:rPr>
        <w:t>Newton-Raphson</w:t>
      </w:r>
      <w:r w:rsidR="002F7E94">
        <w:rPr>
          <w:lang w:val="id-ID"/>
        </w:rPr>
        <w:t>!</w:t>
      </w:r>
    </w:p>
    <w:p w14:paraId="6CA36C4B" w14:textId="77777777" w:rsidR="0080299E" w:rsidRPr="003822A8" w:rsidRDefault="0080299E">
      <w:pPr>
        <w:pStyle w:val="List1"/>
        <w:numPr>
          <w:ilvl w:val="0"/>
          <w:numId w:val="0"/>
        </w:numPr>
        <w:spacing w:after="120" w:line="240" w:lineRule="auto"/>
        <w:ind w:left="504" w:right="144" w:hanging="360"/>
        <w:rPr>
          <w:color w:val="000000" w:themeColor="text1"/>
          <w:lang w:val="sv-SE"/>
        </w:rPr>
      </w:pPr>
    </w:p>
    <w:p w14:paraId="547E63F1" w14:textId="77777777" w:rsidR="0080299E" w:rsidRPr="00B756A8" w:rsidRDefault="00546730">
      <w:pPr>
        <w:pStyle w:val="Heading3"/>
        <w:spacing w:before="0" w:after="120"/>
        <w:ind w:left="144" w:right="144" w:firstLine="720"/>
        <w:rPr>
          <w:color w:val="000000" w:themeColor="text1"/>
          <w:szCs w:val="24"/>
          <w:lang w:val="sv-SE"/>
        </w:rPr>
      </w:pPr>
      <w:r w:rsidRPr="00B756A8">
        <w:rPr>
          <w:rFonts w:eastAsia="MS Mincho" w:hint="eastAsia"/>
          <w:color w:val="000000" w:themeColor="text1"/>
          <w:szCs w:val="24"/>
          <w:lang w:val="sv-SE" w:eastAsia="ja-JP"/>
        </w:rPr>
        <w:t xml:space="preserve">MATERI </w:t>
      </w:r>
      <w:r w:rsidR="0080299E" w:rsidRPr="00B756A8">
        <w:rPr>
          <w:color w:val="000000" w:themeColor="text1"/>
          <w:szCs w:val="24"/>
          <w:lang w:val="sv-SE"/>
        </w:rPr>
        <w:t>PRAKTIKUM</w:t>
      </w:r>
    </w:p>
    <w:p w14:paraId="0FCD0792" w14:textId="6E1AB7FB" w:rsidR="002F7E94" w:rsidRPr="00AF01C7" w:rsidRDefault="002F7E94" w:rsidP="002F7E94">
      <w:pPr>
        <w:numPr>
          <w:ilvl w:val="0"/>
          <w:numId w:val="5"/>
        </w:numPr>
        <w:tabs>
          <w:tab w:val="clear" w:pos="864"/>
          <w:tab w:val="num" w:pos="504"/>
        </w:tabs>
        <w:spacing w:line="240" w:lineRule="auto"/>
        <w:ind w:left="504"/>
        <w:rPr>
          <w:lang w:val="it-IT"/>
        </w:rPr>
      </w:pPr>
      <w:r>
        <w:rPr>
          <w:color w:val="000000" w:themeColor="text1"/>
          <w:lang w:val="id-ID"/>
        </w:rPr>
        <w:t xml:space="preserve">Proses penentuan akar dengan metode </w:t>
      </w:r>
      <w:r w:rsidR="00FA2984">
        <w:rPr>
          <w:color w:val="000000" w:themeColor="text1"/>
          <w:lang w:val="id-ID"/>
        </w:rPr>
        <w:t xml:space="preserve">Secant dan </w:t>
      </w:r>
      <w:r w:rsidR="004170D1">
        <w:rPr>
          <w:color w:val="000000" w:themeColor="text1"/>
          <w:lang w:val="id-ID"/>
        </w:rPr>
        <w:t>Newton-Raphson</w:t>
      </w:r>
      <w:r>
        <w:rPr>
          <w:color w:val="000000" w:themeColor="text1"/>
          <w:lang w:val="id-ID"/>
        </w:rPr>
        <w:t>.</w:t>
      </w:r>
    </w:p>
    <w:p w14:paraId="49681D63" w14:textId="7B0FF767" w:rsidR="00AF01C7" w:rsidRPr="00AF01C7" w:rsidRDefault="00AF01C7" w:rsidP="00AF01C7">
      <w:pPr>
        <w:numPr>
          <w:ilvl w:val="0"/>
          <w:numId w:val="5"/>
        </w:numPr>
        <w:tabs>
          <w:tab w:val="clear" w:pos="864"/>
        </w:tabs>
        <w:spacing w:line="240" w:lineRule="auto"/>
        <w:ind w:left="567" w:hanging="425"/>
        <w:rPr>
          <w:lang w:val="it-IT"/>
        </w:rPr>
      </w:pPr>
      <w:r w:rsidRPr="00AF01C7">
        <w:rPr>
          <w:lang w:val="id-ID"/>
        </w:rPr>
        <w:t xml:space="preserve">Buatlah </w:t>
      </w:r>
      <w:r>
        <w:rPr>
          <w:lang w:val="id-ID"/>
        </w:rPr>
        <w:t>fungsi dengan menggunakan</w:t>
      </w:r>
      <w:r w:rsidRPr="00AF01C7">
        <w:rPr>
          <w:lang w:val="id-ID"/>
        </w:rPr>
        <w:t xml:space="preserve"> R </w:t>
      </w:r>
      <w:r>
        <w:rPr>
          <w:lang w:val="id-ID"/>
        </w:rPr>
        <w:t>berdasarkan pseudo-code metode Secant berikut</w:t>
      </w:r>
      <w:r w:rsidRPr="00AF01C7">
        <w:rPr>
          <w:lang w:val="id-ID"/>
        </w:rPr>
        <w:t>.</w:t>
      </w:r>
    </w:p>
    <w:p w14:paraId="0C148D63" w14:textId="547E02DF" w:rsidR="00AF01C7" w:rsidRPr="00FA2984" w:rsidRDefault="00AF01C7" w:rsidP="00AF01C7">
      <w:pPr>
        <w:spacing w:line="240" w:lineRule="auto"/>
        <w:ind w:left="567"/>
        <w:rPr>
          <w:lang w:val="it-IT"/>
        </w:rPr>
      </w:pPr>
      <w:r w:rsidRPr="00AF01C7"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2EE279BD" wp14:editId="0BABCDA1">
                <wp:extent cx="5172075" cy="4067175"/>
                <wp:effectExtent l="0" t="0" r="28575" b="28575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406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8FE1F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procedure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Secant(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x0, x1: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real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F49ACAD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Mencari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akar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f(x) = 0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secant</w:t>
                            </w:r>
                          </w:p>
                          <w:p w14:paraId="68723246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K.Awal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: x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tebakan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akar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terdefenisi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FFA7EE" w14:textId="77777777" w:rsidR="00AF01C7" w:rsidRDefault="00AF01C7" w:rsidP="00AF01C7">
                            <w:pPr>
                              <w:pStyle w:val="Heading1"/>
                              <w:spacing w:line="240" w:lineRule="auto"/>
                              <w:jc w:val="both"/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>K.Akhir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>akar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>tercetak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>layar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DDA4302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9496CC9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0DF1251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epsilon = 0.000001;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toleransi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galat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akar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hampiran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}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68CE8936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</w:p>
                          <w:p w14:paraId="5672CA03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x_sebelumnya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real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EAF2533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real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real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E7FEA87" w14:textId="04E3C810" w:rsidR="00AF01C7" w:rsidRP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mengembalikan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f(x).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Definisi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f(x)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bergantung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persoalan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5501E7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  <w:p w14:paraId="5436D1FC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repeat</w:t>
                            </w:r>
                          </w:p>
                          <w:p w14:paraId="56228CEF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x_sebelumnya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:=x1;</w:t>
                            </w:r>
                          </w:p>
                          <w:p w14:paraId="0685853E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x-(f(x1)*(x1 - x0)/(f(x1)-f(x0)));</w:t>
                            </w:r>
                          </w:p>
                          <w:p w14:paraId="4B555BE3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x1;</w:t>
                            </w:r>
                          </w:p>
                          <w:p w14:paraId="24B2EE6E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x;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F71B910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until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(ABS(x-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x_sebelumnya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&lt; epsilon); </w:t>
                            </w:r>
                          </w:p>
                          <w:p w14:paraId="47D3812A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{ 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hampiran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akar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}</w:t>
                            </w:r>
                          </w:p>
                          <w:p w14:paraId="180F0BEA" w14:textId="77777777" w:rsid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write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Hampiran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akar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x = ‘, x:10:6);</w:t>
                            </w:r>
                          </w:p>
                          <w:p w14:paraId="41D64767" w14:textId="5F2E2A0B" w:rsidR="00AF01C7" w:rsidRPr="00AF01C7" w:rsidRDefault="00AF01C7" w:rsidP="00AF01C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279BD" id="Text Box 2" o:spid="_x0000_s1027" type="#_x0000_t202" style="width:407.25pt;height:3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f0JgIAAE4EAAAOAAAAZHJzL2Uyb0RvYy54bWysVNtu2zAMfR+wfxD0vtgOcmmNOEWXLsOA&#10;rhvQ7gNkWY6FSaImKbGzrx8lp2l2exnmB4EUqUPykPTqZtCKHITzEkxFi0lOiTAcGml2Ff3ytH1z&#10;RYkPzDRMgREVPQpPb9avX616W4opdKAa4QiCGF/2tqJdCLbMMs87oZmfgBUGjS04zQKqbpc1jvWI&#10;rlU2zfNF1oNrrAMuvMfbu9FI1wm/bQUPn9rWi0BURTG3kE6Xzjqe2XrFyp1jtpP8lAb7hyw0kwaD&#10;nqHuWGBk7+RvUFpyBx7aMOGgM2hbyUWqAasp8l+qeeyYFakWJMfbM03+/8Hyh8NnR2SDvcsXlBim&#10;sUlPYgjkLQxkGvnprS/R7dGiYxjwGn1Trd7eA//qiYFNx8xO3DoHfSdYg/kV8WV28XTE8RGk7j9C&#10;g2HYPkACGlqnI3lIB0F07NPx3JuYCsfLebGc5ss5JRxts3yxLFCJMVj5/Nw6H94L0CQKFXXY/ATP&#10;Dvc+jK7PLjGaByWbrVQqKW5Xb5QjB4aDsk3fCf0nN2VIX9Hr+XQ+MvBXiDx9f4LQMuDEK6krenV2&#10;YmXk7Z1pME1WBibVKGN1ypyIjNyNLIahHsaexQCR5BqaIzLrYBxwXEgUOnDfKelxuCvqv+2ZE5So&#10;Dwa7c13MZnEbkjKbI7OUuEtLfWlhhiNURQMlo7gJaYNiqgZusYutTPy+ZHJKGYc2dei0YHErLvXk&#10;9fIbWP8AAAD//wMAUEsDBBQABgAIAAAAIQC5yK503QAAAAUBAAAPAAAAZHJzL2Rvd25yZXYueG1s&#10;TI/BTsMwEETvSPyDtUhcUOsU0hBCnAohgeittKi9uvE2ibDXwXbT8PeYXuCy0mhGM2/LxWg0G9D5&#10;zpKA2TQBhlRb1VEj4GPzMsmB+SBJSW0JBXyjh0V1eVHKQtkTveOwDg2LJeQLKaANoS8493WLRvqp&#10;7ZGid7DOyBCla7hy8hTLjea3SZJxIzuKC63s8bnF+nN9NALy9G3Y+eXdaltnB/0Qbu6H1y8nxPXV&#10;+PQILOAY/sLwix/RoYpMe3sk5ZkWEB8J5xu9fJbOge0FZGkyB16V/D999QMAAP//AwBQSwECLQAU&#10;AAYACAAAACEAtoM4kv4AAADhAQAAEwAAAAAAAAAAAAAAAAAAAAAAW0NvbnRlbnRfVHlwZXNdLnht&#10;bFBLAQItABQABgAIAAAAIQA4/SH/1gAAAJQBAAALAAAAAAAAAAAAAAAAAC8BAABfcmVscy8ucmVs&#10;c1BLAQItABQABgAIAAAAIQCcC4f0JgIAAE4EAAAOAAAAAAAAAAAAAAAAAC4CAABkcnMvZTJvRG9j&#10;LnhtbFBLAQItABQABgAIAAAAIQC5yK503QAAAAUBAAAPAAAAAAAAAAAAAAAAAIAEAABkcnMvZG93&#10;bnJldi54bWxQSwUGAAAAAAQABADzAAAAigUAAAAA&#10;">
                <v:textbox>
                  <w:txbxContent>
                    <w:p w14:paraId="2448FE1F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procedure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Secant(x0, x1: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real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F49ACAD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Mencari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akar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f(x) = 0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secant</w:t>
                      </w:r>
                    </w:p>
                    <w:p w14:paraId="68723246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K.Awal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  <w:vertAlign w:val="subscript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  <w:vertAlign w:val="subscript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adalah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tebakan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awal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akar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terdefenisi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nilainya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FFA7EE" w14:textId="77777777" w:rsidR="00AF01C7" w:rsidRDefault="00AF01C7" w:rsidP="00AF01C7">
                      <w:pPr>
                        <w:pStyle w:val="Heading1"/>
                        <w:spacing w:line="240" w:lineRule="auto"/>
                        <w:jc w:val="both"/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>K.Akhir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>akar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>tercetak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>layar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 w:val="0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DDA4302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}</w:t>
                      </w:r>
                    </w:p>
                    <w:p w14:paraId="09496CC9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0DF1251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epsilon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0.000001;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toleransi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galat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akar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hampiran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}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68CE8936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var</w:t>
                      </w:r>
                      <w:proofErr w:type="spellEnd"/>
                    </w:p>
                    <w:p w14:paraId="5672CA03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x_sebelumnya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real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EAF2533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function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real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real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E7FEA87" w14:textId="04E3C810" w:rsidR="00AF01C7" w:rsidRP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mengembalikan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f(x).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Definisi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f(x)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bergantung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pada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persoalan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5501E7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begin</w:t>
                      </w:r>
                    </w:p>
                    <w:p w14:paraId="5436D1FC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repeat</w:t>
                      </w:r>
                    </w:p>
                    <w:p w14:paraId="56228CEF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x_sebelumnya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:=x1;</w:t>
                      </w:r>
                    </w:p>
                    <w:p w14:paraId="0685853E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:=x-(f(x1)*(x1 - x0)/(f(x1)-f(x0)));</w:t>
                      </w:r>
                    </w:p>
                    <w:p w14:paraId="4B555BE3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:=x1;</w:t>
                      </w:r>
                    </w:p>
                    <w:p w14:paraId="24B2EE6E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:=x;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14:paraId="7F71B910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until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(ABS(x-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x_sebelumnya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&lt; epsilon); </w:t>
                      </w:r>
                    </w:p>
                    <w:p w14:paraId="47D3812A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{ 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adalah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hampiran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akar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16"/>
                          <w:szCs w:val="16"/>
                        </w:rPr>
                        <w:t xml:space="preserve"> }</w:t>
                      </w:r>
                    </w:p>
                    <w:p w14:paraId="180F0BEA" w14:textId="77777777" w:rsid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write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Hampiran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akar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x = ‘, x:10:6);</w:t>
                      </w:r>
                    </w:p>
                    <w:p w14:paraId="41D64767" w14:textId="5F2E2A0B" w:rsidR="00AF01C7" w:rsidRPr="00AF01C7" w:rsidRDefault="00AF01C7" w:rsidP="00AF01C7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8188C" w14:textId="397C153D" w:rsidR="002F7E94" w:rsidRPr="00FA2984" w:rsidRDefault="00AF01C7" w:rsidP="00AF01C7">
      <w:pPr>
        <w:numPr>
          <w:ilvl w:val="0"/>
          <w:numId w:val="5"/>
        </w:numPr>
        <w:tabs>
          <w:tab w:val="clear" w:pos="864"/>
        </w:tabs>
        <w:spacing w:line="240" w:lineRule="auto"/>
        <w:ind w:left="567" w:hanging="425"/>
        <w:rPr>
          <w:lang w:val="it-IT"/>
        </w:rPr>
      </w:pPr>
      <w:r w:rsidRPr="00AF01C7">
        <w:rPr>
          <w:lang w:val="id-ID"/>
        </w:rPr>
        <w:t xml:space="preserve">Buatlah </w:t>
      </w:r>
      <w:r>
        <w:rPr>
          <w:lang w:val="id-ID"/>
        </w:rPr>
        <w:t>fungsi dengan menggunakan</w:t>
      </w:r>
      <w:r w:rsidRPr="00AF01C7">
        <w:rPr>
          <w:lang w:val="id-ID"/>
        </w:rPr>
        <w:t xml:space="preserve"> R </w:t>
      </w:r>
      <w:r>
        <w:rPr>
          <w:lang w:val="id-ID"/>
        </w:rPr>
        <w:t xml:space="preserve">berdasarkan pseudo-code metode </w:t>
      </w:r>
      <w:r w:rsidR="004170D1">
        <w:rPr>
          <w:lang w:val="id-ID"/>
        </w:rPr>
        <w:t>Newton-Raphson</w:t>
      </w:r>
      <w:r>
        <w:rPr>
          <w:lang w:val="id-ID"/>
        </w:rPr>
        <w:t xml:space="preserve"> berikut</w:t>
      </w:r>
      <w:r w:rsidRPr="00AF01C7">
        <w:rPr>
          <w:lang w:val="id-ID"/>
        </w:rPr>
        <w:t>.</w:t>
      </w:r>
    </w:p>
    <w:p w14:paraId="37AE44ED" w14:textId="5E012727" w:rsidR="00FA2984" w:rsidRDefault="00FA2984" w:rsidP="00FA2984">
      <w:pPr>
        <w:spacing w:line="240" w:lineRule="auto"/>
        <w:ind w:left="504"/>
        <w:rPr>
          <w:lang w:val="it-IT"/>
        </w:rPr>
      </w:pPr>
      <w:r w:rsidRPr="00FA2984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D4C4C47" wp14:editId="5F55563A">
                <wp:extent cx="5257800" cy="341947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18195" w14:textId="67EB922E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>User inputs: a,b, max, epsilon</w:t>
                            </w:r>
                          </w:p>
                          <w:p w14:paraId="43E4E74D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>Initialize: iteration = 0</w:t>
                            </w:r>
                          </w:p>
                          <w:p w14:paraId="3F8A5B53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            xold = b       //to start out</w:t>
                            </w:r>
                          </w:p>
                          <w:p w14:paraId="39DE5DA3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</w:p>
                          <w:p w14:paraId="22BB11EE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>Inside a  loop with condition that iteration &lt;=max:</w:t>
                            </w:r>
                          </w:p>
                          <w:p w14:paraId="3AE0D522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while(iteration &lt;=max)</w:t>
                            </w:r>
                          </w:p>
                          <w:p w14:paraId="5E5D5117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>compute f(a)</w:t>
                            </w:r>
                          </w:p>
                          <w:p w14:paraId="3CFCD418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>compute f(b)</w:t>
                            </w:r>
                          </w:p>
                          <w:p w14:paraId="18085DE2" w14:textId="59F5AC14" w:rsidR="00FA2984" w:rsidRPr="00AF01C7" w:rsidRDefault="006C4E4F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>x = b - ((f(b</w:t>
                            </w:r>
                            <w:r w:rsidR="00FA2984"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>)*(b-a)) / (f(b)-f(a))</w:t>
                            </w:r>
                          </w:p>
                          <w:p w14:paraId="1406625F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          increment iteration</w:t>
                            </w:r>
                          </w:p>
                          <w:p w14:paraId="04B7F3B6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>Test:</w:t>
                            </w:r>
                          </w:p>
                          <w:p w14:paraId="200D3595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>if |x-xold| &lt; epsilon*|x| then</w:t>
                            </w:r>
                          </w:p>
                          <w:p w14:paraId="35CD4BE7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 xml:space="preserve">   output x</w:t>
                            </w:r>
                          </w:p>
                          <w:p w14:paraId="1FE5AE4B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 xml:space="preserve">   goto stop</w:t>
                            </w:r>
                          </w:p>
                          <w:p w14:paraId="495C30C3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>else</w:t>
                            </w:r>
                          </w:p>
                          <w:p w14:paraId="70C7878C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 xml:space="preserve">   output (iteration, a, b, x)</w:t>
                            </w:r>
                          </w:p>
                          <w:p w14:paraId="31A7F67A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 xml:space="preserve">   xold = x</w:t>
                            </w:r>
                          </w:p>
                          <w:p w14:paraId="13A78076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 xml:space="preserve">   compute f(x)</w:t>
                            </w:r>
                          </w:p>
                          <w:p w14:paraId="1BF7F60D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</w:r>
                          </w:p>
                          <w:p w14:paraId="12A719A2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 xml:space="preserve">    if f(a)*f(x) &gt; 0    // here we are testing</w:t>
                            </w:r>
                          </w:p>
                          <w:p w14:paraId="2F8F0537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                              // for a positive sign,</w:t>
                            </w:r>
                          </w:p>
                          <w:p w14:paraId="1CC7CCA6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                              // not necessarily the value</w:t>
                            </w:r>
                          </w:p>
                          <w:p w14:paraId="3802C297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ab/>
                              <w:t xml:space="preserve">              a = x</w:t>
                            </w:r>
                          </w:p>
                          <w:p w14:paraId="5CEFDCDE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              else</w:t>
                            </w:r>
                          </w:p>
                          <w:p w14:paraId="78F90B75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                    b = x</w:t>
                            </w:r>
                          </w:p>
                          <w:p w14:paraId="05398D68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              end</w:t>
                            </w:r>
                          </w:p>
                          <w:p w14:paraId="0BF272AD" w14:textId="0D68D945" w:rsidR="00FA2984" w:rsidRPr="00AF01C7" w:rsidRDefault="00AF01C7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</w:t>
                            </w:r>
                            <w:r w:rsidR="00FA2984"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          end</w:t>
                            </w:r>
                          </w:p>
                          <w:p w14:paraId="6F260A8C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 xml:space="preserve">      end</w:t>
                            </w:r>
                          </w:p>
                          <w:p w14:paraId="4E122CCA" w14:textId="77777777" w:rsidR="00FA2984" w:rsidRPr="00AF01C7" w:rsidRDefault="00FA2984" w:rsidP="00AF01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after="0" w:line="240" w:lineRule="auto"/>
                              <w:ind w:left="504"/>
                              <w:jc w:val="left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</w:pPr>
                            <w:r w:rsidRPr="00AF01C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id-ID" w:eastAsia="ja-JP"/>
                              </w:rPr>
                              <w:t>stop</w:t>
                            </w:r>
                          </w:p>
                          <w:p w14:paraId="601D4587" w14:textId="271190C5" w:rsidR="00FA2984" w:rsidRPr="00AF01C7" w:rsidRDefault="00FA298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C4C47" id="_x0000_s1028" type="#_x0000_t202" style="width:414pt;height:2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IxKAIAAE4EAAAOAAAAZHJzL2Uyb0RvYy54bWysVNuO2yAQfa/Uf0C8N3bcpNlYcVbbbFNV&#10;2l6k3X4AxjhGBYYCiZ1+/Q44m01vL1X9gBhmOJw5M+PV9aAVOQjnJZiKTic5JcJwaKTZVfTrw/bV&#10;FSU+MNMwBUZU9Cg8vV6/fLHqbSkK6EA1whEEMb7sbUW7EGyZZZ53QjM/ASsMOltwmgU03S5rHOsR&#10;XausyPM3WQ+usQ648B5Pb0cnXSf8thU8fG5bLwJRFUVuIa0urXVcs/WKlTvHbCf5iQb7BxaaSYOP&#10;nqFuWWBk7+RvUFpyBx7aMOGgM2hbyUXKAbOZ5r9kc98xK1IuKI63Z5n8/4Plnw5fHJFNRYvpghLD&#10;NBbpQQyBvIWBFFGf3voSw+4tBoYBj7HOKVdv74B/88TApmNmJ26cg74TrEF+03gzu7g64vgIUvcf&#10;ocFn2D5AAhpap6N4KAdBdKzT8VybSIXj4byYL65ydHH0vZ5Nl7PFPL3Byqfr1vnwXoAmcVNRh8VP&#10;8Oxw50Okw8qnkPiaByWbrVQqGW5Xb5QjB4aNsk3fCf2nMGVIX9ElkhkV+CtEnr4/QWgZsOOV1BXF&#10;fPCLQayMur0zTdoHJtW4R8rKnISM2o0qhqEexprFu1HkGpojKutgbHAcSNx04H5Q0mNzV9R/3zMn&#10;KFEfDFZnOZ3N4jQkYzZfFGi4S0996WGGI1RFAyXjdhPSBEXaBm6wiq1M+j4zOVHGpk2ynwYsTsWl&#10;naKefwPrRwAAAP//AwBQSwMEFAAGAAgAAAAhABG+mwPcAAAABQEAAA8AAABkcnMvZG93bnJldi54&#10;bWxMj8FOwzAQRO9I/IO1SFxQ69DSYkKcCiGB6A1aBFc33iYR8TrYbhr+noULXEYazWrmbbEaXScG&#10;DLH1pOFymoFAqrxtqdbwun2YKBAxGbKm84QavjDCqjw9KUxu/ZFecNikWnAJxdxoaFLqcylj1aAz&#10;cep7JM72PjiT2IZa2mCOXO46OcuypXSmJV5oTI/3DVYfm4PToK6ehve4nj+/Vct9d5MurofHz6D1&#10;+dl4dwsi4Zj+juEHn9GhZKadP5CNotPAj6Rf5UzNFNudhsVcLUCWhfxPX34DAAD//wMAUEsBAi0A&#10;FAAGAAgAAAAhALaDOJL+AAAA4QEAABMAAAAAAAAAAAAAAAAAAAAAAFtDb250ZW50X1R5cGVzXS54&#10;bWxQSwECLQAUAAYACAAAACEAOP0h/9YAAACUAQAACwAAAAAAAAAAAAAAAAAvAQAAX3JlbHMvLnJl&#10;bHNQSwECLQAUAAYACAAAACEA1iCSMSgCAABOBAAADgAAAAAAAAAAAAAAAAAuAgAAZHJzL2Uyb0Rv&#10;Yy54bWxQSwECLQAUAAYACAAAACEAEb6bA9wAAAAFAQAADwAAAAAAAAAAAAAAAACCBAAAZHJzL2Rv&#10;d25yZXYueG1sUEsFBgAAAAAEAAQA8wAAAIsFAAAAAA==&#10;">
                <v:textbox>
                  <w:txbxContent>
                    <w:p w14:paraId="1A518195" w14:textId="67EB922E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>User inputs: a,b, max, epsilon</w:t>
                      </w:r>
                    </w:p>
                    <w:p w14:paraId="43E4E74D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>Initialize: iteration = 0</w:t>
                      </w:r>
                    </w:p>
                    <w:p w14:paraId="3F8A5B53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            xold = b       //to start out</w:t>
                      </w:r>
                    </w:p>
                    <w:p w14:paraId="39DE5DA3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</w:p>
                    <w:p w14:paraId="22BB11EE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>Inside a  loop with condition that iteration &lt;=max:</w:t>
                      </w:r>
                    </w:p>
                    <w:p w14:paraId="3AE0D522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while(iteration &lt;=max)</w:t>
                      </w:r>
                    </w:p>
                    <w:p w14:paraId="5E5D5117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>compute f(a)</w:t>
                      </w:r>
                    </w:p>
                    <w:p w14:paraId="3CFCD418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>compute f(b)</w:t>
                      </w:r>
                    </w:p>
                    <w:p w14:paraId="18085DE2" w14:textId="59F5AC14" w:rsidR="00FA2984" w:rsidRPr="00AF01C7" w:rsidRDefault="006C4E4F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>x = b - ((f(b</w:t>
                      </w:r>
                      <w:r w:rsidR="00FA2984"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>)*(b-a)) / (f(b)-f(a))</w:t>
                      </w:r>
                    </w:p>
                    <w:p w14:paraId="1406625F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          increment iteration</w:t>
                      </w:r>
                    </w:p>
                    <w:p w14:paraId="04B7F3B6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>Test:</w:t>
                      </w:r>
                    </w:p>
                    <w:p w14:paraId="200D3595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>if |x-xold| &lt; epsilon*|x| then</w:t>
                      </w:r>
                    </w:p>
                    <w:p w14:paraId="35CD4BE7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 xml:space="preserve">   output x</w:t>
                      </w:r>
                    </w:p>
                    <w:p w14:paraId="1FE5AE4B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 xml:space="preserve">   goto stop</w:t>
                      </w:r>
                    </w:p>
                    <w:p w14:paraId="495C30C3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>else</w:t>
                      </w:r>
                    </w:p>
                    <w:p w14:paraId="70C7878C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 xml:space="preserve">   output (iteration, a, b, x)</w:t>
                      </w:r>
                    </w:p>
                    <w:p w14:paraId="31A7F67A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 xml:space="preserve">   xold = x</w:t>
                      </w:r>
                    </w:p>
                    <w:p w14:paraId="13A78076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 xml:space="preserve">   compute f(x)</w:t>
                      </w:r>
                    </w:p>
                    <w:p w14:paraId="1BF7F60D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</w:r>
                    </w:p>
                    <w:p w14:paraId="12A719A2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 xml:space="preserve">    if f(a)*f(x) &gt; 0    // here we are testing</w:t>
                      </w:r>
                    </w:p>
                    <w:p w14:paraId="2F8F0537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                              // for a positive sign,</w:t>
                      </w:r>
                    </w:p>
                    <w:p w14:paraId="1CC7CCA6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                              // not necessarily the value</w:t>
                      </w:r>
                    </w:p>
                    <w:p w14:paraId="3802C297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ab/>
                        <w:t xml:space="preserve">              a = x</w:t>
                      </w:r>
                    </w:p>
                    <w:p w14:paraId="5CEFDCDE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              else</w:t>
                      </w:r>
                    </w:p>
                    <w:p w14:paraId="78F90B75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                    b = x</w:t>
                      </w:r>
                    </w:p>
                    <w:p w14:paraId="05398D68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              end</w:t>
                      </w:r>
                    </w:p>
                    <w:p w14:paraId="0BF272AD" w14:textId="0D68D945" w:rsidR="00FA2984" w:rsidRPr="00AF01C7" w:rsidRDefault="00AF01C7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</w:t>
                      </w:r>
                      <w:r w:rsidR="00FA2984"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          end</w:t>
                      </w:r>
                    </w:p>
                    <w:p w14:paraId="6F260A8C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 xml:space="preserve">      end</w:t>
                      </w:r>
                    </w:p>
                    <w:p w14:paraId="4E122CCA" w14:textId="77777777" w:rsidR="00FA2984" w:rsidRPr="00AF01C7" w:rsidRDefault="00FA2984" w:rsidP="00AF01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after="0" w:line="240" w:lineRule="auto"/>
                        <w:ind w:left="504"/>
                        <w:jc w:val="left"/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</w:pPr>
                      <w:r w:rsidRPr="00AF01C7">
                        <w:rPr>
                          <w:rFonts w:ascii="Courier New" w:hAnsi="Courier New" w:cs="Courier New"/>
                          <w:sz w:val="16"/>
                          <w:szCs w:val="16"/>
                          <w:lang w:val="id-ID" w:eastAsia="ja-JP"/>
                        </w:rPr>
                        <w:t>stop</w:t>
                      </w:r>
                    </w:p>
                    <w:p w14:paraId="601D4587" w14:textId="271190C5" w:rsidR="00FA2984" w:rsidRPr="00AF01C7" w:rsidRDefault="00FA298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0B201E" w14:textId="08712291" w:rsidR="00624AC2" w:rsidRDefault="00AF01C7" w:rsidP="00AF01C7">
      <w:pPr>
        <w:numPr>
          <w:ilvl w:val="0"/>
          <w:numId w:val="5"/>
        </w:numPr>
        <w:tabs>
          <w:tab w:val="clear" w:pos="864"/>
          <w:tab w:val="num" w:pos="504"/>
        </w:tabs>
        <w:spacing w:line="240" w:lineRule="auto"/>
        <w:ind w:left="504"/>
        <w:rPr>
          <w:color w:val="000000" w:themeColor="text1"/>
          <w:lang w:val="it-IT"/>
        </w:rPr>
      </w:pPr>
      <w:r>
        <w:rPr>
          <w:lang w:val="it-IT"/>
        </w:rPr>
        <w:t xml:space="preserve">Dengan menggunakan fungsi yang telah dibuat pada materi nomor 2 dan 3, </w:t>
      </w:r>
      <w:r w:rsidR="00CA2292">
        <w:rPr>
          <w:color w:val="000000" w:themeColor="text1"/>
          <w:lang w:val="it-IT"/>
        </w:rPr>
        <w:t>selesaikanlah contoh 1 dan 2</w:t>
      </w:r>
      <w:r>
        <w:rPr>
          <w:color w:val="000000" w:themeColor="text1"/>
          <w:lang w:val="it-IT"/>
        </w:rPr>
        <w:t>.</w:t>
      </w:r>
    </w:p>
    <w:p w14:paraId="566F9428" w14:textId="77777777" w:rsidR="00AF01C7" w:rsidRPr="00887D2D" w:rsidRDefault="00AF01C7" w:rsidP="00AF01C7">
      <w:pPr>
        <w:spacing w:line="240" w:lineRule="auto"/>
        <w:ind w:left="504"/>
        <w:rPr>
          <w:color w:val="000000" w:themeColor="text1"/>
          <w:lang w:val="it-IT"/>
        </w:rPr>
      </w:pPr>
    </w:p>
    <w:p w14:paraId="31DC05C7" w14:textId="77777777" w:rsidR="0080299E" w:rsidRPr="00B756A8" w:rsidRDefault="0080299E">
      <w:pPr>
        <w:pStyle w:val="Heading3"/>
        <w:spacing w:before="0" w:after="120"/>
        <w:ind w:left="144" w:right="144" w:firstLine="720"/>
        <w:rPr>
          <w:color w:val="000000" w:themeColor="text1"/>
          <w:lang w:val="en-US"/>
        </w:rPr>
      </w:pPr>
      <w:r w:rsidRPr="00B756A8">
        <w:rPr>
          <w:color w:val="000000" w:themeColor="text1"/>
          <w:lang w:val="en-US"/>
        </w:rPr>
        <w:t>DAFTAR PUSTAKA</w:t>
      </w:r>
    </w:p>
    <w:p w14:paraId="60D665D4" w14:textId="77777777" w:rsidR="00AB590A" w:rsidRDefault="00AB590A" w:rsidP="008A53DD">
      <w:pPr>
        <w:pStyle w:val="ListParagraph"/>
        <w:numPr>
          <w:ilvl w:val="0"/>
          <w:numId w:val="20"/>
        </w:numPr>
        <w:tabs>
          <w:tab w:val="left" w:pos="1418"/>
          <w:tab w:val="left" w:pos="2127"/>
        </w:tabs>
        <w:spacing w:line="240" w:lineRule="auto"/>
        <w:ind w:left="499" w:hanging="357"/>
        <w:contextualSpacing w:val="0"/>
        <w:rPr>
          <w:color w:val="000000" w:themeColor="text1"/>
        </w:rPr>
      </w:pPr>
      <w:r w:rsidRPr="004B051A">
        <w:rPr>
          <w:rFonts w:hint="eastAsia"/>
          <w:lang w:val="en-US"/>
        </w:rPr>
        <w:t>Atkinson</w:t>
      </w:r>
      <w:r>
        <w:rPr>
          <w:lang w:val="en-US"/>
        </w:rPr>
        <w:t xml:space="preserve"> K. 1994.</w:t>
      </w:r>
      <w:r w:rsidRPr="004B051A">
        <w:rPr>
          <w:rFonts w:hint="eastAsia"/>
          <w:lang w:val="en-US"/>
        </w:rPr>
        <w:t xml:space="preserve"> Elementary Numerical Analysis, Second edition</w:t>
      </w:r>
      <w:r>
        <w:rPr>
          <w:lang w:val="en-US"/>
        </w:rPr>
        <w:t>.</w:t>
      </w:r>
      <w:r w:rsidRPr="004B051A">
        <w:rPr>
          <w:lang w:val="en-US"/>
        </w:rPr>
        <w:t xml:space="preserve"> </w:t>
      </w:r>
      <w:r>
        <w:t>Wiley</w:t>
      </w:r>
      <w:r w:rsidRPr="00B756A8">
        <w:rPr>
          <w:color w:val="000000" w:themeColor="text1"/>
        </w:rPr>
        <w:t xml:space="preserve"> </w:t>
      </w:r>
    </w:p>
    <w:p w14:paraId="1C0D5B3F" w14:textId="77777777" w:rsidR="003A6543" w:rsidRPr="00B756A8" w:rsidRDefault="003A6543" w:rsidP="008A53DD">
      <w:pPr>
        <w:pStyle w:val="ListParagraph"/>
        <w:numPr>
          <w:ilvl w:val="0"/>
          <w:numId w:val="20"/>
        </w:numPr>
        <w:tabs>
          <w:tab w:val="left" w:pos="1418"/>
          <w:tab w:val="left" w:pos="2127"/>
        </w:tabs>
        <w:spacing w:line="240" w:lineRule="auto"/>
        <w:ind w:left="499" w:hanging="357"/>
        <w:contextualSpacing w:val="0"/>
        <w:rPr>
          <w:color w:val="000000" w:themeColor="text1"/>
        </w:rPr>
      </w:pPr>
      <w:r w:rsidRPr="00B756A8">
        <w:rPr>
          <w:color w:val="000000" w:themeColor="text1"/>
        </w:rPr>
        <w:t>Victor A. Bloomfield</w:t>
      </w:r>
      <w:r w:rsidRPr="00B756A8">
        <w:rPr>
          <w:color w:val="000000" w:themeColor="text1"/>
          <w:lang w:val="en-US"/>
        </w:rPr>
        <w:t xml:space="preserve">. </w:t>
      </w:r>
      <w:r w:rsidRPr="00B756A8">
        <w:rPr>
          <w:rStyle w:val="a-size-medium"/>
          <w:color w:val="000000" w:themeColor="text1"/>
        </w:rPr>
        <w:t>2014</w:t>
      </w:r>
      <w:r w:rsidRPr="00B756A8">
        <w:rPr>
          <w:rStyle w:val="a-size-medium"/>
          <w:color w:val="000000" w:themeColor="text1"/>
          <w:lang w:val="en-US"/>
        </w:rPr>
        <w:t>.</w:t>
      </w:r>
      <w:r w:rsidRPr="00B756A8">
        <w:rPr>
          <w:color w:val="000000" w:themeColor="text1"/>
        </w:rPr>
        <w:t xml:space="preserve"> </w:t>
      </w:r>
      <w:r w:rsidRPr="00B756A8">
        <w:rPr>
          <w:rStyle w:val="a-size-large"/>
          <w:i/>
          <w:color w:val="000000" w:themeColor="text1"/>
        </w:rPr>
        <w:t>Using R for Numerical Analysis in Science and Engineering</w:t>
      </w:r>
      <w:r w:rsidRPr="00B756A8">
        <w:rPr>
          <w:rStyle w:val="a-size-large"/>
          <w:color w:val="000000" w:themeColor="text1"/>
          <w:lang w:val="en-US"/>
        </w:rPr>
        <w:t xml:space="preserve">. </w:t>
      </w:r>
      <w:r w:rsidRPr="00B756A8">
        <w:rPr>
          <w:color w:val="000000" w:themeColor="text1"/>
        </w:rPr>
        <w:t>1 edition</w:t>
      </w:r>
      <w:r w:rsidRPr="00B756A8">
        <w:rPr>
          <w:color w:val="000000" w:themeColor="text1"/>
          <w:lang w:val="en-US"/>
        </w:rPr>
        <w:t xml:space="preserve">. </w:t>
      </w:r>
      <w:r w:rsidRPr="00B756A8">
        <w:rPr>
          <w:color w:val="000000" w:themeColor="text1"/>
        </w:rPr>
        <w:t>Chapman and Hall/CRC</w:t>
      </w:r>
    </w:p>
    <w:p w14:paraId="47724293" w14:textId="77777777" w:rsidR="0080299E" w:rsidRPr="004B051A" w:rsidRDefault="00BF35BC" w:rsidP="008A53DD">
      <w:pPr>
        <w:pStyle w:val="ListParagraph"/>
        <w:numPr>
          <w:ilvl w:val="0"/>
          <w:numId w:val="20"/>
        </w:numPr>
        <w:tabs>
          <w:tab w:val="left" w:pos="1418"/>
          <w:tab w:val="left" w:pos="2127"/>
        </w:tabs>
        <w:spacing w:line="240" w:lineRule="auto"/>
        <w:ind w:left="499" w:hanging="357"/>
        <w:contextualSpacing w:val="0"/>
        <w:rPr>
          <w:color w:val="000000" w:themeColor="text1"/>
          <w:lang w:val="en-US"/>
        </w:rPr>
      </w:pPr>
      <w:hyperlink r:id="rId30" w:history="1">
        <w:r w:rsidR="003A6543" w:rsidRPr="00B756A8">
          <w:rPr>
            <w:rStyle w:val="Hyperlink"/>
            <w:color w:val="000000" w:themeColor="text1"/>
            <w:szCs w:val="22"/>
          </w:rPr>
          <w:t>Steven C</w:t>
        </w:r>
      </w:hyperlink>
      <w:r w:rsidR="003A6543" w:rsidRPr="00B756A8">
        <w:rPr>
          <w:rStyle w:val="author"/>
          <w:color w:val="000000" w:themeColor="text1"/>
          <w:szCs w:val="22"/>
        </w:rPr>
        <w:t xml:space="preserve">. </w:t>
      </w:r>
      <w:r w:rsidR="003A6543" w:rsidRPr="00B756A8">
        <w:rPr>
          <w:rStyle w:val="a-size-medium"/>
          <w:rFonts w:eastAsiaTheme="majorEastAsia"/>
          <w:color w:val="000000" w:themeColor="text1"/>
          <w:szCs w:val="22"/>
        </w:rPr>
        <w:t>2011</w:t>
      </w:r>
      <w:r w:rsidR="003A6543" w:rsidRPr="00B756A8">
        <w:rPr>
          <w:rStyle w:val="a-size-medium"/>
          <w:color w:val="000000" w:themeColor="text1"/>
          <w:szCs w:val="22"/>
        </w:rPr>
        <w:t>.</w:t>
      </w:r>
      <w:r w:rsidR="003A6543" w:rsidRPr="00B756A8">
        <w:rPr>
          <w:color w:val="000000" w:themeColor="text1"/>
          <w:szCs w:val="22"/>
        </w:rPr>
        <w:t xml:space="preserve"> </w:t>
      </w:r>
      <w:r w:rsidR="003A6543" w:rsidRPr="00B756A8">
        <w:rPr>
          <w:rStyle w:val="a-size-large"/>
          <w:i/>
          <w:color w:val="000000" w:themeColor="text1"/>
          <w:szCs w:val="22"/>
        </w:rPr>
        <w:t>Applied Numerical Methods W/MATLAB: for Engineers &amp; Scientists</w:t>
      </w:r>
      <w:r w:rsidR="003A6543" w:rsidRPr="00B756A8">
        <w:rPr>
          <w:rStyle w:val="a-size-large"/>
          <w:color w:val="000000" w:themeColor="text1"/>
          <w:szCs w:val="22"/>
        </w:rPr>
        <w:t xml:space="preserve">. </w:t>
      </w:r>
      <w:r w:rsidR="003A6543" w:rsidRPr="00B756A8">
        <w:rPr>
          <w:color w:val="000000" w:themeColor="text1"/>
          <w:szCs w:val="22"/>
        </w:rPr>
        <w:t xml:space="preserve"> 3 edition. McGraw-Hill</w:t>
      </w:r>
    </w:p>
    <w:p w14:paraId="0570CE35" w14:textId="77777777" w:rsidR="004B051A" w:rsidRPr="00AB590A" w:rsidRDefault="004B051A" w:rsidP="00AB590A">
      <w:pPr>
        <w:tabs>
          <w:tab w:val="left" w:pos="1418"/>
          <w:tab w:val="left" w:pos="2127"/>
        </w:tabs>
        <w:spacing w:line="240" w:lineRule="auto"/>
        <w:ind w:left="142"/>
        <w:rPr>
          <w:color w:val="000000" w:themeColor="text1"/>
          <w:lang w:val="en-US"/>
        </w:rPr>
      </w:pPr>
    </w:p>
    <w:p w14:paraId="53A381B2" w14:textId="77777777" w:rsidR="0080299E" w:rsidRPr="00B756A8" w:rsidRDefault="0080299E">
      <w:pPr>
        <w:spacing w:line="240" w:lineRule="auto"/>
        <w:ind w:left="648" w:right="144" w:firstLine="720"/>
        <w:rPr>
          <w:color w:val="000000" w:themeColor="text1"/>
          <w:lang w:val="en-US"/>
        </w:rPr>
      </w:pPr>
    </w:p>
    <w:sectPr w:rsidR="0080299E" w:rsidRPr="00B756A8" w:rsidSect="006D46E4">
      <w:headerReference w:type="default" r:id="rId31"/>
      <w:footerReference w:type="default" r:id="rId32"/>
      <w:type w:val="continuous"/>
      <w:pgSz w:w="11906" w:h="16838" w:code="9"/>
      <w:pgMar w:top="1639" w:right="1412" w:bottom="1758" w:left="1701" w:header="680" w:footer="68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2F4E0" w14:textId="77777777" w:rsidR="00BF35BC" w:rsidRDefault="00BF35BC">
      <w:pPr>
        <w:spacing w:after="0" w:line="240" w:lineRule="auto"/>
      </w:pPr>
      <w:r>
        <w:separator/>
      </w:r>
    </w:p>
  </w:endnote>
  <w:endnote w:type="continuationSeparator" w:id="0">
    <w:p w14:paraId="6786010B" w14:textId="77777777" w:rsidR="00BF35BC" w:rsidRDefault="00BF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23CFD" w14:textId="5004C6AF" w:rsidR="00506CF5" w:rsidRPr="00506CF5" w:rsidRDefault="00506CF5" w:rsidP="00506CF5">
    <w:pPr>
      <w:tabs>
        <w:tab w:val="center" w:pos="0"/>
        <w:tab w:val="right" w:pos="8504"/>
      </w:tabs>
      <w:suppressAutoHyphens w:val="0"/>
      <w:snapToGrid w:val="0"/>
      <w:spacing w:after="0" w:line="240" w:lineRule="auto"/>
      <w:jc w:val="right"/>
      <w:rPr>
        <w:rFonts w:eastAsia="MS Mincho"/>
        <w:szCs w:val="24"/>
        <w:lang w:val="en-US" w:eastAsia="en-US"/>
      </w:rPr>
    </w:pPr>
    <w:r w:rsidRPr="00506CF5">
      <w:rPr>
        <w:rFonts w:eastAsia="MS Mincho" w:hint="eastAsia"/>
        <w:szCs w:val="24"/>
        <w:lang w:val="en-US" w:eastAsia="ja-JP"/>
      </w:rPr>
      <w:t xml:space="preserve">                                        </w:t>
    </w:r>
    <w:r w:rsidR="004A720D" w:rsidRPr="00506CF5">
      <w:rPr>
        <w:rFonts w:eastAsia="MS Mincho"/>
        <w:szCs w:val="24"/>
        <w:lang w:val="en-US" w:eastAsia="en-US"/>
      </w:rPr>
      <w:fldChar w:fldCharType="begin"/>
    </w:r>
    <w:r w:rsidRPr="00506CF5">
      <w:rPr>
        <w:rFonts w:eastAsia="MS Mincho"/>
        <w:szCs w:val="24"/>
        <w:lang w:val="en-US" w:eastAsia="en-US"/>
      </w:rPr>
      <w:instrText xml:space="preserve"> PAGE   \* MERGEFORMAT </w:instrText>
    </w:r>
    <w:r w:rsidR="004A720D" w:rsidRPr="00506CF5">
      <w:rPr>
        <w:rFonts w:eastAsia="MS Mincho"/>
        <w:szCs w:val="24"/>
        <w:lang w:val="en-US" w:eastAsia="en-US"/>
      </w:rPr>
      <w:fldChar w:fldCharType="separate"/>
    </w:r>
    <w:r w:rsidR="00CD3240">
      <w:rPr>
        <w:rFonts w:eastAsia="MS Mincho"/>
        <w:noProof/>
        <w:szCs w:val="24"/>
        <w:lang w:val="en-US" w:eastAsia="en-US"/>
      </w:rPr>
      <w:t>8</w:t>
    </w:r>
    <w:r w:rsidR="004A720D" w:rsidRPr="00506CF5">
      <w:rPr>
        <w:rFonts w:eastAsia="MS Mincho"/>
        <w:noProof/>
        <w:szCs w:val="24"/>
        <w:lang w:val="en-US" w:eastAsia="en-US"/>
      </w:rPr>
      <w:fldChar w:fldCharType="end"/>
    </w:r>
  </w:p>
  <w:p w14:paraId="5DCA7DEA" w14:textId="48A1965D" w:rsidR="00506CF5" w:rsidRPr="00AF01C7" w:rsidRDefault="00204E5C" w:rsidP="00506CF5">
    <w:pPr>
      <w:tabs>
        <w:tab w:val="center" w:pos="4252"/>
        <w:tab w:val="right" w:pos="8504"/>
      </w:tabs>
      <w:suppressAutoHyphens w:val="0"/>
      <w:snapToGrid w:val="0"/>
      <w:spacing w:after="0" w:line="240" w:lineRule="auto"/>
      <w:jc w:val="left"/>
      <w:rPr>
        <w:rFonts w:eastAsia="MS Mincho"/>
        <w:szCs w:val="24"/>
        <w:lang w:val="id-ID" w:eastAsia="ja-JP"/>
      </w:rPr>
    </w:pPr>
    <w:proofErr w:type="spellStart"/>
    <w:r>
      <w:rPr>
        <w:rFonts w:eastAsia="MS Mincho" w:hint="eastAsia"/>
        <w:szCs w:val="24"/>
        <w:lang w:val="en-US" w:eastAsia="ja-JP"/>
      </w:rPr>
      <w:t>Praktikum</w:t>
    </w:r>
    <w:proofErr w:type="spellEnd"/>
    <w:r>
      <w:rPr>
        <w:rFonts w:eastAsia="MS Mincho" w:hint="eastAsia"/>
        <w:szCs w:val="24"/>
        <w:lang w:val="en-US" w:eastAsia="ja-JP"/>
      </w:rPr>
      <w:t xml:space="preserve"> </w:t>
    </w:r>
    <w:proofErr w:type="spellStart"/>
    <w:r>
      <w:rPr>
        <w:rFonts w:eastAsia="MS Mincho" w:hint="eastAsia"/>
        <w:szCs w:val="24"/>
        <w:lang w:val="en-US" w:eastAsia="ja-JP"/>
      </w:rPr>
      <w:t>ke</w:t>
    </w:r>
    <w:proofErr w:type="spellEnd"/>
    <w:r>
      <w:rPr>
        <w:rFonts w:eastAsia="MS Mincho" w:hint="eastAsia"/>
        <w:szCs w:val="24"/>
        <w:lang w:val="en-US" w:eastAsia="ja-JP"/>
      </w:rPr>
      <w:t>-</w:t>
    </w:r>
    <w:r w:rsidR="00CD3240">
      <w:rPr>
        <w:rFonts w:eastAsia="MS Mincho"/>
        <w:szCs w:val="24"/>
        <w:lang w:val="id-ID" w:eastAsia="ja-JP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197CD" w14:textId="77777777" w:rsidR="00BF35BC" w:rsidRDefault="00BF35BC">
      <w:pPr>
        <w:spacing w:after="0" w:line="240" w:lineRule="auto"/>
      </w:pPr>
      <w:r>
        <w:separator/>
      </w:r>
    </w:p>
  </w:footnote>
  <w:footnote w:type="continuationSeparator" w:id="0">
    <w:p w14:paraId="7E69021D" w14:textId="77777777" w:rsidR="00BF35BC" w:rsidRDefault="00BF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88B1F" w14:textId="4EEFD9B6" w:rsidR="00506CF5" w:rsidRPr="00506CF5" w:rsidRDefault="00506CF5" w:rsidP="00506CF5">
    <w:pPr>
      <w:tabs>
        <w:tab w:val="center" w:pos="4252"/>
        <w:tab w:val="right" w:pos="8504"/>
      </w:tabs>
      <w:suppressAutoHyphens w:val="0"/>
      <w:snapToGrid w:val="0"/>
      <w:spacing w:after="0" w:line="240" w:lineRule="auto"/>
      <w:jc w:val="right"/>
      <w:rPr>
        <w:rFonts w:eastAsia="MS Mincho"/>
        <w:i/>
        <w:sz w:val="20"/>
        <w:lang w:val="en-US" w:eastAsia="ja-JP"/>
      </w:rPr>
    </w:pPr>
    <w:proofErr w:type="spellStart"/>
    <w:r w:rsidRPr="00506CF5">
      <w:rPr>
        <w:rFonts w:eastAsia="MS Mincho" w:hint="eastAsia"/>
        <w:i/>
        <w:sz w:val="20"/>
        <w:lang w:val="en-US" w:eastAsia="ja-JP"/>
      </w:rPr>
      <w:t>Modul</w:t>
    </w:r>
    <w:proofErr w:type="spellEnd"/>
    <w:r w:rsidRPr="00506CF5">
      <w:rPr>
        <w:rFonts w:eastAsia="MS Mincho" w:hint="eastAsia"/>
        <w:i/>
        <w:sz w:val="20"/>
        <w:lang w:val="en-US" w:eastAsia="ja-JP"/>
      </w:rPr>
      <w:t xml:space="preserve"> </w:t>
    </w:r>
    <w:proofErr w:type="spellStart"/>
    <w:r w:rsidRPr="00506CF5">
      <w:rPr>
        <w:rFonts w:eastAsia="MS Mincho" w:hint="eastAsia"/>
        <w:i/>
        <w:sz w:val="20"/>
        <w:lang w:val="en-US" w:eastAsia="ja-JP"/>
      </w:rPr>
      <w:t>Praktikum</w:t>
    </w:r>
    <w:proofErr w:type="spellEnd"/>
    <w:r w:rsidRPr="00506CF5">
      <w:rPr>
        <w:rFonts w:eastAsia="MS Mincho" w:hint="eastAsia"/>
        <w:i/>
        <w:sz w:val="20"/>
        <w:lang w:val="en-US" w:eastAsia="ja-JP"/>
      </w:rPr>
      <w:t xml:space="preserve"> </w:t>
    </w:r>
    <w:r w:rsidR="00CD3240">
      <w:rPr>
        <w:rFonts w:eastAsia="MS Mincho"/>
        <w:i/>
        <w:sz w:val="20"/>
        <w:lang w:val="en-US" w:eastAsia="ja-JP"/>
      </w:rPr>
      <w:t>KOM20D</w:t>
    </w:r>
  </w:p>
  <w:p w14:paraId="42FE1C5F" w14:textId="77777777" w:rsidR="00B96804" w:rsidRDefault="00B968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"/>
      <w:lvlJc w:val="left"/>
      <w:pPr>
        <w:tabs>
          <w:tab w:val="num" w:pos="504"/>
        </w:tabs>
        <w:ind w:left="504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3AC29C26"/>
    <w:name w:val="WW8Num9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94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664" w:hanging="180"/>
      </w:pPr>
    </w:lvl>
    <w:lvl w:ilvl="3" w:tentative="1">
      <w:start w:val="1"/>
      <w:numFmt w:val="decimal"/>
      <w:lvlText w:val="%4."/>
      <w:lvlJc w:val="left"/>
      <w:pPr>
        <w:ind w:left="3384" w:hanging="360"/>
      </w:pPr>
    </w:lvl>
    <w:lvl w:ilvl="4" w:tentative="1">
      <w:start w:val="1"/>
      <w:numFmt w:val="lowerLetter"/>
      <w:lvlText w:val="%5."/>
      <w:lvlJc w:val="left"/>
      <w:pPr>
        <w:ind w:left="4104" w:hanging="360"/>
      </w:pPr>
    </w:lvl>
    <w:lvl w:ilvl="5" w:tentative="1">
      <w:start w:val="1"/>
      <w:numFmt w:val="lowerRoman"/>
      <w:lvlText w:val="%6."/>
      <w:lvlJc w:val="right"/>
      <w:pPr>
        <w:ind w:left="4824" w:hanging="180"/>
      </w:pPr>
    </w:lvl>
    <w:lvl w:ilvl="6" w:tentative="1">
      <w:start w:val="1"/>
      <w:numFmt w:val="decimal"/>
      <w:lvlText w:val="%7."/>
      <w:lvlJc w:val="left"/>
      <w:pPr>
        <w:ind w:left="5544" w:hanging="360"/>
      </w:pPr>
    </w:lvl>
    <w:lvl w:ilvl="7" w:tentative="1">
      <w:start w:val="1"/>
      <w:numFmt w:val="lowerLetter"/>
      <w:lvlText w:val="%8."/>
      <w:lvlJc w:val="left"/>
      <w:pPr>
        <w:ind w:left="6264" w:hanging="360"/>
      </w:pPr>
    </w:lvl>
    <w:lvl w:ilvl="8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1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</w:abstractNum>
  <w:abstractNum w:abstractNumId="7" w15:restartNumberingAfterBreak="0">
    <w:nsid w:val="00000008"/>
    <w:multiLevelType w:val="multilevel"/>
    <w:tmpl w:val="00000008"/>
    <w:name w:val="WW8Num23"/>
    <w:lvl w:ilvl="0">
      <w:start w:val="1"/>
      <w:numFmt w:val="bullet"/>
      <w:lvlText w:val=""/>
      <w:lvlJc w:val="left"/>
      <w:pPr>
        <w:tabs>
          <w:tab w:val="num" w:pos="1224"/>
        </w:tabs>
        <w:ind w:left="1224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multilevel"/>
    <w:tmpl w:val="00000009"/>
    <w:name w:val="WW8Num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singleLevel"/>
    <w:tmpl w:val="0000000A"/>
    <w:name w:val="WW8Num25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</w:rPr>
    </w:lvl>
  </w:abstractNum>
  <w:abstractNum w:abstractNumId="10" w15:restartNumberingAfterBreak="0">
    <w:nsid w:val="0000000B"/>
    <w:multiLevelType w:val="singleLevel"/>
    <w:tmpl w:val="0000000B"/>
    <w:name w:val="WW8Num27"/>
    <w:lvl w:ilvl="0">
      <w:start w:val="1"/>
      <w:numFmt w:val="decimal"/>
      <w:pStyle w:val="List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000000C"/>
    <w:multiLevelType w:val="singleLevel"/>
    <w:tmpl w:val="0000000C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000000D"/>
    <w:multiLevelType w:val="singleLevel"/>
    <w:tmpl w:val="0000000D"/>
    <w:name w:val="WW8Num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0A739F3"/>
    <w:multiLevelType w:val="hybridMultilevel"/>
    <w:tmpl w:val="9BC20B5C"/>
    <w:lvl w:ilvl="0" w:tplc="13087D76">
      <w:start w:val="1"/>
      <w:numFmt w:val="bullet"/>
      <w:lvlText w:val="‒"/>
      <w:lvlJc w:val="left"/>
      <w:pPr>
        <w:ind w:left="1287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36D1D66"/>
    <w:multiLevelType w:val="hybridMultilevel"/>
    <w:tmpl w:val="86A615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3B86209"/>
    <w:multiLevelType w:val="hybridMultilevel"/>
    <w:tmpl w:val="7A860C14"/>
    <w:lvl w:ilvl="0" w:tplc="0421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210019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6" w15:restartNumberingAfterBreak="0">
    <w:nsid w:val="086252B7"/>
    <w:multiLevelType w:val="hybridMultilevel"/>
    <w:tmpl w:val="1A3CEF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0C7C1AD9"/>
    <w:multiLevelType w:val="hybridMultilevel"/>
    <w:tmpl w:val="CE4259BA"/>
    <w:lvl w:ilvl="0" w:tplc="04090019">
      <w:start w:val="1"/>
      <w:numFmt w:val="lowerLetter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12C003E4"/>
    <w:multiLevelType w:val="hybridMultilevel"/>
    <w:tmpl w:val="048CE71E"/>
    <w:name w:val="WW8Num282"/>
    <w:lvl w:ilvl="0" w:tplc="2FB0D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13E6157C"/>
    <w:multiLevelType w:val="hybridMultilevel"/>
    <w:tmpl w:val="C4DCBA96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1E556C44"/>
    <w:multiLevelType w:val="multilevel"/>
    <w:tmpl w:val="8BCEF87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2B87605"/>
    <w:multiLevelType w:val="multilevel"/>
    <w:tmpl w:val="E5AA4AA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sz w:val="28"/>
      </w:rPr>
    </w:lvl>
  </w:abstractNum>
  <w:abstractNum w:abstractNumId="22" w15:restartNumberingAfterBreak="0">
    <w:nsid w:val="40A71915"/>
    <w:multiLevelType w:val="hybridMultilevel"/>
    <w:tmpl w:val="E37EE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C97246"/>
    <w:multiLevelType w:val="hybridMultilevel"/>
    <w:tmpl w:val="720CC4B2"/>
    <w:lvl w:ilvl="0" w:tplc="4058F63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FE014E2"/>
    <w:multiLevelType w:val="hybridMultilevel"/>
    <w:tmpl w:val="5F3011FC"/>
    <w:lvl w:ilvl="0" w:tplc="4B6A94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3C198A"/>
    <w:multiLevelType w:val="singleLevel"/>
    <w:tmpl w:val="345E6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6" w15:restartNumberingAfterBreak="0">
    <w:nsid w:val="52DA43E7"/>
    <w:multiLevelType w:val="singleLevel"/>
    <w:tmpl w:val="345E6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537B49CE"/>
    <w:multiLevelType w:val="hybridMultilevel"/>
    <w:tmpl w:val="6532A65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 w15:restartNumberingAfterBreak="0">
    <w:nsid w:val="5CF97400"/>
    <w:multiLevelType w:val="hybridMultilevel"/>
    <w:tmpl w:val="98CEA58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A3BFD"/>
    <w:multiLevelType w:val="hybridMultilevel"/>
    <w:tmpl w:val="AE6847AA"/>
    <w:lvl w:ilvl="0" w:tplc="D4767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07A4"/>
    <w:multiLevelType w:val="hybridMultilevel"/>
    <w:tmpl w:val="94122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E378FF"/>
    <w:multiLevelType w:val="hybridMultilevel"/>
    <w:tmpl w:val="5DBC763A"/>
    <w:lvl w:ilvl="0" w:tplc="291C9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01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0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E2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EB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1C7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A0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E5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BBD0812"/>
    <w:multiLevelType w:val="singleLevel"/>
    <w:tmpl w:val="8CD43E6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77A01622"/>
    <w:multiLevelType w:val="hybridMultilevel"/>
    <w:tmpl w:val="B9765862"/>
    <w:lvl w:ilvl="0" w:tplc="2804A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82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EC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A9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44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49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CE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EA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26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96C04E6"/>
    <w:multiLevelType w:val="hybridMultilevel"/>
    <w:tmpl w:val="390496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0"/>
  </w:num>
  <w:num w:numId="15">
    <w:abstractNumId w:val="18"/>
  </w:num>
  <w:num w:numId="16">
    <w:abstractNumId w:val="29"/>
  </w:num>
  <w:num w:numId="17">
    <w:abstractNumId w:val="34"/>
  </w:num>
  <w:num w:numId="18">
    <w:abstractNumId w:val="28"/>
  </w:num>
  <w:num w:numId="19">
    <w:abstractNumId w:val="14"/>
  </w:num>
  <w:num w:numId="20">
    <w:abstractNumId w:val="19"/>
  </w:num>
  <w:num w:numId="21">
    <w:abstractNumId w:val="27"/>
  </w:num>
  <w:num w:numId="22">
    <w:abstractNumId w:val="21"/>
  </w:num>
  <w:num w:numId="23">
    <w:abstractNumId w:val="15"/>
  </w:num>
  <w:num w:numId="24">
    <w:abstractNumId w:val="30"/>
  </w:num>
  <w:num w:numId="25">
    <w:abstractNumId w:val="17"/>
  </w:num>
  <w:num w:numId="26">
    <w:abstractNumId w:val="26"/>
  </w:num>
  <w:num w:numId="27">
    <w:abstractNumId w:val="25"/>
  </w:num>
  <w:num w:numId="28">
    <w:abstractNumId w:val="22"/>
  </w:num>
  <w:num w:numId="29">
    <w:abstractNumId w:val="16"/>
  </w:num>
  <w:num w:numId="30">
    <w:abstractNumId w:val="32"/>
  </w:num>
  <w:num w:numId="31">
    <w:abstractNumId w:val="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2">
    <w:abstractNumId w:val="33"/>
  </w:num>
  <w:num w:numId="33">
    <w:abstractNumId w:val="24"/>
  </w:num>
  <w:num w:numId="34">
    <w:abstractNumId w:val="13"/>
  </w:num>
  <w:num w:numId="35">
    <w:abstractNumId w:val="2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DE"/>
    <w:rsid w:val="00002D10"/>
    <w:rsid w:val="00004C87"/>
    <w:rsid w:val="00024C39"/>
    <w:rsid w:val="00043064"/>
    <w:rsid w:val="000459C9"/>
    <w:rsid w:val="000731BF"/>
    <w:rsid w:val="00087B64"/>
    <w:rsid w:val="000C496E"/>
    <w:rsid w:val="000C62E9"/>
    <w:rsid w:val="000D5096"/>
    <w:rsid w:val="00104655"/>
    <w:rsid w:val="00104891"/>
    <w:rsid w:val="00110A88"/>
    <w:rsid w:val="00113A20"/>
    <w:rsid w:val="00124321"/>
    <w:rsid w:val="00155BCA"/>
    <w:rsid w:val="0016169B"/>
    <w:rsid w:val="00204E5C"/>
    <w:rsid w:val="0022137F"/>
    <w:rsid w:val="00227E4C"/>
    <w:rsid w:val="00275461"/>
    <w:rsid w:val="00280AFE"/>
    <w:rsid w:val="00283A31"/>
    <w:rsid w:val="002A121F"/>
    <w:rsid w:val="002D6413"/>
    <w:rsid w:val="002F06A6"/>
    <w:rsid w:val="002F7E94"/>
    <w:rsid w:val="00303F97"/>
    <w:rsid w:val="00320963"/>
    <w:rsid w:val="0036294D"/>
    <w:rsid w:val="003822A8"/>
    <w:rsid w:val="00395D88"/>
    <w:rsid w:val="003A3254"/>
    <w:rsid w:val="003A6543"/>
    <w:rsid w:val="003B4E44"/>
    <w:rsid w:val="003D2FB5"/>
    <w:rsid w:val="003E08F5"/>
    <w:rsid w:val="003E13A6"/>
    <w:rsid w:val="00401003"/>
    <w:rsid w:val="00413350"/>
    <w:rsid w:val="004170D1"/>
    <w:rsid w:val="00427F45"/>
    <w:rsid w:val="004438F5"/>
    <w:rsid w:val="004569FF"/>
    <w:rsid w:val="00473E2E"/>
    <w:rsid w:val="00482B2E"/>
    <w:rsid w:val="004A13C0"/>
    <w:rsid w:val="004A2BD5"/>
    <w:rsid w:val="004A720D"/>
    <w:rsid w:val="004B051A"/>
    <w:rsid w:val="004C056E"/>
    <w:rsid w:val="004C3FC5"/>
    <w:rsid w:val="004D7FEA"/>
    <w:rsid w:val="004E7087"/>
    <w:rsid w:val="00506CF5"/>
    <w:rsid w:val="0051281C"/>
    <w:rsid w:val="0052296C"/>
    <w:rsid w:val="0053348C"/>
    <w:rsid w:val="00546730"/>
    <w:rsid w:val="005570CD"/>
    <w:rsid w:val="00574976"/>
    <w:rsid w:val="00575B97"/>
    <w:rsid w:val="00576C69"/>
    <w:rsid w:val="0058484D"/>
    <w:rsid w:val="005A1086"/>
    <w:rsid w:val="006032C8"/>
    <w:rsid w:val="00622BEB"/>
    <w:rsid w:val="00624AC2"/>
    <w:rsid w:val="00625522"/>
    <w:rsid w:val="00652B2F"/>
    <w:rsid w:val="00652DD3"/>
    <w:rsid w:val="006561C4"/>
    <w:rsid w:val="006618A6"/>
    <w:rsid w:val="00683FB9"/>
    <w:rsid w:val="006A3BF2"/>
    <w:rsid w:val="006B4274"/>
    <w:rsid w:val="006C4E4F"/>
    <w:rsid w:val="006D3E89"/>
    <w:rsid w:val="006D46E4"/>
    <w:rsid w:val="006F0991"/>
    <w:rsid w:val="006F2B8F"/>
    <w:rsid w:val="00705583"/>
    <w:rsid w:val="00721E18"/>
    <w:rsid w:val="00737AB9"/>
    <w:rsid w:val="0074414E"/>
    <w:rsid w:val="00750B15"/>
    <w:rsid w:val="007A3A1D"/>
    <w:rsid w:val="007A77D5"/>
    <w:rsid w:val="007B61FD"/>
    <w:rsid w:val="007C0992"/>
    <w:rsid w:val="007D0ADF"/>
    <w:rsid w:val="007E4875"/>
    <w:rsid w:val="007F1796"/>
    <w:rsid w:val="0080102C"/>
    <w:rsid w:val="0080299E"/>
    <w:rsid w:val="00820E39"/>
    <w:rsid w:val="00827D11"/>
    <w:rsid w:val="00837E4C"/>
    <w:rsid w:val="0084012C"/>
    <w:rsid w:val="00887D2D"/>
    <w:rsid w:val="008A48E6"/>
    <w:rsid w:val="008A53DD"/>
    <w:rsid w:val="008B4153"/>
    <w:rsid w:val="008C2166"/>
    <w:rsid w:val="008E73D3"/>
    <w:rsid w:val="00912C00"/>
    <w:rsid w:val="00937E12"/>
    <w:rsid w:val="00943A7F"/>
    <w:rsid w:val="009611FB"/>
    <w:rsid w:val="00961B8D"/>
    <w:rsid w:val="00961DC6"/>
    <w:rsid w:val="009802B0"/>
    <w:rsid w:val="00983333"/>
    <w:rsid w:val="009A4D9D"/>
    <w:rsid w:val="009B0F57"/>
    <w:rsid w:val="009B4E8A"/>
    <w:rsid w:val="009D41BB"/>
    <w:rsid w:val="00A01D69"/>
    <w:rsid w:val="00A27213"/>
    <w:rsid w:val="00A338F1"/>
    <w:rsid w:val="00A35733"/>
    <w:rsid w:val="00A35B0C"/>
    <w:rsid w:val="00A90776"/>
    <w:rsid w:val="00A97309"/>
    <w:rsid w:val="00A97F59"/>
    <w:rsid w:val="00AA7361"/>
    <w:rsid w:val="00AB590A"/>
    <w:rsid w:val="00AD2EF9"/>
    <w:rsid w:val="00AD7291"/>
    <w:rsid w:val="00AE5A6D"/>
    <w:rsid w:val="00AF01C7"/>
    <w:rsid w:val="00B147CC"/>
    <w:rsid w:val="00B15C86"/>
    <w:rsid w:val="00B2727B"/>
    <w:rsid w:val="00B370C1"/>
    <w:rsid w:val="00B40D1C"/>
    <w:rsid w:val="00B44C58"/>
    <w:rsid w:val="00B54892"/>
    <w:rsid w:val="00B600D9"/>
    <w:rsid w:val="00B756A8"/>
    <w:rsid w:val="00B77AD9"/>
    <w:rsid w:val="00B86325"/>
    <w:rsid w:val="00B91CBF"/>
    <w:rsid w:val="00B96804"/>
    <w:rsid w:val="00BE5548"/>
    <w:rsid w:val="00BF0295"/>
    <w:rsid w:val="00BF1AF7"/>
    <w:rsid w:val="00BF35BC"/>
    <w:rsid w:val="00BF5819"/>
    <w:rsid w:val="00C070F4"/>
    <w:rsid w:val="00C17D2F"/>
    <w:rsid w:val="00C25CF8"/>
    <w:rsid w:val="00C435F0"/>
    <w:rsid w:val="00C5445E"/>
    <w:rsid w:val="00C63362"/>
    <w:rsid w:val="00C8186E"/>
    <w:rsid w:val="00C97501"/>
    <w:rsid w:val="00CA2292"/>
    <w:rsid w:val="00CB1EDE"/>
    <w:rsid w:val="00CB1F43"/>
    <w:rsid w:val="00CD3240"/>
    <w:rsid w:val="00CD7B3A"/>
    <w:rsid w:val="00D11468"/>
    <w:rsid w:val="00D227AE"/>
    <w:rsid w:val="00D22D3D"/>
    <w:rsid w:val="00D41858"/>
    <w:rsid w:val="00D50F4B"/>
    <w:rsid w:val="00D627E2"/>
    <w:rsid w:val="00D629FA"/>
    <w:rsid w:val="00D65789"/>
    <w:rsid w:val="00DC4274"/>
    <w:rsid w:val="00E05811"/>
    <w:rsid w:val="00E11A17"/>
    <w:rsid w:val="00E256E9"/>
    <w:rsid w:val="00E937B0"/>
    <w:rsid w:val="00E9761C"/>
    <w:rsid w:val="00EE3B72"/>
    <w:rsid w:val="00EF5520"/>
    <w:rsid w:val="00F06EF3"/>
    <w:rsid w:val="00F13588"/>
    <w:rsid w:val="00F20210"/>
    <w:rsid w:val="00F318B9"/>
    <w:rsid w:val="00F40C20"/>
    <w:rsid w:val="00F54915"/>
    <w:rsid w:val="00F6404F"/>
    <w:rsid w:val="00F72BF1"/>
    <w:rsid w:val="00F919C1"/>
    <w:rsid w:val="00FA2984"/>
    <w:rsid w:val="00FE2F57"/>
    <w:rsid w:val="00FF40C6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A983A"/>
  <w15:docId w15:val="{91DCD086-91BA-4496-A316-C646BE97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811"/>
    <w:pPr>
      <w:suppressAutoHyphens/>
      <w:spacing w:after="120" w:line="360" w:lineRule="auto"/>
      <w:jc w:val="both"/>
    </w:pPr>
    <w:rPr>
      <w:rFonts w:eastAsia="Times New Roman"/>
      <w:sz w:val="24"/>
      <w:lang w:val="en-GB" w:eastAsia="ar-SA"/>
    </w:rPr>
  </w:style>
  <w:style w:type="paragraph" w:styleId="Heading1">
    <w:name w:val="heading 1"/>
    <w:basedOn w:val="Normal"/>
    <w:next w:val="Normal"/>
    <w:qFormat/>
    <w:rsid w:val="00E05811"/>
    <w:pPr>
      <w:keepNext/>
      <w:numPr>
        <w:numId w:val="1"/>
      </w:numPr>
      <w:spacing w:after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05811"/>
    <w:pPr>
      <w:keepNext/>
      <w:numPr>
        <w:ilvl w:val="1"/>
        <w:numId w:val="1"/>
      </w:numPr>
      <w:spacing w:after="240" w:line="240" w:lineRule="auto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05811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240" w:line="240" w:lineRule="auto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6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05811"/>
    <w:rPr>
      <w:sz w:val="24"/>
      <w:szCs w:val="24"/>
    </w:rPr>
  </w:style>
  <w:style w:type="character" w:customStyle="1" w:styleId="WW8Num4z0">
    <w:name w:val="WW8Num4z0"/>
    <w:rsid w:val="00E05811"/>
    <w:rPr>
      <w:rFonts w:ascii="Symbol" w:hAnsi="Symbol" w:cs="Symbol"/>
    </w:rPr>
  </w:style>
  <w:style w:type="character" w:customStyle="1" w:styleId="WW8Num4z1">
    <w:name w:val="WW8Num4z1"/>
    <w:rsid w:val="00E05811"/>
    <w:rPr>
      <w:rFonts w:ascii="Courier New" w:hAnsi="Courier New" w:cs="Courier New"/>
    </w:rPr>
  </w:style>
  <w:style w:type="character" w:customStyle="1" w:styleId="WW8Num4z2">
    <w:name w:val="WW8Num4z2"/>
    <w:rsid w:val="00E05811"/>
    <w:rPr>
      <w:rFonts w:ascii="Wingdings" w:hAnsi="Wingdings" w:cs="Wingdings"/>
    </w:rPr>
  </w:style>
  <w:style w:type="character" w:customStyle="1" w:styleId="WW8Num5z0">
    <w:name w:val="WW8Num5z0"/>
    <w:rsid w:val="00E05811"/>
    <w:rPr>
      <w:rFonts w:ascii="Symbol" w:hAnsi="Symbol" w:cs="Symbol"/>
    </w:rPr>
  </w:style>
  <w:style w:type="character" w:customStyle="1" w:styleId="WW8Num6z0">
    <w:name w:val="WW8Num6z0"/>
    <w:rsid w:val="00E05811"/>
    <w:rPr>
      <w:rFonts w:ascii="Symbol" w:hAnsi="Symbol" w:cs="Symbol"/>
    </w:rPr>
  </w:style>
  <w:style w:type="character" w:customStyle="1" w:styleId="WW8Num6z2">
    <w:name w:val="WW8Num6z2"/>
    <w:rsid w:val="00E05811"/>
    <w:rPr>
      <w:rFonts w:ascii="Wingdings" w:hAnsi="Wingdings" w:cs="Wingdings"/>
    </w:rPr>
  </w:style>
  <w:style w:type="character" w:customStyle="1" w:styleId="WW8Num6z4">
    <w:name w:val="WW8Num6z4"/>
    <w:rsid w:val="00E05811"/>
    <w:rPr>
      <w:rFonts w:ascii="Courier New" w:hAnsi="Courier New" w:cs="Courier New"/>
    </w:rPr>
  </w:style>
  <w:style w:type="character" w:customStyle="1" w:styleId="WW8Num7z0">
    <w:name w:val="WW8Num7z0"/>
    <w:rsid w:val="00E05811"/>
    <w:rPr>
      <w:rFonts w:ascii="Symbol" w:hAnsi="Symbol" w:cs="Symbol"/>
    </w:rPr>
  </w:style>
  <w:style w:type="character" w:customStyle="1" w:styleId="WW8Num7z1">
    <w:name w:val="WW8Num7z1"/>
    <w:rsid w:val="00E05811"/>
    <w:rPr>
      <w:rFonts w:ascii="Courier New" w:hAnsi="Courier New" w:cs="Courier New"/>
    </w:rPr>
  </w:style>
  <w:style w:type="character" w:customStyle="1" w:styleId="WW8Num7z2">
    <w:name w:val="WW8Num7z2"/>
    <w:rsid w:val="00E05811"/>
    <w:rPr>
      <w:rFonts w:ascii="Wingdings" w:hAnsi="Wingdings" w:cs="Wingdings"/>
    </w:rPr>
  </w:style>
  <w:style w:type="character" w:customStyle="1" w:styleId="WW8Num8z0">
    <w:name w:val="WW8Num8z0"/>
    <w:rsid w:val="00E05811"/>
    <w:rPr>
      <w:rFonts w:ascii="Symbol" w:hAnsi="Symbol" w:cs="Symbol"/>
    </w:rPr>
  </w:style>
  <w:style w:type="character" w:customStyle="1" w:styleId="WW8Num8z2">
    <w:name w:val="WW8Num8z2"/>
    <w:rsid w:val="00E05811"/>
    <w:rPr>
      <w:rFonts w:ascii="Wingdings" w:hAnsi="Wingdings" w:cs="Wingdings"/>
    </w:rPr>
  </w:style>
  <w:style w:type="character" w:customStyle="1" w:styleId="WW8Num8z4">
    <w:name w:val="WW8Num8z4"/>
    <w:rsid w:val="00E05811"/>
    <w:rPr>
      <w:rFonts w:ascii="Courier New" w:hAnsi="Courier New" w:cs="Courier New"/>
    </w:rPr>
  </w:style>
  <w:style w:type="character" w:customStyle="1" w:styleId="WW8Num11z0">
    <w:name w:val="WW8Num11z0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12z0">
    <w:name w:val="WW8Num12z0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13z0">
    <w:name w:val="WW8Num13z0"/>
    <w:rsid w:val="00E05811"/>
    <w:rPr>
      <w:rFonts w:ascii="Symbol" w:hAnsi="Symbol" w:cs="Symbol"/>
    </w:rPr>
  </w:style>
  <w:style w:type="character" w:customStyle="1" w:styleId="WW8Num13z1">
    <w:name w:val="WW8Num13z1"/>
    <w:rsid w:val="00E05811"/>
    <w:rPr>
      <w:rFonts w:ascii="Courier New" w:hAnsi="Courier New" w:cs="Courier New"/>
    </w:rPr>
  </w:style>
  <w:style w:type="character" w:customStyle="1" w:styleId="WW8Num13z2">
    <w:name w:val="WW8Num13z2"/>
    <w:rsid w:val="00E05811"/>
    <w:rPr>
      <w:rFonts w:ascii="Wingdings" w:hAnsi="Wingdings" w:cs="Wingdings"/>
    </w:rPr>
  </w:style>
  <w:style w:type="character" w:customStyle="1" w:styleId="WW8Num15z0">
    <w:name w:val="WW8Num15z0"/>
    <w:rsid w:val="00E05811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E05811"/>
    <w:rPr>
      <w:rFonts w:ascii="Courier New" w:hAnsi="Courier New" w:cs="Courier New"/>
    </w:rPr>
  </w:style>
  <w:style w:type="character" w:customStyle="1" w:styleId="WW8Num15z2">
    <w:name w:val="WW8Num15z2"/>
    <w:rsid w:val="00E05811"/>
    <w:rPr>
      <w:rFonts w:ascii="Wingdings" w:hAnsi="Wingdings" w:cs="Wingdings"/>
    </w:rPr>
  </w:style>
  <w:style w:type="character" w:customStyle="1" w:styleId="WW8Num15z3">
    <w:name w:val="WW8Num15z3"/>
    <w:rsid w:val="00E05811"/>
    <w:rPr>
      <w:rFonts w:ascii="Symbol" w:hAnsi="Symbol" w:cs="Symbol"/>
    </w:rPr>
  </w:style>
  <w:style w:type="character" w:customStyle="1" w:styleId="WW8Num16z0">
    <w:name w:val="WW8Num16z0"/>
    <w:rsid w:val="00E05811"/>
    <w:rPr>
      <w:rFonts w:ascii="Symbol" w:hAnsi="Symbol" w:cs="Symbol"/>
    </w:rPr>
  </w:style>
  <w:style w:type="character" w:customStyle="1" w:styleId="WW8Num16z2">
    <w:name w:val="WW8Num16z2"/>
    <w:rsid w:val="00E05811"/>
    <w:rPr>
      <w:rFonts w:ascii="Wingdings" w:hAnsi="Wingdings" w:cs="Wingdings"/>
    </w:rPr>
  </w:style>
  <w:style w:type="character" w:customStyle="1" w:styleId="WW8Num16z4">
    <w:name w:val="WW8Num16z4"/>
    <w:rsid w:val="00E05811"/>
    <w:rPr>
      <w:rFonts w:ascii="Courier New" w:hAnsi="Courier New" w:cs="Courier New"/>
    </w:rPr>
  </w:style>
  <w:style w:type="character" w:customStyle="1" w:styleId="WW8Num17z0">
    <w:name w:val="WW8Num17z0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  <w:rsid w:val="00E05811"/>
    <w:rPr>
      <w:sz w:val="24"/>
      <w:szCs w:val="24"/>
    </w:rPr>
  </w:style>
  <w:style w:type="character" w:customStyle="1" w:styleId="WW8Num20z0">
    <w:name w:val="WW8Num20z0"/>
    <w:rsid w:val="00E05811"/>
    <w:rPr>
      <w:rFonts w:ascii="Wingdings" w:hAnsi="Wingdings" w:cs="Wingdings"/>
    </w:rPr>
  </w:style>
  <w:style w:type="character" w:customStyle="1" w:styleId="WW8Num23z0">
    <w:name w:val="WW8Num23z0"/>
    <w:rsid w:val="00E05811"/>
    <w:rPr>
      <w:rFonts w:ascii="Symbol" w:hAnsi="Symbol" w:cs="Symbol"/>
    </w:rPr>
  </w:style>
  <w:style w:type="character" w:customStyle="1" w:styleId="WW8Num23z1">
    <w:name w:val="WW8Num23z1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23z2">
    <w:name w:val="WW8Num23z2"/>
    <w:rsid w:val="00E05811"/>
    <w:rPr>
      <w:rFonts w:ascii="Wingdings" w:hAnsi="Wingdings" w:cs="Wingdings"/>
    </w:rPr>
  </w:style>
  <w:style w:type="character" w:customStyle="1" w:styleId="WW8Num23z4">
    <w:name w:val="WW8Num23z4"/>
    <w:rsid w:val="00E05811"/>
    <w:rPr>
      <w:rFonts w:ascii="Courier New" w:hAnsi="Courier New" w:cs="Courier New"/>
    </w:rPr>
  </w:style>
  <w:style w:type="character" w:customStyle="1" w:styleId="WW8Num24z0">
    <w:name w:val="WW8Num24z0"/>
    <w:rsid w:val="00E05811"/>
    <w:rPr>
      <w:sz w:val="24"/>
      <w:szCs w:val="24"/>
    </w:rPr>
  </w:style>
  <w:style w:type="character" w:customStyle="1" w:styleId="WW8Num24z1">
    <w:name w:val="WW8Num24z1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25z0">
    <w:name w:val="WW8Num25z0"/>
    <w:rsid w:val="00E05811"/>
    <w:rPr>
      <w:rFonts w:ascii="Symbol" w:hAnsi="Symbol" w:cs="Symbol"/>
      <w:sz w:val="28"/>
    </w:rPr>
  </w:style>
  <w:style w:type="character" w:customStyle="1" w:styleId="WW8Num25z1">
    <w:name w:val="WW8Num25z1"/>
    <w:rsid w:val="00E05811"/>
    <w:rPr>
      <w:rFonts w:ascii="Courier New" w:hAnsi="Courier New" w:cs="Courier New"/>
    </w:rPr>
  </w:style>
  <w:style w:type="character" w:customStyle="1" w:styleId="WW8Num25z2">
    <w:name w:val="WW8Num25z2"/>
    <w:rsid w:val="00E05811"/>
    <w:rPr>
      <w:rFonts w:ascii="Wingdings" w:hAnsi="Wingdings" w:cs="Wingdings"/>
    </w:rPr>
  </w:style>
  <w:style w:type="character" w:customStyle="1" w:styleId="WW8Num25z3">
    <w:name w:val="WW8Num25z3"/>
    <w:rsid w:val="00E05811"/>
    <w:rPr>
      <w:rFonts w:ascii="Symbol" w:hAnsi="Symbol" w:cs="Symbol"/>
    </w:rPr>
  </w:style>
  <w:style w:type="character" w:customStyle="1" w:styleId="WW8Num31z1">
    <w:name w:val="WW8Num31z1"/>
    <w:rsid w:val="00E05811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E05811"/>
    <w:pPr>
      <w:keepNext/>
      <w:spacing w:before="24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05811"/>
    <w:pPr>
      <w:spacing w:after="240" w:line="240" w:lineRule="auto"/>
    </w:pPr>
    <w:rPr>
      <w:rFonts w:ascii="Garamond" w:hAnsi="Garamond" w:cs="Garamond"/>
      <w:spacing w:val="-5"/>
      <w:lang w:val="en-US"/>
    </w:rPr>
  </w:style>
  <w:style w:type="paragraph" w:styleId="List">
    <w:name w:val="List"/>
    <w:basedOn w:val="BodyText"/>
    <w:rsid w:val="00E05811"/>
    <w:rPr>
      <w:rFonts w:cs="Lohit Hindi"/>
    </w:rPr>
  </w:style>
  <w:style w:type="paragraph" w:styleId="Caption">
    <w:name w:val="caption"/>
    <w:basedOn w:val="Normal"/>
    <w:qFormat/>
    <w:rsid w:val="009B4E8A"/>
    <w:pPr>
      <w:suppressLineNumbers/>
      <w:spacing w:before="120" w:line="240" w:lineRule="auto"/>
    </w:pPr>
    <w:rPr>
      <w:rFonts w:cs="Lohit Hindi"/>
      <w:iCs/>
      <w:szCs w:val="24"/>
    </w:rPr>
  </w:style>
  <w:style w:type="paragraph" w:customStyle="1" w:styleId="Index">
    <w:name w:val="Index"/>
    <w:basedOn w:val="Normal"/>
    <w:rsid w:val="00E05811"/>
    <w:pPr>
      <w:suppressLineNumbers/>
    </w:pPr>
    <w:rPr>
      <w:rFonts w:cs="Lohit Hindi"/>
    </w:rPr>
  </w:style>
  <w:style w:type="paragraph" w:styleId="Header">
    <w:name w:val="header"/>
    <w:basedOn w:val="Normal"/>
    <w:rsid w:val="00E05811"/>
    <w:pPr>
      <w:tabs>
        <w:tab w:val="center" w:pos="4153"/>
        <w:tab w:val="right" w:pos="8306"/>
      </w:tabs>
      <w:jc w:val="right"/>
    </w:pPr>
    <w:rPr>
      <w:rFonts w:ascii="Arial" w:hAnsi="Arial" w:cs="Arial"/>
      <w:b/>
      <w:i/>
      <w:sz w:val="20"/>
    </w:rPr>
  </w:style>
  <w:style w:type="paragraph" w:styleId="Footer">
    <w:name w:val="footer"/>
    <w:basedOn w:val="Normal"/>
    <w:rsid w:val="00E05811"/>
    <w:pPr>
      <w:tabs>
        <w:tab w:val="center" w:pos="4153"/>
        <w:tab w:val="right" w:pos="8306"/>
      </w:tabs>
    </w:pPr>
  </w:style>
  <w:style w:type="paragraph" w:customStyle="1" w:styleId="List1">
    <w:name w:val="List 1"/>
    <w:basedOn w:val="Normal"/>
    <w:rsid w:val="00E05811"/>
    <w:pPr>
      <w:numPr>
        <w:numId w:val="11"/>
      </w:numPr>
      <w:spacing w:after="0"/>
      <w:jc w:val="left"/>
    </w:pPr>
  </w:style>
  <w:style w:type="paragraph" w:customStyle="1" w:styleId="BodyText1">
    <w:name w:val="Body Text1"/>
    <w:basedOn w:val="Normal"/>
    <w:rsid w:val="00E05811"/>
    <w:pPr>
      <w:ind w:firstLine="720"/>
    </w:pPr>
  </w:style>
  <w:style w:type="paragraph" w:styleId="Index2">
    <w:name w:val="index 2"/>
    <w:basedOn w:val="Normal"/>
    <w:rsid w:val="00E05811"/>
    <w:pPr>
      <w:tabs>
        <w:tab w:val="right" w:leader="dot" w:pos="3960"/>
      </w:tabs>
      <w:spacing w:after="0" w:line="240" w:lineRule="atLeast"/>
      <w:ind w:left="180"/>
      <w:jc w:val="left"/>
    </w:pPr>
    <w:rPr>
      <w:rFonts w:ascii="Arial Black" w:hAnsi="Arial Black" w:cs="Arial Black"/>
      <w:sz w:val="15"/>
      <w:lang w:val="en-US"/>
    </w:rPr>
  </w:style>
  <w:style w:type="paragraph" w:customStyle="1" w:styleId="BodyTextKeep">
    <w:name w:val="Body Text Keep"/>
    <w:basedOn w:val="BodyText"/>
    <w:next w:val="BodyText"/>
    <w:rsid w:val="00E05811"/>
    <w:pPr>
      <w:keepNext/>
    </w:pPr>
  </w:style>
  <w:style w:type="paragraph" w:styleId="Index1">
    <w:name w:val="index 1"/>
    <w:basedOn w:val="Normal"/>
    <w:next w:val="Normal"/>
    <w:rsid w:val="00E05811"/>
    <w:pPr>
      <w:ind w:left="240" w:hanging="240"/>
    </w:pPr>
  </w:style>
  <w:style w:type="paragraph" w:styleId="Index3">
    <w:name w:val="index 3"/>
    <w:basedOn w:val="Normal"/>
    <w:next w:val="Normal"/>
    <w:rsid w:val="00E05811"/>
    <w:pPr>
      <w:ind w:left="720" w:hanging="240"/>
    </w:pPr>
  </w:style>
  <w:style w:type="paragraph" w:customStyle="1" w:styleId="TableContents">
    <w:name w:val="Table Contents"/>
    <w:basedOn w:val="Normal"/>
    <w:rsid w:val="00E05811"/>
    <w:pPr>
      <w:suppressLineNumbers/>
    </w:pPr>
  </w:style>
  <w:style w:type="paragraph" w:customStyle="1" w:styleId="TableHeading">
    <w:name w:val="Table Heading"/>
    <w:basedOn w:val="TableContents"/>
    <w:rsid w:val="00E05811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D7291"/>
    <w:pPr>
      <w:ind w:left="720"/>
      <w:contextualSpacing/>
    </w:pPr>
  </w:style>
  <w:style w:type="paragraph" w:customStyle="1" w:styleId="WW-BlockText">
    <w:name w:val="WW-Block Text"/>
    <w:basedOn w:val="Normal"/>
    <w:rsid w:val="007A77D5"/>
    <w:pPr>
      <w:spacing w:after="0" w:line="240" w:lineRule="auto"/>
      <w:ind w:left="284" w:right="-1"/>
      <w:jc w:val="left"/>
    </w:pPr>
    <w:rPr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57"/>
    <w:rPr>
      <w:rFonts w:ascii="Tahoma" w:eastAsia="Times New Roman" w:hAnsi="Tahoma" w:cs="Tahoma"/>
      <w:sz w:val="16"/>
      <w:szCs w:val="16"/>
      <w:lang w:val="en-GB" w:eastAsia="ar-SA"/>
    </w:rPr>
  </w:style>
  <w:style w:type="table" w:styleId="TableGrid">
    <w:name w:val="Table Grid"/>
    <w:basedOn w:val="TableNormal"/>
    <w:rsid w:val="00FE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A6543"/>
    <w:rPr>
      <w:strike w:val="0"/>
      <w:dstrike w:val="0"/>
      <w:color w:val="0000FF"/>
      <w:u w:val="none"/>
      <w:effect w:val="none"/>
    </w:rPr>
  </w:style>
  <w:style w:type="character" w:customStyle="1" w:styleId="a-size-large">
    <w:name w:val="a-size-large"/>
    <w:basedOn w:val="DefaultParagraphFont"/>
    <w:rsid w:val="003A6543"/>
  </w:style>
  <w:style w:type="character" w:customStyle="1" w:styleId="a-size-medium">
    <w:name w:val="a-size-medium"/>
    <w:basedOn w:val="DefaultParagraphFont"/>
    <w:rsid w:val="003A6543"/>
  </w:style>
  <w:style w:type="character" w:customStyle="1" w:styleId="author">
    <w:name w:val="author"/>
    <w:basedOn w:val="DefaultParagraphFont"/>
    <w:rsid w:val="003A6543"/>
  </w:style>
  <w:style w:type="character" w:styleId="PlaceholderText">
    <w:name w:val="Placeholder Text"/>
    <w:basedOn w:val="DefaultParagraphFont"/>
    <w:uiPriority w:val="99"/>
    <w:semiHidden/>
    <w:rsid w:val="006A3BF2"/>
    <w:rPr>
      <w:color w:val="808080"/>
    </w:rPr>
  </w:style>
  <w:style w:type="paragraph" w:customStyle="1" w:styleId="StyleHeading4Garamond11pt">
    <w:name w:val="Style Heading 4 + Garamond 11 pt"/>
    <w:basedOn w:val="Heading4"/>
    <w:link w:val="StyleHeading4Garamond11ptChar"/>
    <w:rsid w:val="00B756A8"/>
    <w:pPr>
      <w:suppressAutoHyphens w:val="0"/>
      <w:spacing w:before="140" w:after="120" w:line="220" w:lineRule="atLeast"/>
      <w:ind w:left="1080"/>
    </w:pPr>
    <w:rPr>
      <w:rFonts w:ascii="Garamond" w:eastAsia="Times New Roman" w:hAnsi="Garamond"/>
      <w:i w:val="0"/>
      <w:iCs w:val="0"/>
      <w:spacing w:val="-4"/>
      <w:kern w:val="28"/>
      <w:sz w:val="22"/>
      <w:lang w:val="en-US" w:eastAsia="en-US"/>
    </w:rPr>
  </w:style>
  <w:style w:type="character" w:customStyle="1" w:styleId="StyleHeading4Garamond11ptChar">
    <w:name w:val="Style Heading 4 + Garamond 11 pt Char"/>
    <w:basedOn w:val="Heading4Char"/>
    <w:link w:val="StyleHeading4Garamond11pt"/>
    <w:rsid w:val="00B756A8"/>
    <w:rPr>
      <w:rFonts w:ascii="Garamond" w:eastAsia="Times New Roman" w:hAnsi="Garamond" w:cstheme="majorBidi"/>
      <w:b/>
      <w:bCs/>
      <w:i w:val="0"/>
      <w:iCs w:val="0"/>
      <w:color w:val="4F81BD" w:themeColor="accent1"/>
      <w:spacing w:val="-4"/>
      <w:kern w:val="28"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6A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 w:eastAsia="ar-SA"/>
    </w:rPr>
  </w:style>
  <w:style w:type="paragraph" w:customStyle="1" w:styleId="FooterOdd">
    <w:name w:val="Footer Odd"/>
    <w:basedOn w:val="Footer"/>
    <w:rsid w:val="00B756A8"/>
    <w:pPr>
      <w:keepLines/>
      <w:pBdr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uppressAutoHyphens w:val="0"/>
      <w:spacing w:before="600" w:line="240" w:lineRule="auto"/>
    </w:pPr>
    <w:rPr>
      <w:rFonts w:ascii="Arial" w:hAnsi="Arial"/>
      <w:b/>
      <w:spacing w:val="-4"/>
      <w:sz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7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E9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E94"/>
    <w:rPr>
      <w:rFonts w:eastAsia="Times New Roman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E94"/>
    <w:rPr>
      <w:rFonts w:eastAsia="Times New Roman"/>
      <w:b/>
      <w:bCs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A27213"/>
    <w:pPr>
      <w:suppressAutoHyphens w:val="0"/>
      <w:spacing w:before="100" w:beforeAutospacing="1" w:after="100" w:afterAutospacing="1" w:line="240" w:lineRule="auto"/>
      <w:jc w:val="left"/>
    </w:pPr>
    <w:rPr>
      <w:szCs w:val="24"/>
      <w:lang w:val="id-ID" w:eastAsia="ja-JP"/>
    </w:rPr>
  </w:style>
  <w:style w:type="paragraph" w:styleId="BodyText2">
    <w:name w:val="Body Text 2"/>
    <w:basedOn w:val="Normal"/>
    <w:link w:val="BodyText2Char"/>
    <w:unhideWhenUsed/>
    <w:rsid w:val="00FA298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FA2984"/>
    <w:rPr>
      <w:rFonts w:eastAsia="Times New Roman"/>
      <w:sz w:val="24"/>
      <w:lang w:val="en-GB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hAnsi="Courier New" w:cs="Courier New"/>
      <w:sz w:val="20"/>
      <w:lang w:val="id-ID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984"/>
    <w:rPr>
      <w:rFonts w:ascii="Courier New" w:eastAsia="Times New Roman" w:hAnsi="Courier New" w:cs="Courier New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3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1.wmf"/><Relationship Id="rId30" Type="http://schemas.openxmlformats.org/officeDocument/2006/relationships/hyperlink" Target="http://www.amazon.com/s/ref=dp_byline_sr_book_1?ie=UTF8&amp;field-author=Steven+Chapra&amp;search-alias=books&amp;text=Steven+Chapra&amp;sort=relevancerank" TargetMode="Externa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214BB-48C0-4F44-AE2E-8139DF74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PERTEMUAN I</vt:lpstr>
    </vt:vector>
  </TitlesOfParts>
  <Company>Hewlett-Packard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PERTEMUAN I</dc:title>
  <dc:creator>Imas S Sitanggang</dc:creator>
  <cp:lastModifiedBy>Agmalaro</cp:lastModifiedBy>
  <cp:revision>16</cp:revision>
  <cp:lastPrinted>2016-02-20T23:01:00Z</cp:lastPrinted>
  <dcterms:created xsi:type="dcterms:W3CDTF">2016-05-08T05:34:00Z</dcterms:created>
  <dcterms:modified xsi:type="dcterms:W3CDTF">2021-11-04T12:57:00Z</dcterms:modified>
</cp:coreProperties>
</file>