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649DD" w14:textId="3B14E3AE" w:rsidR="0080299E" w:rsidRPr="00B756A8" w:rsidRDefault="0080299E" w:rsidP="00546730">
      <w:pPr>
        <w:pStyle w:val="Heading1"/>
        <w:spacing w:after="120" w:line="240" w:lineRule="auto"/>
        <w:ind w:left="0" w:right="144" w:hanging="2"/>
        <w:rPr>
          <w:color w:val="000000" w:themeColor="text1"/>
        </w:rPr>
      </w:pPr>
      <w:r w:rsidRPr="00B756A8">
        <w:rPr>
          <w:color w:val="000000" w:themeColor="text1"/>
        </w:rPr>
        <w:t xml:space="preserve">PERTEMUAN </w:t>
      </w:r>
      <w:r w:rsidR="006E0CA6">
        <w:rPr>
          <w:color w:val="000000" w:themeColor="text1"/>
          <w:lang w:val="id-ID"/>
        </w:rPr>
        <w:t>12</w:t>
      </w:r>
    </w:p>
    <w:p w14:paraId="74CC4A65" w14:textId="3C5BA207" w:rsidR="0080299E" w:rsidRPr="00B756A8" w:rsidRDefault="00B756A8" w:rsidP="00546730">
      <w:pPr>
        <w:pStyle w:val="Heading2"/>
        <w:spacing w:after="120"/>
        <w:ind w:left="0" w:right="144" w:hanging="2"/>
        <w:rPr>
          <w:color w:val="000000" w:themeColor="text1"/>
        </w:rPr>
      </w:pPr>
      <w:bookmarkStart w:id="0" w:name="_Ref392900389"/>
      <w:bookmarkStart w:id="1" w:name="_Ref392728209"/>
      <w:bookmarkStart w:id="2" w:name="_Ref392645893"/>
      <w:r w:rsidRPr="00B756A8">
        <w:rPr>
          <w:color w:val="000000" w:themeColor="text1"/>
          <w:lang w:val="en-US"/>
        </w:rPr>
        <w:t>T</w:t>
      </w:r>
      <w:r w:rsidRPr="00B756A8">
        <w:rPr>
          <w:color w:val="000000" w:themeColor="text1"/>
        </w:rPr>
        <w:t xml:space="preserve">EKNIK </w:t>
      </w:r>
      <w:r w:rsidR="007F1796">
        <w:rPr>
          <w:color w:val="000000" w:themeColor="text1"/>
          <w:lang w:val="id-ID"/>
        </w:rPr>
        <w:t>NUMERIK UNTUK PENYELESAIAN INTEGRAL (INTEGRASI NUMERIK)</w:t>
      </w:r>
      <w:r w:rsidRPr="00B756A8">
        <w:rPr>
          <w:color w:val="000000" w:themeColor="text1"/>
        </w:rPr>
        <w:t xml:space="preserve"> </w:t>
      </w:r>
      <w:bookmarkEnd w:id="0"/>
      <w:bookmarkEnd w:id="1"/>
      <w:bookmarkEnd w:id="2"/>
      <w:r w:rsidR="00E5535E">
        <w:rPr>
          <w:color w:val="000000" w:themeColor="text1"/>
          <w:lang w:val="id-ID"/>
        </w:rPr>
        <w:t>(2)</w:t>
      </w:r>
    </w:p>
    <w:p w14:paraId="5C4EFDDA" w14:textId="77777777" w:rsidR="0080299E" w:rsidRPr="00B756A8" w:rsidRDefault="0080299E">
      <w:pPr>
        <w:rPr>
          <w:color w:val="000000" w:themeColor="text1"/>
        </w:rPr>
      </w:pPr>
    </w:p>
    <w:p w14:paraId="5D6D7A05" w14:textId="77777777" w:rsidR="0080299E" w:rsidRPr="00B756A8" w:rsidRDefault="0080299E">
      <w:pPr>
        <w:pStyle w:val="Heading3"/>
        <w:spacing w:before="0" w:after="120"/>
        <w:ind w:left="144" w:right="144" w:firstLine="720"/>
        <w:rPr>
          <w:color w:val="000000" w:themeColor="text1"/>
        </w:rPr>
      </w:pPr>
      <w:r w:rsidRPr="00B756A8">
        <w:rPr>
          <w:color w:val="000000" w:themeColor="text1"/>
        </w:rPr>
        <w:t>TUJUAN PRAKTIKUM</w:t>
      </w:r>
    </w:p>
    <w:p w14:paraId="2CB5C573" w14:textId="615D5B21" w:rsidR="0080299E" w:rsidRPr="00B756A8" w:rsidRDefault="00B756A8" w:rsidP="0058484D">
      <w:pPr>
        <w:pStyle w:val="List1"/>
        <w:numPr>
          <w:ilvl w:val="0"/>
          <w:numId w:val="0"/>
        </w:numPr>
        <w:spacing w:after="120" w:line="240" w:lineRule="auto"/>
        <w:ind w:left="144" w:right="144"/>
        <w:jc w:val="both"/>
        <w:rPr>
          <w:color w:val="000000" w:themeColor="text1"/>
          <w:lang w:val="sv-SE"/>
        </w:rPr>
      </w:pPr>
      <w:proofErr w:type="spellStart"/>
      <w:r w:rsidRPr="00B756A8">
        <w:rPr>
          <w:color w:val="000000" w:themeColor="text1"/>
        </w:rPr>
        <w:t>Mahasiswa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  <w:lang w:val="en-US"/>
        </w:rPr>
        <w:t>mampu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menerapkan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teknik-teknik</w:t>
      </w:r>
      <w:proofErr w:type="spellEnd"/>
      <w:r w:rsidRPr="00B756A8">
        <w:rPr>
          <w:color w:val="000000" w:themeColor="text1"/>
        </w:rPr>
        <w:t xml:space="preserve"> </w:t>
      </w:r>
      <w:r w:rsidR="007F1796">
        <w:rPr>
          <w:color w:val="000000" w:themeColor="text1"/>
          <w:lang w:val="id-ID"/>
        </w:rPr>
        <w:t>penyelesaian integral</w:t>
      </w:r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menggunakan</w:t>
      </w:r>
      <w:proofErr w:type="spellEnd"/>
      <w:r w:rsidRPr="00B756A8">
        <w:rPr>
          <w:color w:val="000000" w:themeColor="text1"/>
        </w:rPr>
        <w:t xml:space="preserve"> Program R</w:t>
      </w:r>
      <w:r w:rsidR="00E256E9" w:rsidRPr="00B756A8">
        <w:rPr>
          <w:color w:val="000000" w:themeColor="text1"/>
        </w:rPr>
        <w:t>.</w:t>
      </w:r>
    </w:p>
    <w:p w14:paraId="54648A38" w14:textId="77777777" w:rsidR="0080299E" w:rsidRPr="00B756A8" w:rsidRDefault="0080299E">
      <w:pPr>
        <w:pStyle w:val="Heading3"/>
        <w:spacing w:before="0" w:after="120"/>
        <w:ind w:left="144" w:right="144" w:firstLine="720"/>
        <w:rPr>
          <w:color w:val="000000" w:themeColor="text1"/>
        </w:rPr>
      </w:pPr>
      <w:r w:rsidRPr="00B756A8">
        <w:rPr>
          <w:color w:val="000000" w:themeColor="text1"/>
        </w:rPr>
        <w:t>TEORI PENUNJANG</w:t>
      </w:r>
    </w:p>
    <w:p w14:paraId="3D7CC914" w14:textId="0152779F" w:rsidR="0058484D" w:rsidRPr="00455593" w:rsidRDefault="00455593" w:rsidP="0058484D">
      <w:pPr>
        <w:pStyle w:val="Heading3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/>
        <w:ind w:left="720" w:hanging="720"/>
        <w:jc w:val="both"/>
        <w:rPr>
          <w:color w:val="000000" w:themeColor="text1"/>
          <w:szCs w:val="24"/>
          <w:lang w:val="id-ID"/>
        </w:rPr>
      </w:pPr>
      <w:r>
        <w:rPr>
          <w:color w:val="000000" w:themeColor="text1"/>
          <w:szCs w:val="24"/>
          <w:lang w:val="id-ID"/>
        </w:rPr>
        <w:t>Singularitas</w:t>
      </w:r>
    </w:p>
    <w:p w14:paraId="7BA081B3" w14:textId="7E79CA5D" w:rsidR="00455593" w:rsidRPr="00AA41EB" w:rsidRDefault="00455593" w:rsidP="00455593">
      <w:pPr>
        <w:pStyle w:val="ListParagraph"/>
        <w:spacing w:after="0" w:line="240" w:lineRule="auto"/>
        <w:ind w:left="0" w:firstLine="567"/>
        <w:rPr>
          <w:szCs w:val="24"/>
          <w:lang w:val="en-US"/>
        </w:rPr>
      </w:pPr>
      <w:r>
        <w:rPr>
          <w:szCs w:val="24"/>
          <w:lang w:val="id-ID"/>
        </w:rPr>
        <w:t xml:space="preserve">Integrasi numerik akan sulit dilakukan jika </w:t>
      </w:r>
      <w:proofErr w:type="spellStart"/>
      <w:r w:rsidRPr="00AA41EB">
        <w:rPr>
          <w:szCs w:val="24"/>
          <w:lang w:val="en-US"/>
        </w:rPr>
        <w:t>fungsi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tidak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terdefenisi</w:t>
      </w:r>
      <w:proofErr w:type="spellEnd"/>
      <w:r w:rsidRPr="00AA41EB">
        <w:rPr>
          <w:szCs w:val="24"/>
          <w:lang w:val="en-US"/>
        </w:rPr>
        <w:t xml:space="preserve"> di x=t, </w:t>
      </w:r>
      <w:r w:rsidR="00315B79">
        <w:rPr>
          <w:szCs w:val="24"/>
          <w:lang w:val="id-ID"/>
        </w:rPr>
        <w:t xml:space="preserve">dimana </w:t>
      </w:r>
      <w:r w:rsidRPr="00AA41EB">
        <w:rPr>
          <w:szCs w:val="24"/>
          <w:lang w:val="en-US"/>
        </w:rPr>
        <w:t xml:space="preserve">a &lt; t &lt;b. </w:t>
      </w:r>
      <w:proofErr w:type="spellStart"/>
      <w:r w:rsidRPr="00AA41EB">
        <w:rPr>
          <w:szCs w:val="24"/>
          <w:lang w:val="en-US"/>
        </w:rPr>
        <w:t>Misalnya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dalam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menghitung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integrasi</w:t>
      </w:r>
      <w:proofErr w:type="spellEnd"/>
    </w:p>
    <w:p w14:paraId="579C9B7A" w14:textId="6B32EB3F" w:rsidR="00455593" w:rsidRPr="00AA41EB" w:rsidRDefault="00455593" w:rsidP="00455593">
      <w:pPr>
        <w:spacing w:after="0" w:line="240" w:lineRule="auto"/>
        <w:jc w:val="center"/>
        <w:rPr>
          <w:szCs w:val="24"/>
          <w:lang w:val="en-US"/>
        </w:rPr>
      </w:pPr>
      <w:r w:rsidRPr="00AA41EB">
        <w:rPr>
          <w:position w:val="-32"/>
          <w:szCs w:val="24"/>
        </w:rPr>
        <w:object w:dxaOrig="1440" w:dyaOrig="740" w14:anchorId="217EF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.5pt" o:ole="">
            <v:imagedata r:id="rId8" o:title=""/>
          </v:shape>
          <o:OLEObject Type="Embed" ProgID="Equation.DSMT4" ShapeID="_x0000_i1025" DrawAspect="Content" ObjectID="_1698775330" r:id="rId9"/>
        </w:object>
      </w:r>
    </w:p>
    <w:p w14:paraId="2E057402" w14:textId="4E0B0843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proofErr w:type="spellStart"/>
      <w:r w:rsidRPr="00AA41EB">
        <w:rPr>
          <w:szCs w:val="24"/>
          <w:lang w:val="en-US"/>
        </w:rPr>
        <w:t>Fungsi</w:t>
      </w:r>
      <w:proofErr w:type="spellEnd"/>
      <w:r w:rsidRPr="00AA41EB">
        <w:rPr>
          <w:szCs w:val="24"/>
          <w:lang w:val="en-US"/>
        </w:rPr>
        <w:t xml:space="preserve"> f(x) = cos x/</w:t>
      </w:r>
      <w:r w:rsidRPr="00AA41EB">
        <w:rPr>
          <w:position w:val="-8"/>
          <w:szCs w:val="24"/>
        </w:rPr>
        <w:object w:dxaOrig="380" w:dyaOrig="360" w14:anchorId="1EB2CCC9">
          <v:shape id="_x0000_i1026" type="#_x0000_t75" style="width:19pt;height:18pt" o:ole="">
            <v:imagedata r:id="rId10" o:title=""/>
          </v:shape>
          <o:OLEObject Type="Embed" ProgID="Equation.DSMT4" ShapeID="_x0000_i1026" DrawAspect="Content" ObjectID="_1698775331" r:id="rId11"/>
        </w:object>
      </w:r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tidak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terdefenisi</w:t>
      </w:r>
      <w:proofErr w:type="spellEnd"/>
      <w:r w:rsidRPr="00AA41EB">
        <w:rPr>
          <w:szCs w:val="24"/>
          <w:lang w:val="en-US"/>
        </w:rPr>
        <w:t xml:space="preserve"> di x = 0 (</w:t>
      </w:r>
      <w:proofErr w:type="spellStart"/>
      <w:r w:rsidRPr="00AA41EB">
        <w:rPr>
          <w:szCs w:val="24"/>
          <w:lang w:val="en-US"/>
        </w:rPr>
        <w:t>ujung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bawah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selang</w:t>
      </w:r>
      <w:proofErr w:type="spellEnd"/>
      <w:r w:rsidRPr="00AA41EB">
        <w:rPr>
          <w:szCs w:val="24"/>
          <w:lang w:val="en-US"/>
        </w:rPr>
        <w:t xml:space="preserve">). </w:t>
      </w:r>
      <w:proofErr w:type="spellStart"/>
      <w:r w:rsidRPr="00AA41EB">
        <w:rPr>
          <w:szCs w:val="24"/>
          <w:lang w:val="en-US"/>
        </w:rPr>
        <w:t>Begitu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juga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perhitungan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integrasi</w:t>
      </w:r>
      <w:proofErr w:type="spellEnd"/>
      <w:r w:rsidRPr="00AA41EB">
        <w:rPr>
          <w:szCs w:val="24"/>
          <w:lang w:val="en-US"/>
        </w:rPr>
        <w:t xml:space="preserve"> </w:t>
      </w:r>
    </w:p>
    <w:p w14:paraId="22403EA7" w14:textId="77777777" w:rsidR="00455593" w:rsidRPr="00AA41EB" w:rsidRDefault="00455593" w:rsidP="00455593">
      <w:pPr>
        <w:spacing w:after="0" w:line="240" w:lineRule="auto"/>
        <w:jc w:val="center"/>
        <w:rPr>
          <w:szCs w:val="24"/>
          <w:lang w:val="en-US"/>
        </w:rPr>
      </w:pPr>
      <w:r w:rsidRPr="00AA41EB">
        <w:rPr>
          <w:position w:val="-32"/>
          <w:szCs w:val="24"/>
        </w:rPr>
        <w:object w:dxaOrig="1300" w:dyaOrig="740" w14:anchorId="4C66EFFE">
          <v:shape id="_x0000_i1027" type="#_x0000_t75" style="width:65.5pt;height:36.5pt" o:ole="">
            <v:imagedata r:id="rId12" o:title=""/>
          </v:shape>
          <o:OLEObject Type="Embed" ProgID="Equation.DSMT4" ShapeID="_x0000_i1027" DrawAspect="Content" ObjectID="_1698775332" r:id="rId13"/>
        </w:object>
      </w:r>
    </w:p>
    <w:p w14:paraId="15B062EA" w14:textId="77777777" w:rsidR="00455593" w:rsidRPr="00AA41EB" w:rsidRDefault="00455593" w:rsidP="00455593">
      <w:pPr>
        <w:spacing w:after="0" w:line="240" w:lineRule="auto"/>
        <w:rPr>
          <w:b/>
          <w:szCs w:val="24"/>
          <w:lang w:val="en-US"/>
        </w:rPr>
      </w:pPr>
      <w:proofErr w:type="spellStart"/>
      <w:r w:rsidRPr="00AA41EB">
        <w:rPr>
          <w:szCs w:val="24"/>
          <w:lang w:val="en-US"/>
        </w:rPr>
        <w:t>Menggunakan</w:t>
      </w:r>
      <w:proofErr w:type="spellEnd"/>
      <w:r w:rsidRPr="00AA41EB">
        <w:rPr>
          <w:szCs w:val="24"/>
          <w:lang w:val="en-US"/>
        </w:rPr>
        <w:t xml:space="preserve"> h = 0.1, </w:t>
      </w:r>
      <w:proofErr w:type="spellStart"/>
      <w:r w:rsidRPr="00AA41EB">
        <w:rPr>
          <w:szCs w:val="24"/>
          <w:lang w:val="en-US"/>
        </w:rPr>
        <w:t>titik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diskrit</w:t>
      </w:r>
      <w:proofErr w:type="spellEnd"/>
      <w:r w:rsidRPr="00AA41EB">
        <w:rPr>
          <w:szCs w:val="24"/>
          <w:lang w:val="en-US"/>
        </w:rPr>
        <w:t xml:space="preserve"> di x=1 </w:t>
      </w:r>
      <w:proofErr w:type="spellStart"/>
      <w:r w:rsidRPr="00AA41EB">
        <w:rPr>
          <w:szCs w:val="24"/>
          <w:lang w:val="en-US"/>
        </w:rPr>
        <w:t>tidak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dapat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dihitung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sebab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fungsi</w:t>
      </w:r>
      <w:proofErr w:type="spellEnd"/>
      <w:r w:rsidRPr="00AA41EB">
        <w:rPr>
          <w:szCs w:val="24"/>
          <w:lang w:val="en-US"/>
        </w:rPr>
        <w:t xml:space="preserve"> </w:t>
      </w:r>
      <w:r w:rsidRPr="00AA41EB">
        <w:rPr>
          <w:position w:val="-10"/>
          <w:szCs w:val="24"/>
        </w:rPr>
        <w:object w:dxaOrig="1579" w:dyaOrig="320" w14:anchorId="2411CD39">
          <v:shape id="_x0000_i1028" type="#_x0000_t75" style="width:78.5pt;height:15.5pt" o:ole="">
            <v:imagedata r:id="rId14" o:title=""/>
          </v:shape>
          <o:OLEObject Type="Embed" ProgID="Equation.DSMT4" ShapeID="_x0000_i1028" DrawAspect="Content" ObjectID="_1698775333" r:id="rId15"/>
        </w:object>
      </w:r>
      <w:proofErr w:type="spellStart"/>
      <w:r w:rsidRPr="00AA41EB">
        <w:rPr>
          <w:szCs w:val="24"/>
          <w:lang w:val="en-US"/>
        </w:rPr>
        <w:t>tidak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terdefenisi</w:t>
      </w:r>
      <w:proofErr w:type="spellEnd"/>
      <w:r w:rsidRPr="00AA41EB">
        <w:rPr>
          <w:szCs w:val="24"/>
          <w:lang w:val="en-US"/>
        </w:rPr>
        <w:t xml:space="preserve"> di x=1. </w:t>
      </w:r>
      <w:proofErr w:type="spellStart"/>
      <w:r w:rsidRPr="00AA41EB">
        <w:rPr>
          <w:szCs w:val="24"/>
          <w:lang w:val="en-US"/>
        </w:rPr>
        <w:t>Fungsi</w:t>
      </w:r>
      <w:proofErr w:type="spellEnd"/>
      <w:r w:rsidRPr="00AA41EB">
        <w:rPr>
          <w:szCs w:val="24"/>
          <w:lang w:val="en-US"/>
        </w:rPr>
        <w:t xml:space="preserve"> yang </w:t>
      </w:r>
      <w:proofErr w:type="spellStart"/>
      <w:r w:rsidRPr="00AA41EB">
        <w:rPr>
          <w:szCs w:val="24"/>
          <w:lang w:val="en-US"/>
        </w:rPr>
        <w:t>tidak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terdefenisi</w:t>
      </w:r>
      <w:proofErr w:type="spellEnd"/>
      <w:r w:rsidRPr="00AA41EB">
        <w:rPr>
          <w:szCs w:val="24"/>
          <w:lang w:val="en-US"/>
        </w:rPr>
        <w:t xml:space="preserve"> di x=t, </w:t>
      </w:r>
      <w:proofErr w:type="spellStart"/>
      <w:r w:rsidRPr="00AA41EB">
        <w:rPr>
          <w:szCs w:val="24"/>
          <w:lang w:val="en-US"/>
        </w:rPr>
        <w:t>untuk</w:t>
      </w:r>
      <w:proofErr w:type="spellEnd"/>
      <w:r w:rsidRPr="00AA41EB">
        <w:rPr>
          <w:szCs w:val="24"/>
          <w:lang w:val="en-US"/>
        </w:rPr>
        <w:t xml:space="preserve"> </w:t>
      </w:r>
      <w:r w:rsidRPr="00AA41EB">
        <w:rPr>
          <w:position w:val="-6"/>
          <w:szCs w:val="24"/>
        </w:rPr>
        <w:object w:dxaOrig="859" w:dyaOrig="279" w14:anchorId="59FAD767">
          <v:shape id="_x0000_i1029" type="#_x0000_t75" style="width:42.5pt;height:14.5pt" o:ole="">
            <v:imagedata r:id="rId16" o:title=""/>
          </v:shape>
          <o:OLEObject Type="Embed" ProgID="Equation.DSMT4" ShapeID="_x0000_i1029" DrawAspect="Content" ObjectID="_1698775334" r:id="rId17"/>
        </w:object>
      </w:r>
      <w:r w:rsidRPr="00AA41EB">
        <w:rPr>
          <w:szCs w:val="24"/>
          <w:lang w:val="en-US"/>
        </w:rPr>
        <w:t xml:space="preserve">, </w:t>
      </w:r>
      <w:proofErr w:type="spellStart"/>
      <w:r w:rsidRPr="00AA41EB">
        <w:rPr>
          <w:szCs w:val="24"/>
          <w:lang w:val="en-US"/>
        </w:rPr>
        <w:t>dinamakan</w:t>
      </w:r>
      <w:proofErr w:type="spellEnd"/>
      <w:r w:rsidRPr="00AA41EB">
        <w:rPr>
          <w:szCs w:val="24"/>
          <w:lang w:val="en-US"/>
        </w:rPr>
        <w:t xml:space="preserve"> </w:t>
      </w:r>
      <w:r w:rsidRPr="001B4E6C">
        <w:rPr>
          <w:szCs w:val="24"/>
          <w:lang w:val="en-US"/>
        </w:rPr>
        <w:t>singular.</w:t>
      </w:r>
    </w:p>
    <w:p w14:paraId="383FD5E3" w14:textId="77777777" w:rsidR="00455593" w:rsidRDefault="00455593" w:rsidP="001B4E6C">
      <w:pPr>
        <w:spacing w:after="0" w:line="240" w:lineRule="auto"/>
        <w:ind w:firstLine="567"/>
        <w:rPr>
          <w:szCs w:val="24"/>
          <w:lang w:val="en-US"/>
        </w:rPr>
      </w:pPr>
      <w:proofErr w:type="spellStart"/>
      <w:r w:rsidRPr="00AA41EB">
        <w:rPr>
          <w:szCs w:val="24"/>
          <w:lang w:val="en-US"/>
        </w:rPr>
        <w:t>Singularitas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harus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dihilangkan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dengan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cara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memanipulasi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persamaan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fungsi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sedemikian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sehingga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ia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tidak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singularitas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lagi</w:t>
      </w:r>
      <w:proofErr w:type="spellEnd"/>
      <w:r w:rsidRPr="00AA41EB">
        <w:rPr>
          <w:szCs w:val="24"/>
          <w:lang w:val="en-US"/>
        </w:rPr>
        <w:t>.</w:t>
      </w:r>
    </w:p>
    <w:p w14:paraId="6BF12ADE" w14:textId="77777777" w:rsidR="001B4E6C" w:rsidRPr="00AA41EB" w:rsidRDefault="001B4E6C" w:rsidP="001B4E6C">
      <w:pPr>
        <w:spacing w:after="0" w:line="240" w:lineRule="auto"/>
        <w:ind w:firstLine="567"/>
        <w:rPr>
          <w:szCs w:val="24"/>
          <w:lang w:val="en-US"/>
        </w:rPr>
      </w:pPr>
    </w:p>
    <w:p w14:paraId="03FD3B56" w14:textId="77777777" w:rsidR="00455593" w:rsidRPr="001B4E6C" w:rsidRDefault="00455593" w:rsidP="00455593">
      <w:pPr>
        <w:spacing w:after="0" w:line="240" w:lineRule="auto"/>
        <w:rPr>
          <w:b/>
          <w:szCs w:val="24"/>
          <w:lang w:val="en-US"/>
        </w:rPr>
      </w:pPr>
      <w:proofErr w:type="spellStart"/>
      <w:r w:rsidRPr="001B4E6C">
        <w:rPr>
          <w:b/>
          <w:szCs w:val="24"/>
          <w:lang w:val="en-US"/>
        </w:rPr>
        <w:t>Contoh</w:t>
      </w:r>
      <w:proofErr w:type="spellEnd"/>
      <w:r w:rsidRPr="001B4E6C">
        <w:rPr>
          <w:b/>
          <w:szCs w:val="24"/>
          <w:lang w:val="en-US"/>
        </w:rPr>
        <w:t xml:space="preserve"> 1:</w:t>
      </w:r>
    </w:p>
    <w:p w14:paraId="0FA653D9" w14:textId="31CE35B8" w:rsidR="001B4E6C" w:rsidRPr="00AA41EB" w:rsidRDefault="00455593" w:rsidP="001B4E6C">
      <w:pPr>
        <w:spacing w:after="0" w:line="240" w:lineRule="auto"/>
        <w:rPr>
          <w:szCs w:val="24"/>
          <w:lang w:val="en-US"/>
        </w:rPr>
      </w:pPr>
      <w:proofErr w:type="spellStart"/>
      <w:r w:rsidRPr="00AA41EB">
        <w:rPr>
          <w:szCs w:val="24"/>
          <w:lang w:val="en-US"/>
        </w:rPr>
        <w:t>Ubahlah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fungsi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integrasi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="001B4E6C">
        <w:rPr>
          <w:szCs w:val="24"/>
          <w:lang w:val="en-US"/>
        </w:rPr>
        <w:t>berikut</w:t>
      </w:r>
      <w:proofErr w:type="spellEnd"/>
      <w:r w:rsidR="001B4E6C">
        <w:rPr>
          <w:szCs w:val="24"/>
          <w:lang w:val="en-US"/>
        </w:rPr>
        <w:t xml:space="preserve"> </w:t>
      </w:r>
      <w:r w:rsidR="001B4E6C">
        <w:rPr>
          <w:szCs w:val="24"/>
          <w:lang w:val="id-ID"/>
        </w:rPr>
        <w:t>s</w:t>
      </w:r>
      <w:proofErr w:type="spellStart"/>
      <w:r w:rsidR="001B4E6C" w:rsidRPr="00AA41EB">
        <w:rPr>
          <w:szCs w:val="24"/>
          <w:lang w:val="en-US"/>
        </w:rPr>
        <w:t>ehingga</w:t>
      </w:r>
      <w:proofErr w:type="spellEnd"/>
      <w:r w:rsidR="001B4E6C" w:rsidRPr="00AA41EB">
        <w:rPr>
          <w:szCs w:val="24"/>
          <w:lang w:val="en-US"/>
        </w:rPr>
        <w:t xml:space="preserve"> </w:t>
      </w:r>
      <w:proofErr w:type="spellStart"/>
      <w:r w:rsidR="001B4E6C" w:rsidRPr="00AA41EB">
        <w:rPr>
          <w:szCs w:val="24"/>
          <w:lang w:val="en-US"/>
        </w:rPr>
        <w:t>menjadi</w:t>
      </w:r>
      <w:proofErr w:type="spellEnd"/>
      <w:r w:rsidR="001B4E6C" w:rsidRPr="00AA41EB">
        <w:rPr>
          <w:szCs w:val="24"/>
          <w:lang w:val="en-US"/>
        </w:rPr>
        <w:t xml:space="preserve"> </w:t>
      </w:r>
      <w:proofErr w:type="spellStart"/>
      <w:r w:rsidR="001B4E6C" w:rsidRPr="00AA41EB">
        <w:rPr>
          <w:szCs w:val="24"/>
          <w:lang w:val="en-US"/>
        </w:rPr>
        <w:t>tidak</w:t>
      </w:r>
      <w:proofErr w:type="spellEnd"/>
      <w:r w:rsidR="001B4E6C" w:rsidRPr="00AA41EB">
        <w:rPr>
          <w:szCs w:val="24"/>
          <w:lang w:val="en-US"/>
        </w:rPr>
        <w:t xml:space="preserve"> singular </w:t>
      </w:r>
      <w:proofErr w:type="spellStart"/>
      <w:r w:rsidR="001B4E6C" w:rsidRPr="00AA41EB">
        <w:rPr>
          <w:szCs w:val="24"/>
          <w:lang w:val="en-US"/>
        </w:rPr>
        <w:t>lagi</w:t>
      </w:r>
      <w:proofErr w:type="spellEnd"/>
      <w:r w:rsidR="001B4E6C" w:rsidRPr="00AA41EB">
        <w:rPr>
          <w:szCs w:val="24"/>
          <w:lang w:val="en-US"/>
        </w:rPr>
        <w:t>.</w:t>
      </w:r>
    </w:p>
    <w:p w14:paraId="5C05EAE9" w14:textId="77777777" w:rsidR="00455593" w:rsidRDefault="00455593" w:rsidP="00455593">
      <w:pPr>
        <w:spacing w:after="0" w:line="240" w:lineRule="auto"/>
        <w:rPr>
          <w:szCs w:val="24"/>
        </w:rPr>
      </w:pPr>
      <w:r w:rsidRPr="00AA41EB">
        <w:rPr>
          <w:position w:val="-32"/>
          <w:szCs w:val="24"/>
        </w:rPr>
        <w:object w:dxaOrig="1440" w:dyaOrig="740" w14:anchorId="2B14AAA4">
          <v:shape id="_x0000_i1030" type="#_x0000_t75" style="width:1in;height:36.5pt" o:ole="">
            <v:imagedata r:id="rId18" o:title=""/>
          </v:shape>
          <o:OLEObject Type="Embed" ProgID="Equation.DSMT4" ShapeID="_x0000_i1030" DrawAspect="Content" ObjectID="_1698775335" r:id="rId19"/>
        </w:object>
      </w:r>
    </w:p>
    <w:p w14:paraId="4EEF9DCC" w14:textId="77777777" w:rsidR="001B4E6C" w:rsidRPr="00AA41EB" w:rsidRDefault="001B4E6C" w:rsidP="00455593">
      <w:pPr>
        <w:spacing w:after="0" w:line="240" w:lineRule="auto"/>
        <w:rPr>
          <w:szCs w:val="24"/>
          <w:lang w:val="en-US"/>
        </w:rPr>
      </w:pPr>
    </w:p>
    <w:p w14:paraId="4800C8D2" w14:textId="77777777" w:rsidR="00455593" w:rsidRPr="001B4E6C" w:rsidRDefault="00455593" w:rsidP="00455593">
      <w:pPr>
        <w:spacing w:after="0" w:line="240" w:lineRule="auto"/>
        <w:rPr>
          <w:b/>
          <w:szCs w:val="24"/>
          <w:lang w:val="en-US"/>
        </w:rPr>
      </w:pPr>
      <w:proofErr w:type="spellStart"/>
      <w:r w:rsidRPr="001B4E6C">
        <w:rPr>
          <w:b/>
          <w:szCs w:val="24"/>
          <w:lang w:val="en-US"/>
        </w:rPr>
        <w:t>Penyelesaian</w:t>
      </w:r>
      <w:proofErr w:type="spellEnd"/>
      <w:r w:rsidRPr="001B4E6C">
        <w:rPr>
          <w:b/>
          <w:szCs w:val="24"/>
          <w:lang w:val="en-US"/>
        </w:rPr>
        <w:t>:</w:t>
      </w:r>
    </w:p>
    <w:p w14:paraId="6124FE2C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proofErr w:type="spellStart"/>
      <w:r w:rsidRPr="00AA41EB">
        <w:rPr>
          <w:szCs w:val="24"/>
          <w:lang w:val="en-US"/>
        </w:rPr>
        <w:t>Fungsi</w:t>
      </w:r>
      <w:proofErr w:type="spellEnd"/>
      <w:r w:rsidRPr="00AA41EB">
        <w:rPr>
          <w:szCs w:val="24"/>
          <w:lang w:val="en-US"/>
        </w:rPr>
        <w:t xml:space="preserve"> </w:t>
      </w:r>
      <w:r w:rsidRPr="00AA41EB">
        <w:rPr>
          <w:position w:val="-10"/>
          <w:szCs w:val="24"/>
        </w:rPr>
        <w:object w:dxaOrig="1840" w:dyaOrig="380" w14:anchorId="52E324C7">
          <v:shape id="_x0000_i1031" type="#_x0000_t75" style="width:92.5pt;height:19pt" o:ole="">
            <v:imagedata r:id="rId20" o:title=""/>
          </v:shape>
          <o:OLEObject Type="Embed" ProgID="Equation.DSMT4" ShapeID="_x0000_i1031" DrawAspect="Content" ObjectID="_1698775336" r:id="rId21"/>
        </w:object>
      </w:r>
      <w:proofErr w:type="spellStart"/>
      <w:r w:rsidRPr="00AA41EB">
        <w:rPr>
          <w:szCs w:val="24"/>
          <w:lang w:val="en-US"/>
        </w:rPr>
        <w:t>tidak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terdefenisi</w:t>
      </w:r>
      <w:proofErr w:type="spellEnd"/>
      <w:r w:rsidRPr="00AA41EB">
        <w:rPr>
          <w:szCs w:val="24"/>
          <w:lang w:val="en-US"/>
        </w:rPr>
        <w:t xml:space="preserve"> di x=0.</w:t>
      </w:r>
    </w:p>
    <w:p w14:paraId="6337CEAD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proofErr w:type="spellStart"/>
      <w:r w:rsidRPr="00AA41EB">
        <w:rPr>
          <w:szCs w:val="24"/>
          <w:lang w:val="en-US"/>
        </w:rPr>
        <w:t>Misalkan</w:t>
      </w:r>
      <w:proofErr w:type="spellEnd"/>
      <w:r w:rsidRPr="00AA41EB">
        <w:rPr>
          <w:szCs w:val="24"/>
          <w:lang w:val="en-US"/>
        </w:rPr>
        <w:t xml:space="preserve"> </w:t>
      </w:r>
    </w:p>
    <w:p w14:paraId="6F00A3E1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r w:rsidRPr="00AA41EB">
        <w:rPr>
          <w:szCs w:val="24"/>
          <w:lang w:val="en-US"/>
        </w:rPr>
        <w:tab/>
      </w:r>
      <w:r w:rsidRPr="00AA41EB">
        <w:rPr>
          <w:szCs w:val="24"/>
          <w:lang w:val="en-US"/>
        </w:rPr>
        <w:tab/>
      </w:r>
      <w:r w:rsidRPr="00AA41EB">
        <w:rPr>
          <w:position w:val="-6"/>
          <w:szCs w:val="24"/>
        </w:rPr>
        <w:object w:dxaOrig="1960" w:dyaOrig="320" w14:anchorId="6F06BFE8">
          <v:shape id="_x0000_i1032" type="#_x0000_t75" style="width:98.5pt;height:15.5pt" o:ole="">
            <v:imagedata r:id="rId22" o:title=""/>
          </v:shape>
          <o:OLEObject Type="Embed" ProgID="Equation.DSMT4" ShapeID="_x0000_i1032" DrawAspect="Content" ObjectID="_1698775337" r:id="rId23"/>
        </w:object>
      </w:r>
    </w:p>
    <w:p w14:paraId="069BD133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r w:rsidRPr="00AA41EB">
        <w:rPr>
          <w:szCs w:val="24"/>
          <w:lang w:val="en-US"/>
        </w:rPr>
        <w:t>Batas-</w:t>
      </w:r>
      <w:proofErr w:type="spellStart"/>
      <w:r w:rsidRPr="00AA41EB">
        <w:rPr>
          <w:szCs w:val="24"/>
          <w:lang w:val="en-US"/>
        </w:rPr>
        <w:t>batas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selang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integrasi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juga</w:t>
      </w:r>
      <w:proofErr w:type="spellEnd"/>
      <w:r w:rsidRPr="00AA41EB">
        <w:rPr>
          <w:szCs w:val="24"/>
          <w:lang w:val="en-US"/>
        </w:rPr>
        <w:t xml:space="preserve"> </w:t>
      </w:r>
      <w:proofErr w:type="spellStart"/>
      <w:r w:rsidRPr="00AA41EB">
        <w:rPr>
          <w:szCs w:val="24"/>
          <w:lang w:val="en-US"/>
        </w:rPr>
        <w:t>berubah</w:t>
      </w:r>
      <w:proofErr w:type="spellEnd"/>
    </w:p>
    <w:p w14:paraId="22B538B8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r w:rsidRPr="00AA41EB">
        <w:rPr>
          <w:szCs w:val="24"/>
          <w:lang w:val="en-US"/>
        </w:rPr>
        <w:tab/>
      </w:r>
      <w:r w:rsidRPr="00AA41EB">
        <w:rPr>
          <w:szCs w:val="24"/>
          <w:lang w:val="en-US"/>
        </w:rPr>
        <w:tab/>
      </w:r>
      <w:r w:rsidRPr="00AA41EB">
        <w:rPr>
          <w:position w:val="-8"/>
          <w:szCs w:val="24"/>
        </w:rPr>
        <w:object w:dxaOrig="1920" w:dyaOrig="360" w14:anchorId="70FD0A69">
          <v:shape id="_x0000_i1033" type="#_x0000_t75" style="width:96pt;height:18pt" o:ole="">
            <v:imagedata r:id="rId24" o:title=""/>
          </v:shape>
          <o:OLEObject Type="Embed" ProgID="Equation.DSMT4" ShapeID="_x0000_i1033" DrawAspect="Content" ObjectID="_1698775338" r:id="rId25"/>
        </w:object>
      </w:r>
    </w:p>
    <w:p w14:paraId="1D4D9E3F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r w:rsidRPr="00AA41EB">
        <w:rPr>
          <w:szCs w:val="24"/>
          <w:lang w:val="en-US"/>
        </w:rPr>
        <w:tab/>
      </w:r>
      <w:r w:rsidRPr="00AA41EB">
        <w:rPr>
          <w:szCs w:val="24"/>
          <w:lang w:val="en-US"/>
        </w:rPr>
        <w:tab/>
      </w:r>
      <w:r w:rsidRPr="00AA41EB">
        <w:rPr>
          <w:position w:val="-8"/>
          <w:szCs w:val="24"/>
        </w:rPr>
        <w:object w:dxaOrig="1840" w:dyaOrig="360" w14:anchorId="368543F9">
          <v:shape id="_x0000_i1034" type="#_x0000_t75" style="width:92.5pt;height:18pt" o:ole="">
            <v:imagedata r:id="rId26" o:title=""/>
          </v:shape>
          <o:OLEObject Type="Embed" ProgID="Equation.DSMT4" ShapeID="_x0000_i1034" DrawAspect="Content" ObjectID="_1698775339" r:id="rId27"/>
        </w:object>
      </w:r>
    </w:p>
    <w:p w14:paraId="45BCA197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proofErr w:type="spellStart"/>
      <w:r w:rsidRPr="00AA41EB">
        <w:rPr>
          <w:szCs w:val="24"/>
          <w:lang w:val="en-US"/>
        </w:rPr>
        <w:t>Maka</w:t>
      </w:r>
      <w:proofErr w:type="spellEnd"/>
    </w:p>
    <w:p w14:paraId="708FFB5D" w14:textId="51DC95F8" w:rsidR="00455593" w:rsidRPr="004303FC" w:rsidRDefault="00455593" w:rsidP="00455593">
      <w:pPr>
        <w:spacing w:after="0" w:line="240" w:lineRule="auto"/>
        <w:rPr>
          <w:szCs w:val="24"/>
          <w:lang w:val="id-ID"/>
        </w:rPr>
      </w:pPr>
      <w:r w:rsidRPr="00AA41EB">
        <w:rPr>
          <w:szCs w:val="24"/>
          <w:lang w:val="en-US"/>
        </w:rPr>
        <w:tab/>
      </w:r>
      <w:r w:rsidRPr="00AA41EB">
        <w:rPr>
          <w:szCs w:val="24"/>
          <w:lang w:val="en-US"/>
        </w:rPr>
        <w:tab/>
      </w:r>
      <w:bookmarkStart w:id="3" w:name="_GoBack"/>
      <w:r w:rsidRPr="00AA41EB">
        <w:rPr>
          <w:position w:val="-32"/>
          <w:szCs w:val="24"/>
        </w:rPr>
        <w:object w:dxaOrig="1440" w:dyaOrig="740" w14:anchorId="318D7B9A">
          <v:shape id="_x0000_i1035" type="#_x0000_t75" style="width:1in;height:36.5pt" o:ole="">
            <v:imagedata r:id="rId18" o:title=""/>
          </v:shape>
          <o:OLEObject Type="Embed" ProgID="Equation.DSMT4" ShapeID="_x0000_i1035" DrawAspect="Content" ObjectID="_1698775340" r:id="rId28"/>
        </w:object>
      </w:r>
      <w:bookmarkEnd w:id="3"/>
      <w:r w:rsidR="004303FC">
        <w:rPr>
          <w:szCs w:val="24"/>
          <w:lang w:val="id-ID"/>
        </w:rPr>
        <w:t xml:space="preserve"> </w:t>
      </w:r>
    </w:p>
    <w:p w14:paraId="5EAB12FF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r w:rsidRPr="00AA41EB">
        <w:rPr>
          <w:position w:val="-32"/>
          <w:szCs w:val="24"/>
        </w:rPr>
        <w:object w:dxaOrig="2000" w:dyaOrig="740" w14:anchorId="1BCB9C1D">
          <v:shape id="_x0000_i1036" type="#_x0000_t75" style="width:100pt;height:36.5pt" o:ole="">
            <v:imagedata r:id="rId29" o:title=""/>
          </v:shape>
          <o:OLEObject Type="Embed" ProgID="Equation.DSMT4" ShapeID="_x0000_i1036" DrawAspect="Content" ObjectID="_1698775341" r:id="rId30"/>
        </w:object>
      </w:r>
    </w:p>
    <w:p w14:paraId="6404B659" w14:textId="77777777" w:rsidR="00455593" w:rsidRPr="00AA41EB" w:rsidRDefault="00455593" w:rsidP="00455593">
      <w:pPr>
        <w:spacing w:after="0" w:line="240" w:lineRule="auto"/>
        <w:rPr>
          <w:szCs w:val="24"/>
          <w:lang w:val="en-US"/>
        </w:rPr>
      </w:pPr>
      <w:r w:rsidRPr="00AA41EB">
        <w:rPr>
          <w:position w:val="-32"/>
          <w:szCs w:val="24"/>
        </w:rPr>
        <w:object w:dxaOrig="1320" w:dyaOrig="740" w14:anchorId="6D30BDDA">
          <v:shape id="_x0000_i1037" type="#_x0000_t75" style="width:66pt;height:36.5pt" o:ole="">
            <v:imagedata r:id="rId31" o:title=""/>
          </v:shape>
          <o:OLEObject Type="Embed" ProgID="Equation.DSMT4" ShapeID="_x0000_i1037" DrawAspect="Content" ObjectID="_1698775342" r:id="rId32"/>
        </w:object>
      </w:r>
      <w:r w:rsidRPr="00AA41EB">
        <w:rPr>
          <w:szCs w:val="24"/>
          <w:lang w:val="en-US"/>
        </w:rPr>
        <w:t xml:space="preserve">                              </w:t>
      </w:r>
      <w:r w:rsidRPr="00AA41EB">
        <w:rPr>
          <w:position w:val="-6"/>
          <w:szCs w:val="24"/>
        </w:rPr>
        <w:object w:dxaOrig="300" w:dyaOrig="220" w14:anchorId="01F052AE">
          <v:shape id="_x0000_i1038" type="#_x0000_t75" style="width:15pt;height:11.5pt" o:ole="">
            <v:imagedata r:id="rId33" o:title=""/>
          </v:shape>
          <o:OLEObject Type="Embed" ProgID="Equation.DSMT4" ShapeID="_x0000_i1038" DrawAspect="Content" ObjectID="_1698775343" r:id="rId34"/>
        </w:object>
      </w:r>
      <w:proofErr w:type="spellStart"/>
      <w:r w:rsidRPr="00AA41EB">
        <w:rPr>
          <w:szCs w:val="24"/>
          <w:lang w:val="en-US"/>
        </w:rPr>
        <w:t>tidak</w:t>
      </w:r>
      <w:proofErr w:type="spellEnd"/>
      <w:r w:rsidRPr="00AA41EB">
        <w:rPr>
          <w:szCs w:val="24"/>
          <w:lang w:val="en-US"/>
        </w:rPr>
        <w:t xml:space="preserve"> singular </w:t>
      </w:r>
      <w:proofErr w:type="spellStart"/>
      <w:r w:rsidRPr="00AA41EB">
        <w:rPr>
          <w:szCs w:val="24"/>
          <w:lang w:val="en-US"/>
        </w:rPr>
        <w:t>lagi</w:t>
      </w:r>
      <w:proofErr w:type="spellEnd"/>
      <w:r w:rsidRPr="00AA41EB">
        <w:rPr>
          <w:szCs w:val="24"/>
          <w:lang w:val="en-US"/>
        </w:rPr>
        <w:t>.</w:t>
      </w:r>
    </w:p>
    <w:p w14:paraId="2970A3EF" w14:textId="77777777" w:rsidR="00D629FA" w:rsidRDefault="00D629FA" w:rsidP="00D629FA">
      <w:pPr>
        <w:spacing w:after="0" w:line="240" w:lineRule="auto"/>
        <w:ind w:right="480"/>
        <w:rPr>
          <w:lang w:val="id-ID"/>
        </w:rPr>
      </w:pPr>
    </w:p>
    <w:p w14:paraId="614DD0E1" w14:textId="480BE334" w:rsidR="00D629FA" w:rsidRDefault="001B4E6C" w:rsidP="009802B0">
      <w:pPr>
        <w:spacing w:line="240" w:lineRule="auto"/>
        <w:ind w:right="480"/>
        <w:rPr>
          <w:b/>
          <w:lang w:val="id-ID"/>
        </w:rPr>
      </w:pPr>
      <w:r>
        <w:rPr>
          <w:b/>
          <w:lang w:val="id-ID"/>
        </w:rPr>
        <w:t>Integrasi Ganda</w:t>
      </w:r>
    </w:p>
    <w:p w14:paraId="3FD10C63" w14:textId="337FB293" w:rsidR="00677CA4" w:rsidRPr="00677CA4" w:rsidRDefault="00677CA4" w:rsidP="00677CA4">
      <w:pPr>
        <w:pStyle w:val="Heading1"/>
        <w:tabs>
          <w:tab w:val="clear" w:pos="432"/>
        </w:tabs>
        <w:spacing w:before="120" w:line="240" w:lineRule="auto"/>
        <w:ind w:left="0" w:firstLine="567"/>
        <w:jc w:val="both"/>
        <w:rPr>
          <w:b w:val="0"/>
          <w:szCs w:val="24"/>
        </w:rPr>
      </w:pPr>
      <w:r w:rsidRPr="00677CA4">
        <w:rPr>
          <w:b w:val="0"/>
          <w:szCs w:val="24"/>
        </w:rPr>
        <w:t xml:space="preserve">Integral </w:t>
      </w:r>
      <w:proofErr w:type="spellStart"/>
      <w:r w:rsidRPr="00677CA4">
        <w:rPr>
          <w:b w:val="0"/>
          <w:szCs w:val="24"/>
        </w:rPr>
        <w:t>fungsi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satu</w:t>
      </w:r>
      <w:proofErr w:type="spellEnd"/>
      <w:r w:rsidRPr="00677CA4">
        <w:rPr>
          <w:b w:val="0"/>
          <w:szCs w:val="24"/>
        </w:rPr>
        <w:t xml:space="preserve"> variable </w:t>
      </w:r>
      <w:proofErr w:type="spellStart"/>
      <w:r w:rsidRPr="00677CA4">
        <w:rPr>
          <w:b w:val="0"/>
          <w:szCs w:val="24"/>
        </w:rPr>
        <w:t>telah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dibahas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pada</w:t>
      </w:r>
      <w:proofErr w:type="spellEnd"/>
      <w:r w:rsidRPr="00677CA4">
        <w:rPr>
          <w:b w:val="0"/>
          <w:szCs w:val="24"/>
        </w:rPr>
        <w:t xml:space="preserve"> </w:t>
      </w:r>
      <w:r>
        <w:rPr>
          <w:b w:val="0"/>
          <w:szCs w:val="24"/>
          <w:lang w:val="id-ID"/>
        </w:rPr>
        <w:t>pertemuan 10</w:t>
      </w:r>
      <w:r w:rsidRPr="00677CA4">
        <w:rPr>
          <w:b w:val="0"/>
          <w:szCs w:val="24"/>
        </w:rPr>
        <w:t xml:space="preserve">. </w:t>
      </w:r>
      <w:r>
        <w:rPr>
          <w:b w:val="0"/>
          <w:szCs w:val="24"/>
          <w:lang w:val="id-ID"/>
        </w:rPr>
        <w:t>Inti</w:t>
      </w:r>
      <w:proofErr w:type="spellStart"/>
      <w:r w:rsidRPr="00677CA4">
        <w:rPr>
          <w:b w:val="0"/>
          <w:szCs w:val="24"/>
        </w:rPr>
        <w:t>nya</w:t>
      </w:r>
      <w:proofErr w:type="spellEnd"/>
      <w:r>
        <w:rPr>
          <w:b w:val="0"/>
          <w:szCs w:val="24"/>
          <w:lang w:val="id-ID"/>
        </w:rPr>
        <w:t>, pengintegralan</w:t>
      </w:r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dilakukan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dengan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cara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membentuk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partisi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suatu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luasan</w:t>
      </w:r>
      <w:proofErr w:type="spellEnd"/>
      <w:r w:rsidRPr="00677CA4">
        <w:rPr>
          <w:b w:val="0"/>
          <w:szCs w:val="24"/>
        </w:rPr>
        <w:t xml:space="preserve"> (</w:t>
      </w:r>
      <w:proofErr w:type="spellStart"/>
      <w:r w:rsidRPr="00677CA4">
        <w:rPr>
          <w:b w:val="0"/>
          <w:szCs w:val="24"/>
        </w:rPr>
        <w:t>bidang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datar</w:t>
      </w:r>
      <w:proofErr w:type="spellEnd"/>
      <w:r w:rsidRPr="00677CA4">
        <w:rPr>
          <w:b w:val="0"/>
          <w:szCs w:val="24"/>
        </w:rPr>
        <w:t xml:space="preserve">) yang </w:t>
      </w:r>
      <w:proofErr w:type="spellStart"/>
      <w:r w:rsidRPr="00677CA4">
        <w:rPr>
          <w:b w:val="0"/>
          <w:szCs w:val="24"/>
        </w:rPr>
        <w:t>kontinu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dan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terdefinisi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pada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suatu</w:t>
      </w:r>
      <w:proofErr w:type="spellEnd"/>
      <w:r w:rsidRPr="00677CA4">
        <w:rPr>
          <w:b w:val="0"/>
          <w:szCs w:val="24"/>
        </w:rPr>
        <w:t xml:space="preserve"> interval [</w:t>
      </w:r>
      <w:proofErr w:type="spellStart"/>
      <w:r w:rsidRPr="00677CA4">
        <w:rPr>
          <w:b w:val="0"/>
          <w:szCs w:val="24"/>
        </w:rPr>
        <w:t>a,b</w:t>
      </w:r>
      <w:proofErr w:type="spellEnd"/>
      <w:r w:rsidRPr="00677CA4">
        <w:rPr>
          <w:b w:val="0"/>
          <w:szCs w:val="24"/>
        </w:rPr>
        <w:t xml:space="preserve">]. </w:t>
      </w:r>
      <w:proofErr w:type="spellStart"/>
      <w:r w:rsidRPr="00677CA4">
        <w:rPr>
          <w:b w:val="0"/>
          <w:szCs w:val="24"/>
        </w:rPr>
        <w:t>Selanjutnya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masing-masing</w:t>
      </w:r>
      <w:proofErr w:type="spellEnd"/>
      <w:r w:rsidRPr="00677CA4">
        <w:rPr>
          <w:b w:val="0"/>
          <w:szCs w:val="24"/>
        </w:rPr>
        <w:t xml:space="preserve"> interval yang </w:t>
      </w:r>
      <w:proofErr w:type="spellStart"/>
      <w:r w:rsidRPr="00677CA4">
        <w:rPr>
          <w:b w:val="0"/>
          <w:szCs w:val="24"/>
        </w:rPr>
        <w:t>panjangnya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Δ</w:t>
      </w:r>
      <w:proofErr w:type="gramStart"/>
      <w:r w:rsidRPr="00677CA4">
        <w:rPr>
          <w:b w:val="0"/>
          <w:szCs w:val="24"/>
        </w:rPr>
        <w:t>x</w:t>
      </w:r>
      <w:r w:rsidRPr="00677CA4">
        <w:rPr>
          <w:b w:val="0"/>
          <w:szCs w:val="24"/>
          <w:vertAlign w:val="subscript"/>
        </w:rPr>
        <w:t>k</w:t>
      </w:r>
      <w:proofErr w:type="spellEnd"/>
      <w:r w:rsidRPr="00677CA4">
        <w:rPr>
          <w:b w:val="0"/>
          <w:szCs w:val="24"/>
        </w:rPr>
        <w:t xml:space="preserve"> ,</w:t>
      </w:r>
      <w:proofErr w:type="gram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dengan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konstanta</w:t>
      </w:r>
      <w:proofErr w:type="spellEnd"/>
      <w:r w:rsidRPr="00677CA4">
        <w:rPr>
          <w:b w:val="0"/>
          <w:szCs w:val="24"/>
        </w:rPr>
        <w:t xml:space="preserve">  k = 1, 2, 3, 4, ….n. </w:t>
      </w:r>
      <w:proofErr w:type="spellStart"/>
      <w:r w:rsidRPr="00677CA4">
        <w:rPr>
          <w:b w:val="0"/>
          <w:szCs w:val="24"/>
        </w:rPr>
        <w:t>dan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dituliskan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dengan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bentuk</w:t>
      </w:r>
      <w:proofErr w:type="spellEnd"/>
      <w:r w:rsidRPr="00677CA4">
        <w:rPr>
          <w:b w:val="0"/>
          <w:szCs w:val="24"/>
        </w:rPr>
        <w:t xml:space="preserve"> </w:t>
      </w:r>
      <w:proofErr w:type="spellStart"/>
      <w:r w:rsidRPr="00677CA4">
        <w:rPr>
          <w:b w:val="0"/>
          <w:szCs w:val="24"/>
        </w:rPr>
        <w:t>umum</w:t>
      </w:r>
      <w:proofErr w:type="spellEnd"/>
      <w:r w:rsidRPr="00677CA4">
        <w:rPr>
          <w:b w:val="0"/>
          <w:szCs w:val="24"/>
        </w:rPr>
        <w:t>:</w:t>
      </w:r>
    </w:p>
    <w:p w14:paraId="51D4F9D2" w14:textId="77777777" w:rsidR="00677CA4" w:rsidRPr="003219C4" w:rsidRDefault="00677CA4" w:rsidP="00677CA4">
      <w:pPr>
        <w:spacing w:line="240" w:lineRule="auto"/>
        <w:ind w:firstLine="720"/>
        <w:jc w:val="center"/>
        <w:rPr>
          <w:szCs w:val="24"/>
        </w:rPr>
      </w:pPr>
      <w:r w:rsidRPr="003219C4">
        <w:rPr>
          <w:position w:val="-32"/>
          <w:szCs w:val="24"/>
        </w:rPr>
        <w:object w:dxaOrig="2360" w:dyaOrig="740" w14:anchorId="1C88A243">
          <v:shape id="_x0000_i1039" type="#_x0000_t75" style="width:143.5pt;height:45pt" o:ole="" fillcolor="window">
            <v:imagedata r:id="rId35" o:title=""/>
          </v:shape>
          <o:OLEObject Type="Embed" ProgID="Equation.3" ShapeID="_x0000_i1039" DrawAspect="Content" ObjectID="_1698775344" r:id="rId36"/>
        </w:object>
      </w:r>
    </w:p>
    <w:p w14:paraId="7280CE8B" w14:textId="3A74F428" w:rsidR="00677CA4" w:rsidRPr="003219C4" w:rsidRDefault="00677CA4" w:rsidP="00677CA4">
      <w:pPr>
        <w:spacing w:line="240" w:lineRule="auto"/>
        <w:rPr>
          <w:szCs w:val="24"/>
        </w:rPr>
      </w:pPr>
      <w:r w:rsidRPr="003219C4">
        <w:rPr>
          <w:szCs w:val="24"/>
        </w:rPr>
        <w:t xml:space="preserve">Analog </w:t>
      </w:r>
      <w:r w:rsidR="00926AE7">
        <w:rPr>
          <w:szCs w:val="24"/>
          <w:lang w:val="id-ID"/>
        </w:rPr>
        <w:t>tersebut</w:t>
      </w:r>
      <w:r w:rsidRPr="003219C4">
        <w:rPr>
          <w:szCs w:val="24"/>
        </w:rPr>
        <w:t>, di</w:t>
      </w:r>
      <w:r w:rsidR="00926AE7">
        <w:rPr>
          <w:szCs w:val="24"/>
          <w:lang w:val="id-ID"/>
        </w:rPr>
        <w:t xml:space="preserve">gunakan </w:t>
      </w:r>
      <w:proofErr w:type="gramStart"/>
      <w:r w:rsidR="00926AE7">
        <w:rPr>
          <w:szCs w:val="24"/>
          <w:lang w:val="id-ID"/>
        </w:rPr>
        <w:t>untuk  men</w:t>
      </w:r>
      <w:proofErr w:type="spellStart"/>
      <w:r w:rsidRPr="003219C4">
        <w:rPr>
          <w:szCs w:val="24"/>
        </w:rPr>
        <w:t>definisikan</w:t>
      </w:r>
      <w:proofErr w:type="spellEnd"/>
      <w:proofErr w:type="gramEnd"/>
      <w:r w:rsidRPr="003219C4">
        <w:rPr>
          <w:szCs w:val="24"/>
        </w:rPr>
        <w:t xml:space="preserve"> integral </w:t>
      </w:r>
      <w:proofErr w:type="spellStart"/>
      <w:r w:rsidRPr="003219C4">
        <w:rPr>
          <w:szCs w:val="24"/>
        </w:rPr>
        <w:t>fungsi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dua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variabel</w:t>
      </w:r>
      <w:proofErr w:type="spellEnd"/>
      <w:r w:rsidRPr="003219C4">
        <w:rPr>
          <w:szCs w:val="24"/>
        </w:rPr>
        <w:t xml:space="preserve">. </w:t>
      </w:r>
    </w:p>
    <w:p w14:paraId="5280A1DB" w14:textId="77777777" w:rsidR="00677CA4" w:rsidRPr="003219C4" w:rsidRDefault="00677CA4" w:rsidP="00926AE7">
      <w:pPr>
        <w:spacing w:line="240" w:lineRule="auto"/>
        <w:ind w:firstLine="567"/>
        <w:rPr>
          <w:szCs w:val="24"/>
        </w:rPr>
      </w:pPr>
      <w:proofErr w:type="spellStart"/>
      <w:r w:rsidRPr="003219C4">
        <w:rPr>
          <w:szCs w:val="24"/>
        </w:rPr>
        <w:t>Misalkan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fungsi</w:t>
      </w:r>
      <w:proofErr w:type="spellEnd"/>
      <w:r w:rsidRPr="003219C4">
        <w:rPr>
          <w:szCs w:val="24"/>
        </w:rPr>
        <w:t xml:space="preserve"> z = f(</w:t>
      </w:r>
      <w:proofErr w:type="spellStart"/>
      <w:proofErr w:type="gramStart"/>
      <w:r w:rsidRPr="003219C4">
        <w:rPr>
          <w:szCs w:val="24"/>
        </w:rPr>
        <w:t>x,y</w:t>
      </w:r>
      <w:proofErr w:type="spellEnd"/>
      <w:proofErr w:type="gramEnd"/>
      <w:r w:rsidRPr="003219C4">
        <w:rPr>
          <w:szCs w:val="24"/>
        </w:rPr>
        <w:t xml:space="preserve">) </w:t>
      </w:r>
      <w:proofErr w:type="spellStart"/>
      <w:r w:rsidRPr="003219C4">
        <w:rPr>
          <w:szCs w:val="24"/>
        </w:rPr>
        <w:t>didefinisikan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pada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suatu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daerah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tertutup</w:t>
      </w:r>
      <w:proofErr w:type="spellEnd"/>
      <w:r w:rsidRPr="003219C4">
        <w:rPr>
          <w:szCs w:val="24"/>
        </w:rPr>
        <w:t xml:space="preserve"> R di </w:t>
      </w:r>
      <w:proofErr w:type="spellStart"/>
      <w:r w:rsidRPr="003219C4">
        <w:rPr>
          <w:szCs w:val="24"/>
        </w:rPr>
        <w:t>bidang</w:t>
      </w:r>
      <w:proofErr w:type="spellEnd"/>
      <w:r w:rsidRPr="003219C4">
        <w:rPr>
          <w:szCs w:val="24"/>
        </w:rPr>
        <w:t xml:space="preserve"> XOY. </w:t>
      </w:r>
      <w:proofErr w:type="spellStart"/>
      <w:r w:rsidRPr="003219C4">
        <w:rPr>
          <w:szCs w:val="24"/>
        </w:rPr>
        <w:t>Selanjutnya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daerah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ini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dibagi</w:t>
      </w:r>
      <w:proofErr w:type="spellEnd"/>
      <w:r w:rsidRPr="003219C4">
        <w:rPr>
          <w:szCs w:val="24"/>
        </w:rPr>
        <w:t xml:space="preserve"> atas n </w:t>
      </w:r>
      <w:proofErr w:type="spellStart"/>
      <w:r w:rsidRPr="003219C4">
        <w:rPr>
          <w:szCs w:val="24"/>
        </w:rPr>
        <w:t>buah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subdaerah</w:t>
      </w:r>
      <w:proofErr w:type="spellEnd"/>
      <w:r w:rsidRPr="003219C4">
        <w:rPr>
          <w:szCs w:val="24"/>
        </w:rPr>
        <w:t xml:space="preserve"> yang </w:t>
      </w:r>
      <w:proofErr w:type="spellStart"/>
      <w:r w:rsidRPr="003219C4">
        <w:rPr>
          <w:szCs w:val="24"/>
        </w:rPr>
        <w:t>masing-masing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luasnya</w:t>
      </w:r>
      <w:proofErr w:type="spellEnd"/>
      <w:r w:rsidRPr="003219C4">
        <w:rPr>
          <w:szCs w:val="24"/>
        </w:rPr>
        <w:t xml:space="preserve"> A</w:t>
      </w:r>
      <w:proofErr w:type="gramStart"/>
      <w:r w:rsidRPr="003219C4">
        <w:rPr>
          <w:szCs w:val="24"/>
          <w:vertAlign w:val="subscript"/>
        </w:rPr>
        <w:t>1</w:t>
      </w:r>
      <w:r w:rsidRPr="003219C4">
        <w:rPr>
          <w:szCs w:val="24"/>
        </w:rPr>
        <w:t xml:space="preserve"> ,</w:t>
      </w:r>
      <w:proofErr w:type="gramEnd"/>
      <w:r w:rsidRPr="003219C4">
        <w:rPr>
          <w:szCs w:val="24"/>
        </w:rPr>
        <w:t xml:space="preserve"> A</w:t>
      </w:r>
      <w:r w:rsidRPr="003219C4">
        <w:rPr>
          <w:szCs w:val="24"/>
          <w:vertAlign w:val="subscript"/>
        </w:rPr>
        <w:t>2</w:t>
      </w:r>
      <w:r w:rsidRPr="003219C4">
        <w:rPr>
          <w:szCs w:val="24"/>
        </w:rPr>
        <w:t xml:space="preserve">  , A</w:t>
      </w:r>
      <w:r w:rsidRPr="003219C4">
        <w:rPr>
          <w:szCs w:val="24"/>
          <w:vertAlign w:val="subscript"/>
        </w:rPr>
        <w:t>3</w:t>
      </w:r>
      <w:r w:rsidRPr="003219C4">
        <w:rPr>
          <w:szCs w:val="24"/>
        </w:rPr>
        <w:t xml:space="preserve">  …… An   </w:t>
      </w:r>
    </w:p>
    <w:p w14:paraId="2BCE3609" w14:textId="77777777" w:rsidR="00677CA4" w:rsidRPr="003219C4" w:rsidRDefault="00677CA4" w:rsidP="00677CA4">
      <w:pPr>
        <w:spacing w:line="240" w:lineRule="auto"/>
        <w:rPr>
          <w:szCs w:val="24"/>
        </w:rPr>
      </w:pPr>
      <w:proofErr w:type="spellStart"/>
      <w:r w:rsidRPr="003219C4">
        <w:rPr>
          <w:szCs w:val="24"/>
        </w:rPr>
        <w:t>Dalam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setiap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subdaerah</w:t>
      </w:r>
      <w:proofErr w:type="spellEnd"/>
      <w:r w:rsidRPr="003219C4">
        <w:rPr>
          <w:szCs w:val="24"/>
        </w:rPr>
        <w:t xml:space="preserve">, </w:t>
      </w:r>
      <w:proofErr w:type="spellStart"/>
      <w:r w:rsidRPr="003219C4">
        <w:rPr>
          <w:szCs w:val="24"/>
        </w:rPr>
        <w:t>pilih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suatu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titik</w:t>
      </w:r>
      <w:proofErr w:type="spellEnd"/>
      <w:r w:rsidRPr="003219C4">
        <w:rPr>
          <w:szCs w:val="24"/>
        </w:rPr>
        <w:t xml:space="preserve"> </w:t>
      </w:r>
      <w:proofErr w:type="spellStart"/>
      <w:proofErr w:type="gramStart"/>
      <w:r w:rsidRPr="003219C4">
        <w:rPr>
          <w:szCs w:val="24"/>
        </w:rPr>
        <w:t>P</w:t>
      </w:r>
      <w:r w:rsidRPr="003219C4">
        <w:rPr>
          <w:szCs w:val="24"/>
          <w:vertAlign w:val="subscript"/>
        </w:rPr>
        <w:t>k</w:t>
      </w:r>
      <w:proofErr w:type="spellEnd"/>
      <w:r w:rsidRPr="003219C4">
        <w:rPr>
          <w:szCs w:val="24"/>
        </w:rPr>
        <w:t>(</w:t>
      </w:r>
      <w:proofErr w:type="spellStart"/>
      <w:proofErr w:type="gramEnd"/>
      <w:r w:rsidRPr="003219C4">
        <w:rPr>
          <w:szCs w:val="24"/>
        </w:rPr>
        <w:t>x</w:t>
      </w:r>
      <w:r w:rsidRPr="003219C4">
        <w:rPr>
          <w:szCs w:val="24"/>
          <w:vertAlign w:val="subscript"/>
        </w:rPr>
        <w:t>k</w:t>
      </w:r>
      <w:proofErr w:type="spellEnd"/>
      <w:r w:rsidRPr="003219C4">
        <w:rPr>
          <w:szCs w:val="24"/>
        </w:rPr>
        <w:t xml:space="preserve">, </w:t>
      </w:r>
      <w:proofErr w:type="spellStart"/>
      <w:r w:rsidRPr="003219C4">
        <w:rPr>
          <w:szCs w:val="24"/>
        </w:rPr>
        <w:t>y</w:t>
      </w:r>
      <w:r w:rsidRPr="003219C4">
        <w:rPr>
          <w:szCs w:val="24"/>
          <w:vertAlign w:val="subscript"/>
        </w:rPr>
        <w:t>k</w:t>
      </w:r>
      <w:proofErr w:type="spellEnd"/>
      <w:r w:rsidRPr="003219C4">
        <w:rPr>
          <w:szCs w:val="24"/>
        </w:rPr>
        <w:t>)</w:t>
      </w:r>
      <w:r w:rsidRPr="003219C4">
        <w:rPr>
          <w:szCs w:val="24"/>
          <w:vertAlign w:val="subscript"/>
        </w:rPr>
        <w:t xml:space="preserve"> </w:t>
      </w:r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dan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bentuklah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jumlah</w:t>
      </w:r>
      <w:proofErr w:type="spellEnd"/>
      <w:r w:rsidRPr="003219C4">
        <w:rPr>
          <w:szCs w:val="24"/>
        </w:rPr>
        <w:t xml:space="preserve"> :</w:t>
      </w:r>
    </w:p>
    <w:p w14:paraId="20FBCB31" w14:textId="59B6AB2E" w:rsidR="00677CA4" w:rsidRPr="003219C4" w:rsidRDefault="00926AE7" w:rsidP="00677CA4">
      <w:pPr>
        <w:spacing w:line="240" w:lineRule="auto"/>
        <w:jc w:val="center"/>
        <w:rPr>
          <w:szCs w:val="24"/>
        </w:rPr>
      </w:pPr>
      <w:r w:rsidRPr="003219C4">
        <w:rPr>
          <w:position w:val="-30"/>
          <w:szCs w:val="24"/>
        </w:rPr>
        <w:object w:dxaOrig="5360" w:dyaOrig="680" w14:anchorId="40C5A980">
          <v:shape id="_x0000_i1040" type="#_x0000_t75" style="width:334.5pt;height:48pt" o:ole="">
            <v:imagedata r:id="rId37" o:title=""/>
          </v:shape>
          <o:OLEObject Type="Embed" ProgID="Equation.3" ShapeID="_x0000_i1040" DrawAspect="Content" ObjectID="_1698775345" r:id="rId38"/>
        </w:object>
      </w:r>
    </w:p>
    <w:p w14:paraId="76AEDB0F" w14:textId="77777777" w:rsidR="00677CA4" w:rsidRPr="003219C4" w:rsidRDefault="00677CA4" w:rsidP="00677CA4">
      <w:pPr>
        <w:spacing w:line="240" w:lineRule="auto"/>
        <w:rPr>
          <w:szCs w:val="24"/>
        </w:rPr>
      </w:pPr>
      <w:proofErr w:type="spellStart"/>
      <w:r w:rsidRPr="003219C4">
        <w:rPr>
          <w:szCs w:val="24"/>
        </w:rPr>
        <w:t>Jika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jumlah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subdaerah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makin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besar</w:t>
      </w:r>
      <w:proofErr w:type="spellEnd"/>
      <w:r w:rsidRPr="003219C4">
        <w:rPr>
          <w:szCs w:val="24"/>
        </w:rPr>
        <w:t xml:space="preserve"> (n→~), </w:t>
      </w:r>
      <w:proofErr w:type="spellStart"/>
      <w:r w:rsidRPr="003219C4">
        <w:rPr>
          <w:szCs w:val="24"/>
        </w:rPr>
        <w:t>maka</w:t>
      </w:r>
      <w:proofErr w:type="spellEnd"/>
      <w:r w:rsidRPr="003219C4">
        <w:rPr>
          <w:szCs w:val="24"/>
        </w:rPr>
        <w:t xml:space="preserve"> integral </w:t>
      </w:r>
      <w:proofErr w:type="spellStart"/>
      <w:r w:rsidRPr="003219C4">
        <w:rPr>
          <w:szCs w:val="24"/>
        </w:rPr>
        <w:t>ganda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dua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dari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fungsi</w:t>
      </w:r>
      <w:proofErr w:type="spellEnd"/>
      <w:r w:rsidRPr="003219C4">
        <w:rPr>
          <w:szCs w:val="24"/>
        </w:rPr>
        <w:t xml:space="preserve"> f(</w:t>
      </w:r>
      <w:proofErr w:type="spellStart"/>
      <w:proofErr w:type="gramStart"/>
      <w:r w:rsidRPr="003219C4">
        <w:rPr>
          <w:szCs w:val="24"/>
        </w:rPr>
        <w:t>x,y</w:t>
      </w:r>
      <w:proofErr w:type="spellEnd"/>
      <w:proofErr w:type="gramEnd"/>
      <w:r w:rsidRPr="003219C4">
        <w:rPr>
          <w:szCs w:val="24"/>
        </w:rPr>
        <w:t xml:space="preserve">) atas </w:t>
      </w:r>
      <w:proofErr w:type="spellStart"/>
      <w:r w:rsidRPr="003219C4">
        <w:rPr>
          <w:szCs w:val="24"/>
        </w:rPr>
        <w:t>daerah</w:t>
      </w:r>
      <w:proofErr w:type="spellEnd"/>
      <w:r w:rsidRPr="003219C4">
        <w:rPr>
          <w:szCs w:val="24"/>
        </w:rPr>
        <w:t xml:space="preserve"> R </w:t>
      </w:r>
      <w:proofErr w:type="spellStart"/>
      <w:r w:rsidRPr="003219C4">
        <w:rPr>
          <w:szCs w:val="24"/>
        </w:rPr>
        <w:t>didefinisikan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oleh</w:t>
      </w:r>
      <w:proofErr w:type="spellEnd"/>
      <w:r w:rsidRPr="003219C4">
        <w:rPr>
          <w:szCs w:val="24"/>
        </w:rPr>
        <w:t>:</w:t>
      </w:r>
    </w:p>
    <w:p w14:paraId="2D16BA7F" w14:textId="772FF6A5" w:rsidR="00677CA4" w:rsidRPr="003219C4" w:rsidRDefault="00926AE7" w:rsidP="00677CA4">
      <w:pPr>
        <w:spacing w:line="240" w:lineRule="auto"/>
        <w:ind w:firstLine="720"/>
        <w:jc w:val="center"/>
        <w:rPr>
          <w:szCs w:val="24"/>
        </w:rPr>
      </w:pPr>
      <w:r w:rsidRPr="003219C4">
        <w:rPr>
          <w:position w:val="-32"/>
          <w:szCs w:val="24"/>
        </w:rPr>
        <w:object w:dxaOrig="2820" w:dyaOrig="700" w14:anchorId="7A047714">
          <v:shape id="_x0000_i1041" type="#_x0000_t75" style="width:175.5pt;height:44pt" o:ole="">
            <v:imagedata r:id="rId39" o:title=""/>
          </v:shape>
          <o:OLEObject Type="Embed" ProgID="Equation.3" ShapeID="_x0000_i1041" DrawAspect="Content" ObjectID="_1698775346" r:id="rId40"/>
        </w:object>
      </w:r>
    </w:p>
    <w:p w14:paraId="2EB21B33" w14:textId="77777777" w:rsidR="00926AE7" w:rsidRDefault="00677CA4" w:rsidP="00926AE7">
      <w:pPr>
        <w:spacing w:line="240" w:lineRule="auto"/>
        <w:ind w:firstLine="720"/>
        <w:rPr>
          <w:szCs w:val="24"/>
        </w:rPr>
      </w:pPr>
      <w:proofErr w:type="spellStart"/>
      <w:r w:rsidRPr="003219C4">
        <w:rPr>
          <w:szCs w:val="24"/>
        </w:rPr>
        <w:t>Untuk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menghitung</w:t>
      </w:r>
      <w:proofErr w:type="spellEnd"/>
      <w:r w:rsidRPr="003219C4">
        <w:rPr>
          <w:szCs w:val="24"/>
        </w:rPr>
        <w:t xml:space="preserve"> integral </w:t>
      </w:r>
      <w:proofErr w:type="spellStart"/>
      <w:r w:rsidRPr="003219C4">
        <w:rPr>
          <w:szCs w:val="24"/>
        </w:rPr>
        <w:t>ganda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dua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dapat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digunakan</w:t>
      </w:r>
      <w:proofErr w:type="spellEnd"/>
      <w:r w:rsidRPr="003219C4">
        <w:rPr>
          <w:szCs w:val="24"/>
        </w:rPr>
        <w:t xml:space="preserve"> integral </w:t>
      </w:r>
      <w:proofErr w:type="spellStart"/>
      <w:r w:rsidRPr="003219C4">
        <w:rPr>
          <w:szCs w:val="24"/>
        </w:rPr>
        <w:t>berul</w:t>
      </w:r>
      <w:r w:rsidR="00926AE7">
        <w:rPr>
          <w:szCs w:val="24"/>
        </w:rPr>
        <w:t>ang</w:t>
      </w:r>
      <w:proofErr w:type="spellEnd"/>
      <w:r w:rsidR="00926AE7">
        <w:rPr>
          <w:szCs w:val="24"/>
        </w:rPr>
        <w:t xml:space="preserve"> yang </w:t>
      </w:r>
      <w:proofErr w:type="spellStart"/>
      <w:r w:rsidR="00926AE7">
        <w:rPr>
          <w:szCs w:val="24"/>
        </w:rPr>
        <w:t>ditulis</w:t>
      </w:r>
      <w:proofErr w:type="spellEnd"/>
      <w:r w:rsidR="00926AE7">
        <w:rPr>
          <w:szCs w:val="24"/>
        </w:rPr>
        <w:t xml:space="preserve"> </w:t>
      </w:r>
      <w:proofErr w:type="spellStart"/>
      <w:r w:rsidR="00926AE7">
        <w:rPr>
          <w:szCs w:val="24"/>
        </w:rPr>
        <w:t>dalam</w:t>
      </w:r>
      <w:proofErr w:type="spellEnd"/>
      <w:r w:rsidR="00926AE7">
        <w:rPr>
          <w:szCs w:val="24"/>
        </w:rPr>
        <w:t xml:space="preserve"> </w:t>
      </w:r>
      <w:proofErr w:type="spellStart"/>
      <w:proofErr w:type="gramStart"/>
      <w:r w:rsidR="00926AE7">
        <w:rPr>
          <w:szCs w:val="24"/>
        </w:rPr>
        <w:t>bentuk</w:t>
      </w:r>
      <w:proofErr w:type="spellEnd"/>
      <w:r w:rsidR="00926AE7">
        <w:rPr>
          <w:szCs w:val="24"/>
        </w:rPr>
        <w:t xml:space="preserve"> :</w:t>
      </w:r>
      <w:proofErr w:type="gramEnd"/>
    </w:p>
    <w:p w14:paraId="607B4074" w14:textId="77777777" w:rsidR="00926AE7" w:rsidRDefault="00677CA4" w:rsidP="00926AE7">
      <w:pPr>
        <w:spacing w:line="240" w:lineRule="auto"/>
        <w:jc w:val="center"/>
        <w:rPr>
          <w:szCs w:val="24"/>
        </w:rPr>
      </w:pPr>
      <w:r w:rsidRPr="003219C4">
        <w:rPr>
          <w:position w:val="-10"/>
          <w:szCs w:val="24"/>
        </w:rPr>
        <w:object w:dxaOrig="160" w:dyaOrig="279" w14:anchorId="18592378">
          <v:shape id="_x0000_i1042" type="#_x0000_t75" style="width:8pt;height:14.5pt" o:ole="">
            <v:imagedata r:id="rId41" o:title=""/>
          </v:shape>
          <o:OLEObject Type="Embed" ProgID="Equation.3" ShapeID="_x0000_i1042" DrawAspect="Content" ObjectID="_1698775347" r:id="rId42"/>
        </w:object>
      </w:r>
      <w:r w:rsidR="004B194F" w:rsidRPr="004B194F">
        <w:rPr>
          <w:position w:val="-34"/>
          <w:szCs w:val="24"/>
        </w:rPr>
        <w:object w:dxaOrig="4819" w:dyaOrig="800" w14:anchorId="2EB266F8">
          <v:shape id="_x0000_i1043" type="#_x0000_t75" style="width:221pt;height:37pt" o:ole="">
            <v:imagedata r:id="rId43" o:title=""/>
          </v:shape>
          <o:OLEObject Type="Embed" ProgID="Equation.3" ShapeID="_x0000_i1043" DrawAspect="Content" ObjectID="_1698775348" r:id="rId44"/>
        </w:object>
      </w:r>
    </w:p>
    <w:p w14:paraId="7D0E882E" w14:textId="73647CBA" w:rsidR="00677CA4" w:rsidRPr="003219C4" w:rsidRDefault="00677CA4" w:rsidP="00926AE7">
      <w:pPr>
        <w:spacing w:line="240" w:lineRule="auto"/>
        <w:rPr>
          <w:szCs w:val="24"/>
        </w:rPr>
      </w:pPr>
      <w:r w:rsidRPr="003219C4">
        <w:rPr>
          <w:szCs w:val="24"/>
        </w:rPr>
        <w:t xml:space="preserve">Integral yang </w:t>
      </w:r>
      <w:proofErr w:type="spellStart"/>
      <w:r w:rsidRPr="003219C4">
        <w:rPr>
          <w:szCs w:val="24"/>
        </w:rPr>
        <w:t>ada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dalam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kurung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pada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bentuk</w:t>
      </w:r>
      <w:proofErr w:type="spellEnd"/>
      <w:r w:rsidRPr="003219C4">
        <w:rPr>
          <w:szCs w:val="24"/>
        </w:rPr>
        <w:t xml:space="preserve"> di atas </w:t>
      </w:r>
      <w:proofErr w:type="spellStart"/>
      <w:r w:rsidRPr="003219C4">
        <w:rPr>
          <w:szCs w:val="24"/>
        </w:rPr>
        <w:t>harus</w:t>
      </w:r>
      <w:proofErr w:type="spellEnd"/>
      <w:r w:rsidRPr="003219C4">
        <w:rPr>
          <w:szCs w:val="24"/>
        </w:rPr>
        <w:t xml:space="preserve"> </w:t>
      </w:r>
      <w:proofErr w:type="spellStart"/>
      <w:proofErr w:type="gramStart"/>
      <w:r w:rsidRPr="003219C4">
        <w:rPr>
          <w:szCs w:val="24"/>
        </w:rPr>
        <w:t>diselesaikan</w:t>
      </w:r>
      <w:proofErr w:type="spellEnd"/>
      <w:r w:rsidRPr="003219C4">
        <w:rPr>
          <w:szCs w:val="24"/>
        </w:rPr>
        <w:t xml:space="preserve">  </w:t>
      </w:r>
      <w:proofErr w:type="spellStart"/>
      <w:r w:rsidRPr="003219C4">
        <w:rPr>
          <w:szCs w:val="24"/>
        </w:rPr>
        <w:t>terlebih</w:t>
      </w:r>
      <w:proofErr w:type="spellEnd"/>
      <w:proofErr w:type="gram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dahulu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dengan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menganggap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variabel</w:t>
      </w:r>
      <w:proofErr w:type="spellEnd"/>
      <w:r w:rsidRPr="003219C4">
        <w:rPr>
          <w:szCs w:val="24"/>
        </w:rPr>
        <w:t xml:space="preserve"> y </w:t>
      </w:r>
      <w:proofErr w:type="spellStart"/>
      <w:r w:rsidRPr="003219C4">
        <w:rPr>
          <w:szCs w:val="24"/>
        </w:rPr>
        <w:t>konstanta</w:t>
      </w:r>
      <w:proofErr w:type="spellEnd"/>
      <w:r w:rsidRPr="003219C4">
        <w:rPr>
          <w:szCs w:val="24"/>
        </w:rPr>
        <w:t xml:space="preserve">, </w:t>
      </w:r>
      <w:proofErr w:type="spellStart"/>
      <w:r w:rsidRPr="003219C4">
        <w:rPr>
          <w:szCs w:val="24"/>
        </w:rPr>
        <w:t>selanjutnya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hasilnya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diintegral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kembali</w:t>
      </w:r>
      <w:proofErr w:type="spellEnd"/>
      <w:r w:rsidRPr="003219C4">
        <w:rPr>
          <w:szCs w:val="24"/>
        </w:rPr>
        <w:t xml:space="preserve"> </w:t>
      </w:r>
      <w:proofErr w:type="spellStart"/>
      <w:r w:rsidRPr="003219C4">
        <w:rPr>
          <w:szCs w:val="24"/>
        </w:rPr>
        <w:t>terhadap</w:t>
      </w:r>
      <w:proofErr w:type="spellEnd"/>
      <w:r w:rsidRPr="003219C4">
        <w:rPr>
          <w:szCs w:val="24"/>
        </w:rPr>
        <w:t xml:space="preserve"> y.</w:t>
      </w:r>
    </w:p>
    <w:p w14:paraId="54E1E581" w14:textId="5B2FB241" w:rsidR="00926AE7" w:rsidRDefault="00926AE7" w:rsidP="004B194F">
      <w:pPr>
        <w:pStyle w:val="BlockText"/>
        <w:spacing w:line="240" w:lineRule="auto"/>
        <w:ind w:left="0" w:firstLine="567"/>
        <w:rPr>
          <w:rFonts w:ascii="Times New Roman" w:hAnsi="Times New Roman" w:cs="Times New Roman"/>
          <w:sz w:val="24"/>
          <w:lang w:val="id-ID"/>
        </w:rPr>
      </w:pPr>
      <w:proofErr w:type="spellStart"/>
      <w:r w:rsidRPr="00926AE7">
        <w:rPr>
          <w:rFonts w:ascii="Times New Roman" w:hAnsi="Times New Roman" w:cs="Times New Roman"/>
          <w:sz w:val="24"/>
        </w:rPr>
        <w:t>Misalkan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integrasi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dalam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arah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926AE7">
        <w:rPr>
          <w:rFonts w:ascii="Times New Roman" w:hAnsi="Times New Roman" w:cs="Times New Roman"/>
          <w:sz w:val="24"/>
        </w:rPr>
        <w:t>dihitung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dengan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kaidah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trapesium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6AE7">
        <w:rPr>
          <w:rFonts w:ascii="Times New Roman" w:hAnsi="Times New Roman" w:cs="Times New Roman"/>
          <w:sz w:val="24"/>
        </w:rPr>
        <w:t>dan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integrasi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dalam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arah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926AE7">
        <w:rPr>
          <w:rFonts w:ascii="Times New Roman" w:hAnsi="Times New Roman" w:cs="Times New Roman"/>
          <w:sz w:val="24"/>
        </w:rPr>
        <w:t>dihitung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dengan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kaidah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6AE7">
        <w:rPr>
          <w:rFonts w:ascii="Times New Roman" w:hAnsi="Times New Roman" w:cs="Times New Roman"/>
          <w:sz w:val="24"/>
        </w:rPr>
        <w:t>sama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yaitu</w:t>
      </w:r>
      <w:proofErr w:type="spellEnd"/>
      <w:r w:rsidRPr="0092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6AE7">
        <w:rPr>
          <w:rFonts w:ascii="Times New Roman" w:hAnsi="Times New Roman" w:cs="Times New Roman"/>
          <w:sz w:val="24"/>
        </w:rPr>
        <w:t>trapesium</w:t>
      </w:r>
      <w:proofErr w:type="spellEnd"/>
      <w:r w:rsidR="004B194F">
        <w:rPr>
          <w:rFonts w:ascii="Times New Roman" w:hAnsi="Times New Roman" w:cs="Times New Roman"/>
          <w:sz w:val="24"/>
          <w:lang w:val="id-ID"/>
        </w:rPr>
        <w:t>, maka</w:t>
      </w:r>
    </w:p>
    <w:p w14:paraId="34238398" w14:textId="5F57376E" w:rsidR="004B194F" w:rsidRPr="006D6313" w:rsidRDefault="000D2DD9" w:rsidP="004B194F">
      <w:pPr>
        <w:pStyle w:val="BlockText"/>
        <w:spacing w:line="240" w:lineRule="auto"/>
        <w:ind w:left="0" w:firstLine="567"/>
        <w:rPr>
          <w:rFonts w:ascii="Times New Roman" w:hAnsi="Times New Roman" w:cs="Times New Roman"/>
          <w:sz w:val="24"/>
          <w:lang w:val="id-ID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lang w:val="id-ID"/>
                </w:rPr>
                <m:t>dy=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∆y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0,0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2f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1,0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2f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2,0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2f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n-2,0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n,0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+2×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n-1,1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n,1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0,2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n-1,2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n,2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…+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0,m-1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1,m-1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2,m-1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n-1,m-1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id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n,m-1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0,m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1,m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n-1,m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n,m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)</m:t>
                  </m:r>
                </m:e>
              </m:d>
            </m:e>
          </m:nary>
        </m:oMath>
      </m:oMathPara>
    </w:p>
    <w:p w14:paraId="35949983" w14:textId="77777777" w:rsidR="006D6313" w:rsidRDefault="006D6313" w:rsidP="006D6313">
      <w:pPr>
        <w:pStyle w:val="BlockText"/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p w14:paraId="0AC973CE" w14:textId="32ED88FF" w:rsidR="006D6313" w:rsidRPr="006D6313" w:rsidRDefault="006D6313" w:rsidP="006D6313">
      <w:pPr>
        <w:pStyle w:val="BlockText"/>
        <w:spacing w:line="240" w:lineRule="auto"/>
        <w:ind w:left="0" w:firstLine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dengan Δ</w:t>
      </w:r>
      <w:r>
        <w:rPr>
          <w:rFonts w:ascii="Times New Roman" w:hAnsi="Times New Roman" w:cs="Times New Roman"/>
          <w:i/>
          <w:sz w:val="24"/>
          <w:lang w:val="id-ID"/>
        </w:rPr>
        <w:t>x</w:t>
      </w:r>
      <w:r>
        <w:rPr>
          <w:rFonts w:ascii="Times New Roman" w:hAnsi="Times New Roman" w:cs="Times New Roman"/>
          <w:sz w:val="24"/>
          <w:lang w:val="id-ID"/>
        </w:rPr>
        <w:t xml:space="preserve"> adalah jarak antar titik dalam arah x, Δ</w:t>
      </w:r>
      <w:r>
        <w:rPr>
          <w:rFonts w:ascii="Times New Roman" w:hAnsi="Times New Roman" w:cs="Times New Roman"/>
          <w:i/>
          <w:sz w:val="24"/>
          <w:lang w:val="id-ID"/>
        </w:rPr>
        <w:t xml:space="preserve">y </w:t>
      </w:r>
      <w:r>
        <w:rPr>
          <w:rFonts w:ascii="Times New Roman" w:hAnsi="Times New Roman" w:cs="Times New Roman"/>
          <w:sz w:val="24"/>
          <w:lang w:val="id-ID"/>
        </w:rPr>
        <w:t xml:space="preserve">adalah jarak antar titik dalam arah </w:t>
      </w:r>
      <w:r>
        <w:rPr>
          <w:rFonts w:ascii="Times New Roman" w:hAnsi="Times New Roman" w:cs="Times New Roman"/>
          <w:i/>
          <w:sz w:val="24"/>
          <w:lang w:val="id-ID"/>
        </w:rPr>
        <w:t>y</w:t>
      </w:r>
      <w:r>
        <w:rPr>
          <w:rFonts w:ascii="Times New Roman" w:hAnsi="Times New Roman" w:cs="Times New Roman"/>
          <w:sz w:val="24"/>
          <w:lang w:val="id-ID"/>
        </w:rPr>
        <w:t xml:space="preserve">, </w:t>
      </w:r>
      <w:r>
        <w:rPr>
          <w:rFonts w:ascii="Times New Roman" w:hAnsi="Times New Roman" w:cs="Times New Roman"/>
          <w:i/>
          <w:sz w:val="24"/>
          <w:lang w:val="id-ID"/>
        </w:rPr>
        <w:t xml:space="preserve">n </w:t>
      </w:r>
      <w:r>
        <w:rPr>
          <w:rFonts w:ascii="Times New Roman" w:hAnsi="Times New Roman" w:cs="Times New Roman"/>
          <w:sz w:val="24"/>
          <w:lang w:val="id-ID"/>
        </w:rPr>
        <w:t xml:space="preserve">adalah jumlah titik diskrit dalam arah </w:t>
      </w:r>
      <w:r>
        <w:rPr>
          <w:rFonts w:ascii="Times New Roman" w:hAnsi="Times New Roman" w:cs="Times New Roman"/>
          <w:i/>
          <w:sz w:val="24"/>
          <w:lang w:val="id-ID"/>
        </w:rPr>
        <w:t>x</w:t>
      </w:r>
      <w:r>
        <w:rPr>
          <w:rFonts w:ascii="Times New Roman" w:hAnsi="Times New Roman" w:cs="Times New Roman"/>
          <w:sz w:val="24"/>
          <w:lang w:val="id-ID"/>
        </w:rPr>
        <w:t xml:space="preserve"> dan </w:t>
      </w:r>
      <w:r>
        <w:rPr>
          <w:rFonts w:ascii="Times New Roman" w:hAnsi="Times New Roman" w:cs="Times New Roman"/>
          <w:i/>
          <w:sz w:val="24"/>
          <w:lang w:val="id-ID"/>
        </w:rPr>
        <w:t xml:space="preserve">m </w:t>
      </w:r>
      <w:r>
        <w:rPr>
          <w:rFonts w:ascii="Times New Roman" w:hAnsi="Times New Roman" w:cs="Times New Roman"/>
          <w:sz w:val="24"/>
          <w:lang w:val="id-ID"/>
        </w:rPr>
        <w:t xml:space="preserve">adalah jumlah titik diskrit dalam arah </w:t>
      </w:r>
      <w:r>
        <w:rPr>
          <w:rFonts w:ascii="Times New Roman" w:hAnsi="Times New Roman" w:cs="Times New Roman"/>
          <w:i/>
          <w:sz w:val="24"/>
          <w:lang w:val="id-ID"/>
        </w:rPr>
        <w:t>y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2AB0C985" w14:textId="77777777" w:rsidR="004B194F" w:rsidRPr="004B194F" w:rsidRDefault="004B194F" w:rsidP="004B194F">
      <w:pPr>
        <w:pStyle w:val="BlockText"/>
        <w:spacing w:line="240" w:lineRule="auto"/>
        <w:ind w:left="0" w:firstLine="567"/>
        <w:rPr>
          <w:rFonts w:ascii="Times New Roman" w:hAnsi="Times New Roman" w:cs="Times New Roman"/>
          <w:sz w:val="24"/>
          <w:lang w:val="id-ID"/>
        </w:rPr>
      </w:pPr>
    </w:p>
    <w:p w14:paraId="318B4A84" w14:textId="77777777" w:rsidR="00677CA4" w:rsidRPr="00926AE7" w:rsidRDefault="00677CA4" w:rsidP="00677CA4">
      <w:pPr>
        <w:pStyle w:val="BlockText"/>
        <w:spacing w:line="240" w:lineRule="auto"/>
        <w:ind w:right="0"/>
        <w:rPr>
          <w:rFonts w:ascii="Times New Roman" w:hAnsi="Times New Roman" w:cs="Times New Roman"/>
          <w:sz w:val="24"/>
          <w:lang w:val="id-ID"/>
        </w:rPr>
      </w:pPr>
    </w:p>
    <w:p w14:paraId="61109B26" w14:textId="551A3518" w:rsidR="00652DD3" w:rsidRDefault="00677CA4" w:rsidP="007C1A04">
      <w:pPr>
        <w:spacing w:line="240" w:lineRule="auto"/>
        <w:rPr>
          <w:b/>
          <w:lang w:val="id-ID"/>
        </w:rPr>
      </w:pPr>
      <w:r w:rsidRPr="006D6313">
        <w:rPr>
          <w:szCs w:val="24"/>
          <w:lang w:val="id-ID"/>
        </w:rPr>
        <w:t xml:space="preserve"> </w:t>
      </w:r>
      <w:r w:rsidR="002F06A6">
        <w:rPr>
          <w:b/>
          <w:lang w:val="id-ID"/>
        </w:rPr>
        <w:t xml:space="preserve">Contoh </w:t>
      </w:r>
      <w:r w:rsidR="007C1A04">
        <w:rPr>
          <w:b/>
          <w:lang w:val="id-ID"/>
        </w:rPr>
        <w:t>2</w:t>
      </w:r>
      <w:r w:rsidR="00C5445E">
        <w:rPr>
          <w:b/>
          <w:lang w:val="id-ID"/>
        </w:rPr>
        <w:t>:</w:t>
      </w:r>
    </w:p>
    <w:p w14:paraId="458BAF1D" w14:textId="12DF363F" w:rsidR="002F06A6" w:rsidRDefault="007C1A04" w:rsidP="007C1A04">
      <w:pPr>
        <w:spacing w:after="0" w:line="240" w:lineRule="auto"/>
        <w:ind w:right="480"/>
        <w:rPr>
          <w:lang w:val="id-ID"/>
        </w:rPr>
      </w:pPr>
      <w:r>
        <w:rPr>
          <w:lang w:val="id-ID"/>
        </w:rPr>
        <w:t>Diberikan tabel f(x,y) sebgai berikut</w:t>
      </w:r>
      <w:r w:rsidR="002F06A6">
        <w:rPr>
          <w:lang w:val="id-ID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3"/>
        <w:gridCol w:w="1464"/>
        <w:gridCol w:w="1464"/>
        <w:gridCol w:w="1464"/>
        <w:gridCol w:w="1464"/>
        <w:gridCol w:w="1464"/>
      </w:tblGrid>
      <w:tr w:rsidR="007C1A04" w14:paraId="0FFC0822" w14:textId="77777777" w:rsidTr="007C1A04"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0C4D81D2" w14:textId="1E058E79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x\y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147A0B64" w14:textId="46C957D2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0.2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2913B45A" w14:textId="353AF4B2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0.3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73FA9CEF" w14:textId="31CA2F99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0.4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70637E86" w14:textId="3490DFBE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33F9C4B4" w14:textId="34E449BA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0.6</w:t>
            </w:r>
          </w:p>
        </w:tc>
      </w:tr>
      <w:tr w:rsidR="007C1A04" w14:paraId="735D5F15" w14:textId="77777777" w:rsidTr="007C1A04">
        <w:tc>
          <w:tcPr>
            <w:tcW w:w="1463" w:type="dxa"/>
            <w:tcBorders>
              <w:top w:val="single" w:sz="4" w:space="0" w:color="auto"/>
            </w:tcBorders>
          </w:tcPr>
          <w:p w14:paraId="52D0B28D" w14:textId="56376849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1.5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B5EBFE3" w14:textId="34ED25E9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0.990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6CF43A2F" w14:textId="0CC9C510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1.524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70690B4B" w14:textId="04E8F13A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2.045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8E31D95" w14:textId="1D41EB34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2.549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BF28ECF" w14:textId="3D3747C9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3.031</w:t>
            </w:r>
          </w:p>
        </w:tc>
      </w:tr>
      <w:tr w:rsidR="007C1A04" w14:paraId="262E35AA" w14:textId="77777777" w:rsidTr="007C1A04">
        <w:tc>
          <w:tcPr>
            <w:tcW w:w="1463" w:type="dxa"/>
          </w:tcPr>
          <w:p w14:paraId="60159832" w14:textId="26A8986E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2.0</w:t>
            </w:r>
          </w:p>
        </w:tc>
        <w:tc>
          <w:tcPr>
            <w:tcW w:w="1464" w:type="dxa"/>
          </w:tcPr>
          <w:p w14:paraId="377CA1D6" w14:textId="08D41E1C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1.568</w:t>
            </w:r>
          </w:p>
        </w:tc>
        <w:tc>
          <w:tcPr>
            <w:tcW w:w="1464" w:type="dxa"/>
          </w:tcPr>
          <w:p w14:paraId="43596941" w14:textId="33999E87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2.384</w:t>
            </w:r>
          </w:p>
        </w:tc>
        <w:tc>
          <w:tcPr>
            <w:tcW w:w="1464" w:type="dxa"/>
          </w:tcPr>
          <w:p w14:paraId="5827CCA3" w14:textId="777AEE8C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3.177</w:t>
            </w:r>
          </w:p>
        </w:tc>
        <w:tc>
          <w:tcPr>
            <w:tcW w:w="1464" w:type="dxa"/>
          </w:tcPr>
          <w:p w14:paraId="09E263E2" w14:textId="61E8062E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3.943</w:t>
            </w:r>
          </w:p>
        </w:tc>
        <w:tc>
          <w:tcPr>
            <w:tcW w:w="1464" w:type="dxa"/>
          </w:tcPr>
          <w:p w14:paraId="4D1E8056" w14:textId="7387D65B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4.672</w:t>
            </w:r>
          </w:p>
        </w:tc>
      </w:tr>
      <w:tr w:rsidR="007C1A04" w14:paraId="2107AB9D" w14:textId="77777777" w:rsidTr="007C1A04">
        <w:tc>
          <w:tcPr>
            <w:tcW w:w="1463" w:type="dxa"/>
          </w:tcPr>
          <w:p w14:paraId="55CD8D1A" w14:textId="2CEC7A9F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2.5</w:t>
            </w:r>
          </w:p>
        </w:tc>
        <w:tc>
          <w:tcPr>
            <w:tcW w:w="1464" w:type="dxa"/>
          </w:tcPr>
          <w:p w14:paraId="49AB1030" w14:textId="4C93D011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2.520</w:t>
            </w:r>
          </w:p>
        </w:tc>
        <w:tc>
          <w:tcPr>
            <w:tcW w:w="1464" w:type="dxa"/>
          </w:tcPr>
          <w:p w14:paraId="4298D0F0" w14:textId="27635EDC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3.800</w:t>
            </w:r>
          </w:p>
        </w:tc>
        <w:tc>
          <w:tcPr>
            <w:tcW w:w="1464" w:type="dxa"/>
          </w:tcPr>
          <w:p w14:paraId="7B94564F" w14:textId="2A3AF225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5.044</w:t>
            </w:r>
          </w:p>
        </w:tc>
        <w:tc>
          <w:tcPr>
            <w:tcW w:w="1464" w:type="dxa"/>
          </w:tcPr>
          <w:p w14:paraId="04C00DB6" w14:textId="32682F36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6.241</w:t>
            </w:r>
          </w:p>
        </w:tc>
        <w:tc>
          <w:tcPr>
            <w:tcW w:w="1464" w:type="dxa"/>
          </w:tcPr>
          <w:p w14:paraId="56DAC014" w14:textId="2EBF14A5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7.379</w:t>
            </w:r>
          </w:p>
        </w:tc>
      </w:tr>
      <w:tr w:rsidR="007C1A04" w14:paraId="346EE9A1" w14:textId="77777777" w:rsidTr="007C1A04">
        <w:tc>
          <w:tcPr>
            <w:tcW w:w="1463" w:type="dxa"/>
            <w:tcBorders>
              <w:bottom w:val="single" w:sz="4" w:space="0" w:color="auto"/>
            </w:tcBorders>
          </w:tcPr>
          <w:p w14:paraId="3E4F728A" w14:textId="0728E441" w:rsidR="007C1A04" w:rsidRDefault="007C1A04" w:rsidP="007C1A04">
            <w:pPr>
              <w:spacing w:after="0" w:line="240" w:lineRule="auto"/>
              <w:ind w:right="480"/>
              <w:jc w:val="center"/>
              <w:rPr>
                <w:lang w:val="id-ID"/>
              </w:rPr>
            </w:pPr>
            <w:r>
              <w:rPr>
                <w:lang w:val="id-ID"/>
              </w:rPr>
              <w:t>3.0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08E9DD12" w14:textId="5DA20958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4.090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0ED2B337" w14:textId="2C4D67C3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6.136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4431F6E2" w14:textId="309261CF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8.122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4BD914E4" w14:textId="7ABEFDFD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10.030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62035208" w14:textId="0C22D12B" w:rsidR="007C1A04" w:rsidRDefault="007C1A04" w:rsidP="007C1A04">
            <w:pPr>
              <w:spacing w:after="0" w:line="240" w:lineRule="auto"/>
              <w:ind w:right="480"/>
              <w:jc w:val="right"/>
              <w:rPr>
                <w:lang w:val="id-ID"/>
              </w:rPr>
            </w:pPr>
            <w:r>
              <w:rPr>
                <w:lang w:val="id-ID"/>
              </w:rPr>
              <w:t>11.841</w:t>
            </w:r>
          </w:p>
        </w:tc>
      </w:tr>
    </w:tbl>
    <w:p w14:paraId="1830B939" w14:textId="77777777" w:rsidR="007C1A04" w:rsidRDefault="007C1A04" w:rsidP="002F06A6">
      <w:pPr>
        <w:spacing w:after="0" w:line="240" w:lineRule="auto"/>
        <w:ind w:right="480" w:firstLine="567"/>
        <w:rPr>
          <w:lang w:val="id-ID"/>
        </w:rPr>
      </w:pPr>
    </w:p>
    <w:p w14:paraId="001B823D" w14:textId="6241801E" w:rsidR="007C1A04" w:rsidRDefault="007C1A04" w:rsidP="002F06A6">
      <w:pPr>
        <w:spacing w:after="0" w:line="240" w:lineRule="auto"/>
        <w:ind w:right="480"/>
        <w:rPr>
          <w:lang w:val="id-ID"/>
        </w:rPr>
      </w:pPr>
      <w:r>
        <w:rPr>
          <w:lang w:val="id-ID"/>
        </w:rPr>
        <w:t>Hitunglah</w:t>
      </w:r>
    </w:p>
    <w:p w14:paraId="33DDE25B" w14:textId="664BE8B9" w:rsidR="007C1A04" w:rsidRPr="007C1A04" w:rsidRDefault="000D2DD9" w:rsidP="002F06A6">
      <w:pPr>
        <w:spacing w:after="0" w:line="240" w:lineRule="auto"/>
        <w:ind w:right="480"/>
        <w:rPr>
          <w:lang w:val="id-ID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0.2</m:t>
              </m:r>
            </m:sub>
            <m:sup>
              <m:r>
                <w:rPr>
                  <w:rFonts w:ascii="Cambria Math" w:hAnsi="Cambria Math"/>
                  <w:lang w:val="id-ID"/>
                </w:rPr>
                <m:t>0.6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d-ID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  <w:lang w:val="id-ID"/>
                    </w:rPr>
                    <m:t>3.0</m:t>
                  </m:r>
                </m:sup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dx dy</m:t>
                  </m:r>
                </m:e>
              </m:nary>
            </m:e>
          </m:nary>
        </m:oMath>
      </m:oMathPara>
    </w:p>
    <w:p w14:paraId="092BF174" w14:textId="77777777" w:rsidR="007C1A04" w:rsidRDefault="007C1A04" w:rsidP="002F06A6">
      <w:pPr>
        <w:spacing w:after="0" w:line="240" w:lineRule="auto"/>
        <w:ind w:right="480"/>
        <w:rPr>
          <w:b/>
          <w:lang w:val="id-ID"/>
        </w:rPr>
      </w:pPr>
    </w:p>
    <w:p w14:paraId="1F78CF07" w14:textId="64163DFE" w:rsidR="002F06A6" w:rsidRPr="007C1A04" w:rsidRDefault="00C5445E" w:rsidP="002F06A6">
      <w:pPr>
        <w:spacing w:after="0" w:line="240" w:lineRule="auto"/>
        <w:ind w:right="480"/>
        <w:rPr>
          <w:b/>
          <w:lang w:val="id-ID"/>
        </w:rPr>
      </w:pPr>
      <w:r>
        <w:rPr>
          <w:b/>
          <w:lang w:val="id-ID"/>
        </w:rPr>
        <w:t>Penyelesaian:</w:t>
      </w:r>
    </w:p>
    <w:p w14:paraId="478232A0" w14:textId="3C2F8F76" w:rsidR="002F06A6" w:rsidRDefault="007C1A04" w:rsidP="002F06A6">
      <w:pPr>
        <w:spacing w:after="0" w:line="240" w:lineRule="auto"/>
        <w:ind w:right="480"/>
        <w:rPr>
          <w:lang w:val="id-ID"/>
        </w:rPr>
      </w:pPr>
      <w:r>
        <w:rPr>
          <w:lang w:val="id-ID"/>
        </w:rPr>
        <w:t>Misalkan,</w:t>
      </w:r>
    </w:p>
    <w:p w14:paraId="602D129A" w14:textId="29F7C3E7" w:rsidR="007C1A04" w:rsidRDefault="007C1A04" w:rsidP="002F06A6">
      <w:pPr>
        <w:spacing w:after="0" w:line="240" w:lineRule="auto"/>
        <w:ind w:right="480"/>
        <w:rPr>
          <w:lang w:val="id-ID"/>
        </w:rPr>
      </w:pPr>
      <w:r>
        <w:rPr>
          <w:lang w:val="id-ID"/>
        </w:rPr>
        <w:t xml:space="preserve">Dalam arah </w:t>
      </w:r>
      <w:r>
        <w:rPr>
          <w:i/>
          <w:lang w:val="id-ID"/>
        </w:rPr>
        <w:t xml:space="preserve">x </w:t>
      </w:r>
      <w:r>
        <w:rPr>
          <w:lang w:val="id-ID"/>
        </w:rPr>
        <w:t xml:space="preserve">dan </w:t>
      </w:r>
      <w:r>
        <w:rPr>
          <w:i/>
          <w:lang w:val="id-ID"/>
        </w:rPr>
        <w:t xml:space="preserve">y </w:t>
      </w:r>
      <w:r>
        <w:rPr>
          <w:lang w:val="id-ID"/>
        </w:rPr>
        <w:t>digunakan kaidah trapesium</w:t>
      </w:r>
      <w:r w:rsidR="00DD4CED">
        <w:rPr>
          <w:lang w:val="id-ID"/>
        </w:rPr>
        <w:t>, maka</w:t>
      </w:r>
    </w:p>
    <w:p w14:paraId="5511E129" w14:textId="2DDE3873" w:rsidR="00DD4CED" w:rsidRDefault="00DD4CED" w:rsidP="00DD4CED">
      <w:pPr>
        <w:pStyle w:val="ListParagraph"/>
        <w:numPr>
          <w:ilvl w:val="0"/>
          <w:numId w:val="38"/>
        </w:numPr>
        <w:spacing w:after="0" w:line="240" w:lineRule="auto"/>
        <w:ind w:left="284" w:right="480" w:hanging="284"/>
        <w:rPr>
          <w:lang w:val="id-ID"/>
        </w:rPr>
      </w:pPr>
      <w:r w:rsidRPr="00DD4CED">
        <w:rPr>
          <w:lang w:val="id-ID"/>
        </w:rPr>
        <w:t xml:space="preserve">dalam arah </w:t>
      </w:r>
      <w:r w:rsidRPr="00DD4CED">
        <w:rPr>
          <w:i/>
          <w:lang w:val="id-ID"/>
        </w:rPr>
        <w:t xml:space="preserve">x </w:t>
      </w:r>
      <w:r w:rsidRPr="00DD4CED">
        <w:rPr>
          <w:lang w:val="id-ID"/>
        </w:rPr>
        <w:t>(</w:t>
      </w:r>
      <w:r w:rsidRPr="00DD4CED">
        <w:rPr>
          <w:i/>
          <w:lang w:val="id-ID"/>
        </w:rPr>
        <w:t xml:space="preserve">y </w:t>
      </w:r>
      <w:r w:rsidRPr="00DD4CED">
        <w:rPr>
          <w:lang w:val="id-ID"/>
        </w:rPr>
        <w:t>tetap)</w:t>
      </w:r>
    </w:p>
    <w:p w14:paraId="397139DC" w14:textId="77777777" w:rsidR="00444A5E" w:rsidRP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  <w:r>
        <w:rPr>
          <w:lang w:val="id-ID"/>
        </w:rPr>
        <w:t xml:space="preserve">y=0.2 :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x,y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>≈</m:t>
        </m:r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x,0.2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 xml:space="preserve"> ≈∆x/2(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f</m:t>
            </m:r>
          </m:e>
          <m:sub>
            <m:r>
              <w:rPr>
                <w:rFonts w:ascii="Cambria Math" w:hAnsi="Cambria Math"/>
                <w:lang w:val="id-ID"/>
              </w:rPr>
              <m:t>0,0</m:t>
            </m:r>
          </m:sub>
        </m:sSub>
        <m:r>
          <w:rPr>
            <w:rFonts w:ascii="Cambria Math" w:hAnsi="Cambria Math"/>
            <w:lang w:val="id-ID"/>
          </w:rPr>
          <m:t>+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2f</m:t>
            </m:r>
          </m:e>
          <m:sub>
            <m:r>
              <w:rPr>
                <w:rFonts w:ascii="Cambria Math" w:hAnsi="Cambria Math"/>
                <w:lang w:val="id-ID"/>
              </w:rPr>
              <m:t>1,0</m:t>
            </m:r>
          </m:sub>
        </m:sSub>
        <m:r>
          <w:rPr>
            <w:rFonts w:ascii="Cambria Math" w:hAnsi="Cambria Math"/>
            <w:lang w:val="id-ID"/>
          </w:rPr>
          <m:t>+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2f</m:t>
            </m:r>
          </m:e>
          <m:sub>
            <m:r>
              <w:rPr>
                <w:rFonts w:ascii="Cambria Math" w:hAnsi="Cambria Math"/>
                <w:lang w:val="id-ID"/>
              </w:rPr>
              <m:t>2,0</m:t>
            </m:r>
          </m:sub>
        </m:sSub>
        <m:r>
          <w:rPr>
            <w:rFonts w:ascii="Cambria Math" w:hAnsi="Cambria Math"/>
            <w:lang w:val="id-ID"/>
          </w:rPr>
          <m:t>+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f</m:t>
            </m:r>
          </m:e>
          <m:sub>
            <m:r>
              <w:rPr>
                <w:rFonts w:ascii="Cambria Math" w:hAnsi="Cambria Math"/>
                <w:lang w:val="id-ID"/>
              </w:rPr>
              <m:t>3,0</m:t>
            </m:r>
          </m:sub>
        </m:sSub>
        <m:r>
          <w:rPr>
            <w:rFonts w:ascii="Cambria Math" w:hAnsi="Cambria Math"/>
            <w:lang w:val="id-ID"/>
          </w:rPr>
          <m:t xml:space="preserve">           </m:t>
        </m:r>
      </m:oMath>
    </w:p>
    <w:p w14:paraId="5F7D9F68" w14:textId="53B166FA" w:rsidR="00444A5E" w:rsidRP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d-ID"/>
            </w:rPr>
            <m:t>≈0.5/2(0.990+2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1.568</m:t>
              </m:r>
            </m:e>
          </m:d>
          <m:r>
            <w:rPr>
              <w:rFonts w:ascii="Cambria Math" w:hAnsi="Cambria Math"/>
              <w:lang w:val="id-ID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2.520</m:t>
              </m:r>
            </m:e>
          </m:d>
          <m:r>
            <w:rPr>
              <w:rFonts w:ascii="Cambria Math" w:hAnsi="Cambria Math"/>
              <w:lang w:val="id-ID"/>
            </w:rPr>
            <m:t>+4.090≈3.3140</m:t>
          </m:r>
        </m:oMath>
      </m:oMathPara>
    </w:p>
    <w:p w14:paraId="608A841A" w14:textId="77777777" w:rsidR="00444A5E" w:rsidRP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</w:p>
    <w:p w14:paraId="0A076A32" w14:textId="4E317742" w:rsidR="00444A5E" w:rsidRP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  <w:r>
        <w:rPr>
          <w:lang w:val="id-ID"/>
        </w:rPr>
        <w:t xml:space="preserve">y=0.3 :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x,y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>≈</m:t>
        </m:r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x,0.3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 xml:space="preserve"> ≈∆x/2(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f</m:t>
            </m:r>
          </m:e>
          <m:sub>
            <m:r>
              <w:rPr>
                <w:rFonts w:ascii="Cambria Math" w:hAnsi="Cambria Math"/>
                <w:lang w:val="id-ID"/>
              </w:rPr>
              <m:t>0,1</m:t>
            </m:r>
          </m:sub>
        </m:sSub>
        <m:r>
          <w:rPr>
            <w:rFonts w:ascii="Cambria Math" w:hAnsi="Cambria Math"/>
            <w:lang w:val="id-ID"/>
          </w:rPr>
          <m:t>+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2f</m:t>
            </m:r>
          </m:e>
          <m:sub>
            <m:r>
              <w:rPr>
                <w:rFonts w:ascii="Cambria Math" w:hAnsi="Cambria Math"/>
                <w:lang w:val="id-ID"/>
              </w:rPr>
              <m:t>1,1</m:t>
            </m:r>
          </m:sub>
        </m:sSub>
        <m:r>
          <w:rPr>
            <w:rFonts w:ascii="Cambria Math" w:hAnsi="Cambria Math"/>
            <w:lang w:val="id-ID"/>
          </w:rPr>
          <m:t>+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2f</m:t>
            </m:r>
          </m:e>
          <m:sub>
            <m:r>
              <w:rPr>
                <w:rFonts w:ascii="Cambria Math" w:hAnsi="Cambria Math"/>
                <w:lang w:val="id-ID"/>
              </w:rPr>
              <m:t>2,1</m:t>
            </m:r>
          </m:sub>
        </m:sSub>
        <m:r>
          <w:rPr>
            <w:rFonts w:ascii="Cambria Math" w:hAnsi="Cambria Math"/>
            <w:lang w:val="id-ID"/>
          </w:rPr>
          <m:t>+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f</m:t>
            </m:r>
          </m:e>
          <m:sub>
            <m:r>
              <w:rPr>
                <w:rFonts w:ascii="Cambria Math" w:hAnsi="Cambria Math"/>
                <w:lang w:val="id-ID"/>
              </w:rPr>
              <m:t>3,1</m:t>
            </m:r>
          </m:sub>
        </m:sSub>
        <m:r>
          <w:rPr>
            <w:rFonts w:ascii="Cambria Math" w:hAnsi="Cambria Math"/>
            <w:lang w:val="id-ID"/>
          </w:rPr>
          <m:t xml:space="preserve">           </m:t>
        </m:r>
      </m:oMath>
    </w:p>
    <w:p w14:paraId="5981B85C" w14:textId="65C3992C" w:rsidR="00444A5E" w:rsidRP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d-ID"/>
            </w:rPr>
            <m:t>≈0.5/2(1.524+2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2.384</m:t>
              </m:r>
            </m:e>
          </m:d>
          <m:r>
            <w:rPr>
              <w:rFonts w:ascii="Cambria Math" w:hAnsi="Cambria Math"/>
              <w:lang w:val="id-ID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3.800</m:t>
              </m:r>
            </m:e>
          </m:d>
          <m:r>
            <w:rPr>
              <w:rFonts w:ascii="Cambria Math" w:hAnsi="Cambria Math"/>
              <w:lang w:val="id-ID"/>
            </w:rPr>
            <m:t>+6.136≈5.0070</m:t>
          </m:r>
        </m:oMath>
      </m:oMathPara>
    </w:p>
    <w:p w14:paraId="44499629" w14:textId="77777777" w:rsid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</w:p>
    <w:p w14:paraId="41BF2530" w14:textId="695F0FBF" w:rsid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  <w:r>
        <w:rPr>
          <w:lang w:val="id-ID"/>
        </w:rPr>
        <w:t xml:space="preserve">y=0.4 :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x,y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>≈</m:t>
        </m:r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x,0.4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 xml:space="preserve"> ≈6.6522</m:t>
        </m:r>
      </m:oMath>
    </w:p>
    <w:p w14:paraId="1EC9FE27" w14:textId="77777777" w:rsid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</w:p>
    <w:p w14:paraId="014972C4" w14:textId="08016EEE" w:rsidR="00444A5E" w:rsidRP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  <w:r>
        <w:rPr>
          <w:lang w:val="id-ID"/>
        </w:rPr>
        <w:lastRenderedPageBreak/>
        <w:t xml:space="preserve">y=0.5 :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x,y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>≈</m:t>
        </m:r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x,0.5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 xml:space="preserve"> ≈8.2368</m:t>
        </m:r>
      </m:oMath>
    </w:p>
    <w:p w14:paraId="51847958" w14:textId="77777777" w:rsid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</w:p>
    <w:p w14:paraId="671E138F" w14:textId="3D664B47" w:rsidR="00444A5E" w:rsidRPr="00444A5E" w:rsidRDefault="00444A5E" w:rsidP="00444A5E">
      <w:pPr>
        <w:pStyle w:val="ListParagraph"/>
        <w:spacing w:after="0" w:line="240" w:lineRule="auto"/>
        <w:ind w:left="2410" w:right="480" w:hanging="2126"/>
        <w:rPr>
          <w:lang w:val="id-ID"/>
        </w:rPr>
      </w:pPr>
      <w:r>
        <w:rPr>
          <w:lang w:val="id-ID"/>
        </w:rPr>
        <w:t xml:space="preserve">y=0.6 :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x,y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>≈</m:t>
        </m:r>
        <m:nary>
          <m:naryPr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1.5</m:t>
            </m:r>
          </m:sub>
          <m:sup>
            <m:r>
              <w:rPr>
                <w:rFonts w:ascii="Cambria Math" w:hAnsi="Cambria Math"/>
                <w:lang w:val="id-ID"/>
              </w:rPr>
              <m:t>3.0</m:t>
            </m:r>
          </m:sup>
          <m:e>
            <m:r>
              <w:rPr>
                <w:rFonts w:ascii="Cambria Math" w:hAnsi="Cambria Math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x,0.6</m:t>
                </m:r>
              </m:e>
            </m:d>
            <m:r>
              <w:rPr>
                <w:rFonts w:ascii="Cambria Math" w:hAnsi="Cambria Math"/>
                <w:lang w:val="id-ID"/>
              </w:rPr>
              <m:t>dx</m:t>
            </m:r>
          </m:e>
        </m:nary>
        <m:r>
          <w:rPr>
            <w:rFonts w:ascii="Cambria Math" w:hAnsi="Cambria Math"/>
            <w:lang w:val="id-ID"/>
          </w:rPr>
          <m:t xml:space="preserve"> ≈9.7345</m:t>
        </m:r>
      </m:oMath>
    </w:p>
    <w:p w14:paraId="62300433" w14:textId="77777777" w:rsidR="00444A5E" w:rsidRPr="00444A5E" w:rsidRDefault="00444A5E" w:rsidP="00444A5E">
      <w:pPr>
        <w:pStyle w:val="ListParagraph"/>
        <w:spacing w:after="0" w:line="240" w:lineRule="auto"/>
        <w:ind w:left="2552" w:right="480" w:hanging="2552"/>
        <w:rPr>
          <w:lang w:val="id-ID"/>
        </w:rPr>
      </w:pPr>
    </w:p>
    <w:p w14:paraId="65DD39A9" w14:textId="378C8217" w:rsidR="00DD4CED" w:rsidRDefault="00DD4CED" w:rsidP="00DD4CED">
      <w:pPr>
        <w:pStyle w:val="ListParagraph"/>
        <w:numPr>
          <w:ilvl w:val="0"/>
          <w:numId w:val="38"/>
        </w:numPr>
        <w:spacing w:after="0" w:line="240" w:lineRule="auto"/>
        <w:ind w:left="284" w:right="480" w:hanging="284"/>
        <w:rPr>
          <w:lang w:val="id-ID"/>
        </w:rPr>
      </w:pPr>
      <w:r w:rsidRPr="00DD4CED">
        <w:rPr>
          <w:lang w:val="id-ID"/>
        </w:rPr>
        <w:t xml:space="preserve">dalam arah </w:t>
      </w:r>
      <w:r>
        <w:rPr>
          <w:i/>
          <w:lang w:val="id-ID"/>
        </w:rPr>
        <w:t>y</w:t>
      </w:r>
      <w:r w:rsidRPr="00DD4CED">
        <w:rPr>
          <w:i/>
          <w:lang w:val="id-ID"/>
        </w:rPr>
        <w:t xml:space="preserve"> </w:t>
      </w:r>
    </w:p>
    <w:p w14:paraId="2467726A" w14:textId="14647B78" w:rsidR="00444A5E" w:rsidRPr="00315B79" w:rsidRDefault="000D2DD9" w:rsidP="00444A5E">
      <w:pPr>
        <w:pStyle w:val="ListParagraph"/>
        <w:spacing w:after="0" w:line="240" w:lineRule="auto"/>
        <w:ind w:left="284" w:right="480"/>
        <w:rPr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0.2</m:t>
              </m:r>
            </m:sub>
            <m:sup>
              <m:r>
                <w:rPr>
                  <w:rFonts w:ascii="Cambria Math" w:hAnsi="Cambria Math"/>
                  <w:lang w:val="id-ID"/>
                </w:rPr>
                <m:t>0.6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id-ID"/>
                </w:rPr>
                <m:t>dy</m:t>
              </m:r>
            </m:e>
          </m:nary>
          <m:r>
            <w:rPr>
              <w:rFonts w:ascii="Cambria Math" w:hAnsi="Cambria Math"/>
              <w:lang w:val="id-ID"/>
            </w:rPr>
            <m:t>≈∆y/2(3.314+2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5.007</m:t>
              </m:r>
            </m:e>
          </m:d>
          <m:r>
            <w:rPr>
              <w:rFonts w:ascii="Cambria Math" w:hAnsi="Cambria Math"/>
              <w:lang w:val="id-ID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6.6522</m:t>
              </m:r>
            </m:e>
          </m:d>
          <m:r>
            <w:rPr>
              <w:rFonts w:ascii="Cambria Math" w:hAnsi="Cambria Math"/>
              <w:lang w:val="id-ID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8.2368</m:t>
              </m:r>
            </m:e>
          </m:d>
          <m:r>
            <w:rPr>
              <w:rFonts w:ascii="Cambria Math" w:hAnsi="Cambria Math"/>
              <w:lang w:val="id-ID"/>
            </w:rPr>
            <m:t>+9.7435 ≈2.642025</m:t>
          </m:r>
        </m:oMath>
      </m:oMathPara>
    </w:p>
    <w:p w14:paraId="6EB76F38" w14:textId="77777777" w:rsidR="00D14254" w:rsidRDefault="00D14254" w:rsidP="00D14254">
      <w:pPr>
        <w:spacing w:after="0" w:line="240" w:lineRule="auto"/>
        <w:ind w:right="480"/>
        <w:rPr>
          <w:lang w:val="id-ID"/>
        </w:rPr>
      </w:pPr>
    </w:p>
    <w:p w14:paraId="775329E1" w14:textId="0F1DA56B" w:rsidR="00315B79" w:rsidRDefault="00D14254" w:rsidP="00D14254">
      <w:pPr>
        <w:spacing w:after="0" w:line="240" w:lineRule="auto"/>
        <w:ind w:right="480"/>
        <w:rPr>
          <w:lang w:val="id-ID"/>
        </w:rPr>
      </w:pPr>
      <w:r w:rsidRPr="00D14254">
        <w:rPr>
          <w:lang w:val="id-ID"/>
        </w:rPr>
        <w:t xml:space="preserve">Jadi, </w:t>
      </w:r>
    </w:p>
    <w:p w14:paraId="641FFFE6" w14:textId="1C73DAC2" w:rsidR="00D14254" w:rsidRPr="007C1A04" w:rsidRDefault="000D2DD9" w:rsidP="00D14254">
      <w:pPr>
        <w:spacing w:after="0" w:line="240" w:lineRule="auto"/>
        <w:ind w:right="480"/>
        <w:rPr>
          <w:lang w:val="id-ID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0.2</m:t>
              </m:r>
            </m:sub>
            <m:sup>
              <m:r>
                <w:rPr>
                  <w:rFonts w:ascii="Cambria Math" w:hAnsi="Cambria Math"/>
                  <w:lang w:val="id-ID"/>
                </w:rPr>
                <m:t>0.6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d-ID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  <w:lang w:val="id-ID"/>
                    </w:rPr>
                    <m:t>3.0</m:t>
                  </m:r>
                </m:sup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dx dy</m:t>
                  </m:r>
                </m:e>
              </m:nary>
            </m:e>
          </m:nary>
          <m:r>
            <w:rPr>
              <w:rFonts w:ascii="Cambria Math" w:hAnsi="Cambria Math"/>
              <w:lang w:val="id-ID"/>
            </w:rPr>
            <m:t>=2.642025</m:t>
          </m:r>
        </m:oMath>
      </m:oMathPara>
    </w:p>
    <w:p w14:paraId="53D66CFD" w14:textId="77777777" w:rsidR="00D14254" w:rsidRPr="00D14254" w:rsidRDefault="00D14254" w:rsidP="00D14254">
      <w:pPr>
        <w:spacing w:after="0" w:line="240" w:lineRule="auto"/>
        <w:ind w:right="480"/>
        <w:rPr>
          <w:lang w:val="id-ID"/>
        </w:rPr>
      </w:pPr>
    </w:p>
    <w:p w14:paraId="160EE4DF" w14:textId="5D334524" w:rsidR="00315B79" w:rsidRDefault="00315B79" w:rsidP="00315B79">
      <w:pPr>
        <w:spacing w:line="240" w:lineRule="auto"/>
        <w:rPr>
          <w:b/>
          <w:lang w:val="id-ID"/>
        </w:rPr>
      </w:pPr>
      <w:r>
        <w:rPr>
          <w:b/>
          <w:lang w:val="id-ID"/>
        </w:rPr>
        <w:t>Contoh 3:</w:t>
      </w:r>
    </w:p>
    <w:p w14:paraId="7D2BB79B" w14:textId="3F34B134" w:rsidR="00315B79" w:rsidRPr="00315B79" w:rsidRDefault="00315B79" w:rsidP="00315B79">
      <w:pPr>
        <w:spacing w:after="0" w:line="240" w:lineRule="auto"/>
        <w:ind w:right="480"/>
        <w:rPr>
          <w:lang w:val="id-ID"/>
        </w:rPr>
      </w:pPr>
      <w:r>
        <w:rPr>
          <w:lang w:val="id-ID"/>
        </w:rPr>
        <w:t xml:space="preserve">Dari contoh 2, misal kita menggunakan kaidah trapesium dalam arah </w:t>
      </w:r>
      <w:r>
        <w:rPr>
          <w:i/>
          <w:lang w:val="id-ID"/>
        </w:rPr>
        <w:t xml:space="preserve">x </w:t>
      </w:r>
      <w:r>
        <w:rPr>
          <w:lang w:val="id-ID"/>
        </w:rPr>
        <w:t xml:space="preserve">dan kaidah Simpson dalam arah </w:t>
      </w:r>
      <w:r>
        <w:rPr>
          <w:i/>
          <w:lang w:val="id-ID"/>
        </w:rPr>
        <w:t>y</w:t>
      </w:r>
      <w:r w:rsidR="00D14254">
        <w:rPr>
          <w:lang w:val="id-ID"/>
        </w:rPr>
        <w:t>. Tentukan integralnya.</w:t>
      </w:r>
    </w:p>
    <w:p w14:paraId="112FB404" w14:textId="77777777" w:rsidR="00315B79" w:rsidRDefault="00315B79" w:rsidP="00315B79">
      <w:pPr>
        <w:spacing w:after="0" w:line="240" w:lineRule="auto"/>
        <w:ind w:right="480"/>
        <w:rPr>
          <w:b/>
          <w:lang w:val="id-ID"/>
        </w:rPr>
      </w:pPr>
    </w:p>
    <w:p w14:paraId="6E19B6EC" w14:textId="77777777" w:rsidR="00315B79" w:rsidRDefault="00315B79" w:rsidP="00315B79">
      <w:pPr>
        <w:spacing w:after="0" w:line="240" w:lineRule="auto"/>
        <w:ind w:right="480"/>
        <w:rPr>
          <w:b/>
          <w:lang w:val="id-ID"/>
        </w:rPr>
      </w:pPr>
      <w:r>
        <w:rPr>
          <w:b/>
          <w:lang w:val="id-ID"/>
        </w:rPr>
        <w:t>Penyelesaian:</w:t>
      </w:r>
    </w:p>
    <w:p w14:paraId="59E4E0BE" w14:textId="52C5F38F" w:rsidR="00D14254" w:rsidRPr="00D14254" w:rsidRDefault="00D14254" w:rsidP="00315B79">
      <w:pPr>
        <w:spacing w:after="0" w:line="240" w:lineRule="auto"/>
        <w:ind w:right="480"/>
        <w:rPr>
          <w:lang w:val="id-ID"/>
        </w:rPr>
      </w:pPr>
      <w:r>
        <w:rPr>
          <w:lang w:val="id-ID"/>
        </w:rPr>
        <w:t xml:space="preserve">Dalam arah </w:t>
      </w:r>
      <w:r>
        <w:rPr>
          <w:i/>
          <w:lang w:val="id-ID"/>
        </w:rPr>
        <w:t>x,</w:t>
      </w:r>
      <w:r>
        <w:rPr>
          <w:lang w:val="id-ID"/>
        </w:rPr>
        <w:t xml:space="preserve"> dilakukan hal yang sama dengan Contoh 2. Sedangkan dalam arah </w:t>
      </w:r>
      <w:r>
        <w:rPr>
          <w:i/>
          <w:lang w:val="id-ID"/>
        </w:rPr>
        <w:t>y</w:t>
      </w:r>
      <w:r>
        <w:rPr>
          <w:lang w:val="id-ID"/>
        </w:rPr>
        <w:t>:</w:t>
      </w:r>
    </w:p>
    <w:p w14:paraId="4C7A9765" w14:textId="77777777" w:rsidR="00315B79" w:rsidRDefault="00315B79" w:rsidP="00444A5E">
      <w:pPr>
        <w:pStyle w:val="ListParagraph"/>
        <w:spacing w:after="0" w:line="240" w:lineRule="auto"/>
        <w:ind w:left="284" w:right="480"/>
        <w:rPr>
          <w:lang w:val="id-ID"/>
        </w:rPr>
      </w:pPr>
    </w:p>
    <w:p w14:paraId="41D8E2DA" w14:textId="5AB7D7F6" w:rsidR="00D14254" w:rsidRPr="00D14254" w:rsidRDefault="000D2DD9" w:rsidP="00D14254">
      <w:pPr>
        <w:pStyle w:val="ListParagraph"/>
        <w:spacing w:after="0" w:line="240" w:lineRule="auto"/>
        <w:ind w:left="284" w:right="480"/>
        <w:rPr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0.2</m:t>
              </m:r>
            </m:sub>
            <m:sup>
              <m:r>
                <w:rPr>
                  <w:rFonts w:ascii="Cambria Math" w:hAnsi="Cambria Math"/>
                  <w:lang w:val="id-ID"/>
                </w:rPr>
                <m:t>0.6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id-ID"/>
                </w:rPr>
                <m:t>dy</m:t>
              </m:r>
            </m:e>
          </m:nary>
          <m:r>
            <w:rPr>
              <w:rFonts w:ascii="Cambria Math" w:hAnsi="Cambria Math"/>
              <w:lang w:val="id-ID"/>
            </w:rPr>
            <m:t>≈∆y/3(3.314+4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5.007</m:t>
              </m:r>
            </m:e>
          </m:d>
          <m:r>
            <w:rPr>
              <w:rFonts w:ascii="Cambria Math" w:hAnsi="Cambria Math"/>
              <w:lang w:val="id-ID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6.6522</m:t>
              </m:r>
            </m:e>
          </m:d>
          <m:r>
            <w:rPr>
              <w:rFonts w:ascii="Cambria Math" w:hAnsi="Cambria Math"/>
              <w:lang w:val="id-ID"/>
            </w:rPr>
            <m:t>+4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8.2368</m:t>
              </m:r>
            </m:e>
          </m:d>
          <m:r>
            <w:rPr>
              <w:rFonts w:ascii="Cambria Math" w:hAnsi="Cambria Math"/>
              <w:lang w:val="id-ID"/>
            </w:rPr>
            <m:t>+9.7435 ≈2.6446</m:t>
          </m:r>
        </m:oMath>
      </m:oMathPara>
    </w:p>
    <w:p w14:paraId="3D9AD594" w14:textId="77777777" w:rsidR="00D14254" w:rsidRDefault="00D14254" w:rsidP="00D14254">
      <w:pPr>
        <w:spacing w:after="0" w:line="240" w:lineRule="auto"/>
        <w:ind w:right="480"/>
        <w:rPr>
          <w:lang w:val="id-ID"/>
        </w:rPr>
      </w:pPr>
      <w:r w:rsidRPr="00D14254">
        <w:rPr>
          <w:lang w:val="id-ID"/>
        </w:rPr>
        <w:t xml:space="preserve">Jadi, </w:t>
      </w:r>
    </w:p>
    <w:p w14:paraId="780056EB" w14:textId="7F3B930F" w:rsidR="00D14254" w:rsidRPr="007C1A04" w:rsidRDefault="000D2DD9" w:rsidP="00D14254">
      <w:pPr>
        <w:spacing w:after="0" w:line="240" w:lineRule="auto"/>
        <w:ind w:right="480"/>
        <w:rPr>
          <w:lang w:val="id-ID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0.2</m:t>
              </m:r>
            </m:sub>
            <m:sup>
              <m:r>
                <w:rPr>
                  <w:rFonts w:ascii="Cambria Math" w:hAnsi="Cambria Math"/>
                  <w:lang w:val="id-ID"/>
                </w:rPr>
                <m:t>0.6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d-ID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  <w:lang w:val="id-ID"/>
                    </w:rPr>
                    <m:t>3.0</m:t>
                  </m:r>
                </m:sup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dx dy</m:t>
                  </m:r>
                </m:e>
              </m:nary>
            </m:e>
          </m:nary>
          <m:r>
            <w:rPr>
              <w:rFonts w:ascii="Cambria Math" w:hAnsi="Cambria Math"/>
              <w:lang w:val="id-ID"/>
            </w:rPr>
            <m:t>=2.6446</m:t>
          </m:r>
        </m:oMath>
      </m:oMathPara>
    </w:p>
    <w:p w14:paraId="63A07D46" w14:textId="77777777" w:rsidR="00DD4CED" w:rsidRPr="00DD4CED" w:rsidRDefault="00DD4CED" w:rsidP="00444A5E">
      <w:pPr>
        <w:pStyle w:val="ListParagraph"/>
        <w:spacing w:after="0" w:line="240" w:lineRule="auto"/>
        <w:ind w:left="284" w:right="480"/>
        <w:rPr>
          <w:lang w:val="id-ID"/>
        </w:rPr>
      </w:pPr>
    </w:p>
    <w:p w14:paraId="5A196A1C" w14:textId="2A89C2B1" w:rsidR="0080299E" w:rsidRPr="00B756A8" w:rsidRDefault="0080299E">
      <w:pPr>
        <w:pStyle w:val="Heading3"/>
        <w:spacing w:before="0" w:after="120"/>
        <w:ind w:left="144" w:right="144" w:firstLine="720"/>
        <w:rPr>
          <w:color w:val="000000" w:themeColor="text1"/>
        </w:rPr>
      </w:pPr>
      <w:r w:rsidRPr="00B756A8">
        <w:rPr>
          <w:color w:val="000000" w:themeColor="text1"/>
        </w:rPr>
        <w:t>LAPORAN PENDAHULUAN</w:t>
      </w:r>
    </w:p>
    <w:p w14:paraId="1C088EFD" w14:textId="7ACC01C9" w:rsidR="003822A8" w:rsidRPr="0076187E" w:rsidRDefault="00DD4CED" w:rsidP="003822A8">
      <w:pPr>
        <w:pStyle w:val="List1"/>
        <w:numPr>
          <w:ilvl w:val="0"/>
          <w:numId w:val="2"/>
        </w:numPr>
        <w:tabs>
          <w:tab w:val="left" w:pos="567"/>
        </w:tabs>
        <w:spacing w:after="120" w:line="240" w:lineRule="auto"/>
        <w:ind w:left="567" w:right="144" w:hanging="425"/>
      </w:pPr>
      <w:r>
        <w:rPr>
          <w:lang w:val="id-ID"/>
        </w:rPr>
        <w:t>M</w:t>
      </w:r>
      <w:r w:rsidR="00C5445E">
        <w:rPr>
          <w:lang w:val="id-ID"/>
        </w:rPr>
        <w:t xml:space="preserve">engapa </w:t>
      </w:r>
      <w:r>
        <w:rPr>
          <w:lang w:val="id-ID"/>
        </w:rPr>
        <w:t>fungsi singular harus dimanipulasi terlebih dahulu?</w:t>
      </w:r>
    </w:p>
    <w:p w14:paraId="43D60CB5" w14:textId="24AE1AC4" w:rsidR="0076187E" w:rsidRDefault="00DD4CED" w:rsidP="003822A8">
      <w:pPr>
        <w:pStyle w:val="List1"/>
        <w:numPr>
          <w:ilvl w:val="0"/>
          <w:numId w:val="2"/>
        </w:numPr>
        <w:tabs>
          <w:tab w:val="left" w:pos="567"/>
        </w:tabs>
        <w:spacing w:after="120" w:line="240" w:lineRule="auto"/>
        <w:ind w:left="567" w:right="144" w:hanging="425"/>
      </w:pPr>
      <w:r>
        <w:rPr>
          <w:lang w:val="id-ID"/>
        </w:rPr>
        <w:t>Bagaimana cara menghitung integral ganda?</w:t>
      </w:r>
    </w:p>
    <w:p w14:paraId="4634A4CF" w14:textId="54EAF6FB" w:rsidR="003822A8" w:rsidRPr="00827D11" w:rsidRDefault="00DD4CED" w:rsidP="003822A8">
      <w:pPr>
        <w:pStyle w:val="List1"/>
        <w:numPr>
          <w:ilvl w:val="0"/>
          <w:numId w:val="2"/>
        </w:numPr>
        <w:tabs>
          <w:tab w:val="left" w:pos="567"/>
        </w:tabs>
        <w:spacing w:after="120" w:line="240" w:lineRule="auto"/>
        <w:ind w:left="567" w:right="144" w:hanging="425"/>
        <w:rPr>
          <w:lang w:val="sv-SE"/>
        </w:rPr>
      </w:pPr>
      <w:r>
        <w:rPr>
          <w:lang w:val="id-ID"/>
        </w:rPr>
        <w:t>Coba jelaskan lagi proses integrasi dengan trapseium dan Simpson!</w:t>
      </w:r>
    </w:p>
    <w:p w14:paraId="6CA36C4B" w14:textId="77777777" w:rsidR="0080299E" w:rsidRPr="003822A8" w:rsidRDefault="0080299E">
      <w:pPr>
        <w:pStyle w:val="List1"/>
        <w:numPr>
          <w:ilvl w:val="0"/>
          <w:numId w:val="0"/>
        </w:numPr>
        <w:spacing w:after="120" w:line="240" w:lineRule="auto"/>
        <w:ind w:left="504" w:right="144" w:hanging="360"/>
        <w:rPr>
          <w:color w:val="000000" w:themeColor="text1"/>
          <w:lang w:val="sv-SE"/>
        </w:rPr>
      </w:pPr>
    </w:p>
    <w:p w14:paraId="547E63F1" w14:textId="77777777" w:rsidR="0080299E" w:rsidRPr="00B756A8" w:rsidRDefault="00546730">
      <w:pPr>
        <w:pStyle w:val="Heading3"/>
        <w:spacing w:before="0" w:after="120"/>
        <w:ind w:left="144" w:right="144" w:firstLine="720"/>
        <w:rPr>
          <w:color w:val="000000" w:themeColor="text1"/>
          <w:szCs w:val="24"/>
          <w:lang w:val="sv-SE"/>
        </w:rPr>
      </w:pPr>
      <w:r w:rsidRPr="00B756A8">
        <w:rPr>
          <w:rFonts w:eastAsia="MS Mincho" w:hint="eastAsia"/>
          <w:color w:val="000000" w:themeColor="text1"/>
          <w:szCs w:val="24"/>
          <w:lang w:val="sv-SE" w:eastAsia="ja-JP"/>
        </w:rPr>
        <w:t xml:space="preserve">MATERI </w:t>
      </w:r>
      <w:r w:rsidR="0080299E" w:rsidRPr="00B756A8">
        <w:rPr>
          <w:color w:val="000000" w:themeColor="text1"/>
          <w:szCs w:val="24"/>
          <w:lang w:val="sv-SE"/>
        </w:rPr>
        <w:t>PRAKTIKUM</w:t>
      </w:r>
    </w:p>
    <w:p w14:paraId="0FCD0792" w14:textId="100DC0A8" w:rsidR="002F7E94" w:rsidRPr="00D14254" w:rsidRDefault="00137F1C" w:rsidP="002F7E94">
      <w:pPr>
        <w:numPr>
          <w:ilvl w:val="0"/>
          <w:numId w:val="5"/>
        </w:numPr>
        <w:tabs>
          <w:tab w:val="clear" w:pos="864"/>
          <w:tab w:val="num" w:pos="504"/>
        </w:tabs>
        <w:spacing w:line="240" w:lineRule="auto"/>
        <w:ind w:left="504"/>
        <w:rPr>
          <w:lang w:val="it-IT"/>
        </w:rPr>
      </w:pPr>
      <w:r>
        <w:rPr>
          <w:color w:val="000000" w:themeColor="text1"/>
          <w:lang w:val="id-ID"/>
        </w:rPr>
        <w:t xml:space="preserve"> </w:t>
      </w:r>
      <w:r w:rsidR="007C1A04">
        <w:rPr>
          <w:color w:val="000000" w:themeColor="text1"/>
          <w:lang w:val="id-ID"/>
        </w:rPr>
        <w:t>Singularitas dan Integrasi Ganda</w:t>
      </w:r>
    </w:p>
    <w:p w14:paraId="7A08DB78" w14:textId="0B7AF5CD" w:rsidR="00D14254" w:rsidRPr="00FD5151" w:rsidRDefault="001E3CB6" w:rsidP="002F7E94">
      <w:pPr>
        <w:numPr>
          <w:ilvl w:val="0"/>
          <w:numId w:val="5"/>
        </w:numPr>
        <w:tabs>
          <w:tab w:val="clear" w:pos="864"/>
          <w:tab w:val="num" w:pos="504"/>
        </w:tabs>
        <w:spacing w:line="240" w:lineRule="auto"/>
        <w:ind w:left="504"/>
        <w:rPr>
          <w:lang w:val="it-IT"/>
        </w:rPr>
      </w:pPr>
      <w:r>
        <w:rPr>
          <w:color w:val="000000" w:themeColor="text1"/>
          <w:lang w:val="id-ID"/>
        </w:rPr>
        <w:t>Ubahlah bentuk berikut ag</w:t>
      </w:r>
      <w:r w:rsidR="00D14254">
        <w:rPr>
          <w:color w:val="000000" w:themeColor="text1"/>
          <w:lang w:val="id-ID"/>
        </w:rPr>
        <w:t>ar tidak singular lagi</w:t>
      </w:r>
    </w:p>
    <w:p w14:paraId="67E0F7F3" w14:textId="051BB218" w:rsidR="00FD5151" w:rsidRPr="00FD5151" w:rsidRDefault="000D2DD9" w:rsidP="00FD5151">
      <w:pPr>
        <w:pStyle w:val="ListParagraph"/>
        <w:spacing w:line="240" w:lineRule="auto"/>
        <w:ind w:left="1134"/>
        <w:rPr>
          <w:sz w:val="28"/>
          <w:szCs w:val="28"/>
          <w:lang w:val="id-ID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FD5151">
        <w:rPr>
          <w:sz w:val="28"/>
          <w:szCs w:val="28"/>
          <w:lang w:val="id-ID"/>
        </w:rPr>
        <w:t xml:space="preserve"> </w:t>
      </w:r>
    </w:p>
    <w:p w14:paraId="53A381B2" w14:textId="65E37926" w:rsidR="0080299E" w:rsidRPr="00D14254" w:rsidRDefault="00AF01C7" w:rsidP="00D14254">
      <w:pPr>
        <w:numPr>
          <w:ilvl w:val="0"/>
          <w:numId w:val="5"/>
        </w:numPr>
        <w:tabs>
          <w:tab w:val="clear" w:pos="864"/>
        </w:tabs>
        <w:spacing w:line="240" w:lineRule="auto"/>
        <w:ind w:left="504" w:hanging="425"/>
        <w:rPr>
          <w:color w:val="000000" w:themeColor="text1"/>
          <w:lang w:val="it-IT"/>
        </w:rPr>
      </w:pPr>
      <w:r w:rsidRPr="00D14254">
        <w:rPr>
          <w:lang w:val="id-ID"/>
        </w:rPr>
        <w:t xml:space="preserve">Buatlah </w:t>
      </w:r>
      <w:r w:rsidR="00E10111" w:rsidRPr="00D14254">
        <w:rPr>
          <w:lang w:val="id-ID"/>
        </w:rPr>
        <w:t>program</w:t>
      </w:r>
      <w:r w:rsidRPr="00D14254">
        <w:rPr>
          <w:lang w:val="id-ID"/>
        </w:rPr>
        <w:t xml:space="preserve"> menggunakan R </w:t>
      </w:r>
      <w:r w:rsidR="00137F1C" w:rsidRPr="00D14254">
        <w:rPr>
          <w:lang w:val="id-ID"/>
        </w:rPr>
        <w:t xml:space="preserve">untuk </w:t>
      </w:r>
      <w:r w:rsidR="00E10111" w:rsidRPr="00D14254">
        <w:rPr>
          <w:lang w:val="id-ID"/>
        </w:rPr>
        <w:t xml:space="preserve">menyelesaikan </w:t>
      </w:r>
      <w:r w:rsidR="00D14254" w:rsidRPr="00D14254">
        <w:rPr>
          <w:color w:val="000000" w:themeColor="text1"/>
          <w:lang w:val="it-IT"/>
        </w:rPr>
        <w:t>contoh</w:t>
      </w:r>
      <w:r w:rsidR="00DD4CED" w:rsidRPr="00D14254">
        <w:rPr>
          <w:color w:val="000000" w:themeColor="text1"/>
          <w:lang w:val="id-ID"/>
        </w:rPr>
        <w:t xml:space="preserve"> 2</w:t>
      </w:r>
      <w:r w:rsidR="00DD4CED" w:rsidRPr="00D14254">
        <w:rPr>
          <w:color w:val="000000" w:themeColor="text1"/>
          <w:lang w:val="it-IT"/>
        </w:rPr>
        <w:t xml:space="preserve"> dan 3</w:t>
      </w:r>
      <w:r w:rsidRPr="00D14254">
        <w:rPr>
          <w:color w:val="000000" w:themeColor="text1"/>
          <w:lang w:val="it-IT"/>
        </w:rPr>
        <w:t>.</w:t>
      </w:r>
    </w:p>
    <w:sectPr w:rsidR="0080299E" w:rsidRPr="00D14254" w:rsidSect="006D46E4">
      <w:headerReference w:type="default" r:id="rId45"/>
      <w:footerReference w:type="default" r:id="rId46"/>
      <w:type w:val="continuous"/>
      <w:pgSz w:w="11906" w:h="16838" w:code="9"/>
      <w:pgMar w:top="1639" w:right="1412" w:bottom="1758" w:left="1701" w:header="680" w:footer="68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1D2D9" w14:textId="77777777" w:rsidR="000D2DD9" w:rsidRDefault="000D2DD9">
      <w:pPr>
        <w:spacing w:after="0" w:line="240" w:lineRule="auto"/>
      </w:pPr>
      <w:r>
        <w:separator/>
      </w:r>
    </w:p>
  </w:endnote>
  <w:endnote w:type="continuationSeparator" w:id="0">
    <w:p w14:paraId="218DF56E" w14:textId="77777777" w:rsidR="000D2DD9" w:rsidRDefault="000D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23CFD" w14:textId="70182986" w:rsidR="00315B79" w:rsidRPr="00506CF5" w:rsidRDefault="00315B79" w:rsidP="00506CF5">
    <w:pPr>
      <w:tabs>
        <w:tab w:val="center" w:pos="0"/>
        <w:tab w:val="right" w:pos="8504"/>
      </w:tabs>
      <w:suppressAutoHyphens w:val="0"/>
      <w:snapToGrid w:val="0"/>
      <w:spacing w:after="0" w:line="240" w:lineRule="auto"/>
      <w:jc w:val="right"/>
      <w:rPr>
        <w:rFonts w:eastAsia="MS Mincho"/>
        <w:szCs w:val="24"/>
        <w:lang w:val="en-US" w:eastAsia="en-US"/>
      </w:rPr>
    </w:pPr>
    <w:r w:rsidRPr="00506CF5">
      <w:rPr>
        <w:rFonts w:eastAsia="MS Mincho" w:hint="eastAsia"/>
        <w:szCs w:val="24"/>
        <w:lang w:val="en-US" w:eastAsia="ja-JP"/>
      </w:rPr>
      <w:t xml:space="preserve">                                        </w:t>
    </w:r>
    <w:r w:rsidRPr="00506CF5">
      <w:rPr>
        <w:rFonts w:eastAsia="MS Mincho"/>
        <w:szCs w:val="24"/>
        <w:lang w:val="en-US" w:eastAsia="en-US"/>
      </w:rPr>
      <w:fldChar w:fldCharType="begin"/>
    </w:r>
    <w:r w:rsidRPr="00506CF5">
      <w:rPr>
        <w:rFonts w:eastAsia="MS Mincho"/>
        <w:szCs w:val="24"/>
        <w:lang w:val="en-US" w:eastAsia="en-US"/>
      </w:rPr>
      <w:instrText xml:space="preserve"> PAGE   \* MERGEFORMAT </w:instrText>
    </w:r>
    <w:r w:rsidRPr="00506CF5">
      <w:rPr>
        <w:rFonts w:eastAsia="MS Mincho"/>
        <w:szCs w:val="24"/>
        <w:lang w:val="en-US" w:eastAsia="en-US"/>
      </w:rPr>
      <w:fldChar w:fldCharType="separate"/>
    </w:r>
    <w:r w:rsidR="006E0CA6">
      <w:rPr>
        <w:rFonts w:eastAsia="MS Mincho"/>
        <w:noProof/>
        <w:szCs w:val="24"/>
        <w:lang w:val="en-US" w:eastAsia="en-US"/>
      </w:rPr>
      <w:t>6</w:t>
    </w:r>
    <w:r w:rsidRPr="00506CF5">
      <w:rPr>
        <w:rFonts w:eastAsia="MS Mincho"/>
        <w:noProof/>
        <w:szCs w:val="24"/>
        <w:lang w:val="en-US" w:eastAsia="en-US"/>
      </w:rPr>
      <w:fldChar w:fldCharType="end"/>
    </w:r>
  </w:p>
  <w:p w14:paraId="5DCA7DEA" w14:textId="12FFAE6E" w:rsidR="00315B79" w:rsidRPr="00AF01C7" w:rsidRDefault="00315B79" w:rsidP="00506CF5">
    <w:pPr>
      <w:tabs>
        <w:tab w:val="center" w:pos="4252"/>
        <w:tab w:val="right" w:pos="8504"/>
      </w:tabs>
      <w:suppressAutoHyphens w:val="0"/>
      <w:snapToGrid w:val="0"/>
      <w:spacing w:after="0" w:line="240" w:lineRule="auto"/>
      <w:jc w:val="left"/>
      <w:rPr>
        <w:rFonts w:eastAsia="MS Mincho"/>
        <w:szCs w:val="24"/>
        <w:lang w:val="id-ID" w:eastAsia="ja-JP"/>
      </w:rPr>
    </w:pPr>
    <w:proofErr w:type="spellStart"/>
    <w:r>
      <w:rPr>
        <w:rFonts w:eastAsia="MS Mincho" w:hint="eastAsia"/>
        <w:szCs w:val="24"/>
        <w:lang w:val="en-US" w:eastAsia="ja-JP"/>
      </w:rPr>
      <w:t>Praktikum</w:t>
    </w:r>
    <w:proofErr w:type="spellEnd"/>
    <w:r>
      <w:rPr>
        <w:rFonts w:eastAsia="MS Mincho" w:hint="eastAsia"/>
        <w:szCs w:val="24"/>
        <w:lang w:val="en-US" w:eastAsia="ja-JP"/>
      </w:rPr>
      <w:t xml:space="preserve"> </w:t>
    </w:r>
    <w:proofErr w:type="spellStart"/>
    <w:r>
      <w:rPr>
        <w:rFonts w:eastAsia="MS Mincho" w:hint="eastAsia"/>
        <w:szCs w:val="24"/>
        <w:lang w:val="en-US" w:eastAsia="ja-JP"/>
      </w:rPr>
      <w:t>ke</w:t>
    </w:r>
    <w:proofErr w:type="spellEnd"/>
    <w:r>
      <w:rPr>
        <w:rFonts w:eastAsia="MS Mincho" w:hint="eastAsia"/>
        <w:szCs w:val="24"/>
        <w:lang w:val="en-US" w:eastAsia="ja-JP"/>
      </w:rPr>
      <w:t>-</w:t>
    </w:r>
    <w:r w:rsidR="006E0CA6">
      <w:rPr>
        <w:rFonts w:eastAsia="MS Mincho"/>
        <w:szCs w:val="24"/>
        <w:lang w:val="id-ID" w:eastAsia="ja-JP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B446E" w14:textId="77777777" w:rsidR="000D2DD9" w:rsidRDefault="000D2DD9">
      <w:pPr>
        <w:spacing w:after="0" w:line="240" w:lineRule="auto"/>
      </w:pPr>
      <w:r>
        <w:separator/>
      </w:r>
    </w:p>
  </w:footnote>
  <w:footnote w:type="continuationSeparator" w:id="0">
    <w:p w14:paraId="10A137B3" w14:textId="77777777" w:rsidR="000D2DD9" w:rsidRDefault="000D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88B1F" w14:textId="2CF9AA11" w:rsidR="00315B79" w:rsidRPr="00506CF5" w:rsidRDefault="00315B79" w:rsidP="00506CF5">
    <w:pPr>
      <w:tabs>
        <w:tab w:val="center" w:pos="4252"/>
        <w:tab w:val="right" w:pos="8504"/>
      </w:tabs>
      <w:suppressAutoHyphens w:val="0"/>
      <w:snapToGrid w:val="0"/>
      <w:spacing w:after="0" w:line="240" w:lineRule="auto"/>
      <w:jc w:val="right"/>
      <w:rPr>
        <w:rFonts w:eastAsia="MS Mincho"/>
        <w:i/>
        <w:sz w:val="20"/>
        <w:lang w:val="en-US" w:eastAsia="ja-JP"/>
      </w:rPr>
    </w:pPr>
    <w:proofErr w:type="spellStart"/>
    <w:r w:rsidRPr="00506CF5">
      <w:rPr>
        <w:rFonts w:eastAsia="MS Mincho" w:hint="eastAsia"/>
        <w:i/>
        <w:sz w:val="20"/>
        <w:lang w:val="en-US" w:eastAsia="ja-JP"/>
      </w:rPr>
      <w:t>Modul</w:t>
    </w:r>
    <w:proofErr w:type="spellEnd"/>
    <w:r w:rsidRPr="00506CF5">
      <w:rPr>
        <w:rFonts w:eastAsia="MS Mincho" w:hint="eastAsia"/>
        <w:i/>
        <w:sz w:val="20"/>
        <w:lang w:val="en-US" w:eastAsia="ja-JP"/>
      </w:rPr>
      <w:t xml:space="preserve"> </w:t>
    </w:r>
    <w:proofErr w:type="spellStart"/>
    <w:r w:rsidRPr="00506CF5">
      <w:rPr>
        <w:rFonts w:eastAsia="MS Mincho" w:hint="eastAsia"/>
        <w:i/>
        <w:sz w:val="20"/>
        <w:lang w:val="en-US" w:eastAsia="ja-JP"/>
      </w:rPr>
      <w:t>Praktikum</w:t>
    </w:r>
    <w:proofErr w:type="spellEnd"/>
    <w:r w:rsidRPr="00506CF5">
      <w:rPr>
        <w:rFonts w:eastAsia="MS Mincho" w:hint="eastAsia"/>
        <w:i/>
        <w:sz w:val="20"/>
        <w:lang w:val="en-US" w:eastAsia="ja-JP"/>
      </w:rPr>
      <w:t xml:space="preserve"> </w:t>
    </w:r>
    <w:proofErr w:type="spellStart"/>
    <w:r w:rsidR="006E0CA6">
      <w:rPr>
        <w:rFonts w:eastAsia="MS Mincho"/>
        <w:i/>
        <w:sz w:val="20"/>
        <w:lang w:val="en-US" w:eastAsia="ja-JP"/>
      </w:rPr>
      <w:t>Pengantar</w:t>
    </w:r>
    <w:proofErr w:type="spellEnd"/>
    <w:r w:rsidR="006E0CA6">
      <w:rPr>
        <w:rFonts w:eastAsia="MS Mincho"/>
        <w:i/>
        <w:sz w:val="20"/>
        <w:lang w:val="en-US" w:eastAsia="ja-JP"/>
      </w:rPr>
      <w:t xml:space="preserve"> </w:t>
    </w:r>
    <w:proofErr w:type="spellStart"/>
    <w:r w:rsidR="006E0CA6">
      <w:rPr>
        <w:rFonts w:eastAsia="MS Mincho"/>
        <w:i/>
        <w:sz w:val="20"/>
        <w:lang w:val="en-US" w:eastAsia="ja-JP"/>
      </w:rPr>
      <w:t>Matematika</w:t>
    </w:r>
    <w:proofErr w:type="spellEnd"/>
    <w:r w:rsidR="006E0CA6">
      <w:rPr>
        <w:rFonts w:eastAsia="MS Mincho"/>
        <w:i/>
        <w:sz w:val="20"/>
        <w:lang w:val="en-US" w:eastAsia="ja-JP"/>
      </w:rPr>
      <w:t xml:space="preserve"> </w:t>
    </w:r>
    <w:proofErr w:type="spellStart"/>
    <w:r w:rsidR="006E0CA6">
      <w:rPr>
        <w:rFonts w:eastAsia="MS Mincho"/>
        <w:i/>
        <w:sz w:val="20"/>
        <w:lang w:val="en-US" w:eastAsia="ja-JP"/>
      </w:rPr>
      <w:t>Komputasi</w:t>
    </w:r>
    <w:proofErr w:type="spellEnd"/>
    <w:r w:rsidR="006E0CA6">
      <w:rPr>
        <w:rFonts w:eastAsia="MS Mincho"/>
        <w:i/>
        <w:sz w:val="20"/>
        <w:lang w:val="en-US" w:eastAsia="ja-JP"/>
      </w:rPr>
      <w:t xml:space="preserve"> (KOM20D)</w:t>
    </w:r>
  </w:p>
  <w:p w14:paraId="42FE1C5F" w14:textId="77777777" w:rsidR="00315B79" w:rsidRDefault="00315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"/>
      <w:lvlJc w:val="left"/>
      <w:pPr>
        <w:tabs>
          <w:tab w:val="num" w:pos="504"/>
        </w:tabs>
        <w:ind w:left="504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3AC29C26"/>
    <w:name w:val="WW8Num9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9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64" w:hanging="180"/>
      </w:pPr>
    </w:lvl>
    <w:lvl w:ilvl="3" w:tentative="1">
      <w:start w:val="1"/>
      <w:numFmt w:val="decimal"/>
      <w:lvlText w:val="%4."/>
      <w:lvlJc w:val="left"/>
      <w:pPr>
        <w:ind w:left="3384" w:hanging="360"/>
      </w:pPr>
    </w:lvl>
    <w:lvl w:ilvl="4" w:tentative="1">
      <w:start w:val="1"/>
      <w:numFmt w:val="lowerLetter"/>
      <w:lvlText w:val="%5."/>
      <w:lvlJc w:val="left"/>
      <w:pPr>
        <w:ind w:left="4104" w:hanging="360"/>
      </w:pPr>
    </w:lvl>
    <w:lvl w:ilvl="5" w:tentative="1">
      <w:start w:val="1"/>
      <w:numFmt w:val="lowerRoman"/>
      <w:lvlText w:val="%6."/>
      <w:lvlJc w:val="right"/>
      <w:pPr>
        <w:ind w:left="4824" w:hanging="180"/>
      </w:pPr>
    </w:lvl>
    <w:lvl w:ilvl="6" w:tentative="1">
      <w:start w:val="1"/>
      <w:numFmt w:val="decimal"/>
      <w:lvlText w:val="%7."/>
      <w:lvlJc w:val="left"/>
      <w:pPr>
        <w:ind w:left="5544" w:hanging="360"/>
      </w:pPr>
    </w:lvl>
    <w:lvl w:ilvl="7" w:tentative="1">
      <w:start w:val="1"/>
      <w:numFmt w:val="lowerLetter"/>
      <w:lvlText w:val="%8."/>
      <w:lvlJc w:val="left"/>
      <w:pPr>
        <w:ind w:left="6264" w:hanging="360"/>
      </w:pPr>
    </w:lvl>
    <w:lvl w:ilvl="8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1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</w:abstractNum>
  <w:abstractNum w:abstractNumId="7" w15:restartNumberingAfterBreak="0">
    <w:nsid w:val="00000008"/>
    <w:multiLevelType w:val="multilevel"/>
    <w:tmpl w:val="00000008"/>
    <w:name w:val="WW8Num23"/>
    <w:lvl w:ilvl="0">
      <w:start w:val="1"/>
      <w:numFmt w:val="bullet"/>
      <w:lvlText w:val=""/>
      <w:lvlJc w:val="left"/>
      <w:pPr>
        <w:tabs>
          <w:tab w:val="num" w:pos="1224"/>
        </w:tabs>
        <w:ind w:left="1224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multi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singleLevel"/>
    <w:tmpl w:val="0000000A"/>
    <w:name w:val="WW8Num2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</w:abstractNum>
  <w:abstractNum w:abstractNumId="10" w15:restartNumberingAfterBreak="0">
    <w:nsid w:val="0000000B"/>
    <w:multiLevelType w:val="singleLevel"/>
    <w:tmpl w:val="0000000B"/>
    <w:name w:val="WW8Num27"/>
    <w:lvl w:ilvl="0">
      <w:start w:val="1"/>
      <w:numFmt w:val="decimal"/>
      <w:pStyle w:val="List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000000D"/>
    <w:multiLevelType w:val="singleLevel"/>
    <w:tmpl w:val="0000000D"/>
    <w:name w:val="WW8Num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0A739F3"/>
    <w:multiLevelType w:val="hybridMultilevel"/>
    <w:tmpl w:val="9BC20B5C"/>
    <w:lvl w:ilvl="0" w:tplc="13087D76">
      <w:start w:val="1"/>
      <w:numFmt w:val="bullet"/>
      <w:lvlText w:val="‒"/>
      <w:lvlJc w:val="left"/>
      <w:pPr>
        <w:ind w:left="1287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36D1D66"/>
    <w:multiLevelType w:val="hybridMultilevel"/>
    <w:tmpl w:val="86A615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3B86209"/>
    <w:multiLevelType w:val="hybridMultilevel"/>
    <w:tmpl w:val="7A860C14"/>
    <w:lvl w:ilvl="0" w:tplc="0421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210019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6" w15:restartNumberingAfterBreak="0">
    <w:nsid w:val="086252B7"/>
    <w:multiLevelType w:val="hybridMultilevel"/>
    <w:tmpl w:val="1A3CEF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0C7C1AD9"/>
    <w:multiLevelType w:val="hybridMultilevel"/>
    <w:tmpl w:val="CE4259BA"/>
    <w:lvl w:ilvl="0" w:tplc="04090019">
      <w:start w:val="1"/>
      <w:numFmt w:val="lowerLetter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12C003E4"/>
    <w:multiLevelType w:val="hybridMultilevel"/>
    <w:tmpl w:val="048CE71E"/>
    <w:name w:val="WW8Num282"/>
    <w:lvl w:ilvl="0" w:tplc="2FB0D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13E6157C"/>
    <w:multiLevelType w:val="hybridMultilevel"/>
    <w:tmpl w:val="C4DCBA96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1E556C44"/>
    <w:multiLevelType w:val="multilevel"/>
    <w:tmpl w:val="8BCEF87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2B87605"/>
    <w:multiLevelType w:val="multilevel"/>
    <w:tmpl w:val="E5AA4AA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sz w:val="28"/>
      </w:rPr>
    </w:lvl>
  </w:abstractNum>
  <w:abstractNum w:abstractNumId="22" w15:restartNumberingAfterBreak="0">
    <w:nsid w:val="40A71915"/>
    <w:multiLevelType w:val="hybridMultilevel"/>
    <w:tmpl w:val="E37EE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1274236"/>
    <w:multiLevelType w:val="hybridMultilevel"/>
    <w:tmpl w:val="E29C2BDE"/>
    <w:lvl w:ilvl="0" w:tplc="B5D07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97246"/>
    <w:multiLevelType w:val="hybridMultilevel"/>
    <w:tmpl w:val="720CC4B2"/>
    <w:lvl w:ilvl="0" w:tplc="4058F63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FE014E2"/>
    <w:multiLevelType w:val="hybridMultilevel"/>
    <w:tmpl w:val="5F3011FC"/>
    <w:lvl w:ilvl="0" w:tplc="4B6A94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23C198A"/>
    <w:multiLevelType w:val="singleLevel"/>
    <w:tmpl w:val="345E6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52DA43E7"/>
    <w:multiLevelType w:val="singleLevel"/>
    <w:tmpl w:val="345E6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8" w15:restartNumberingAfterBreak="0">
    <w:nsid w:val="537B49CE"/>
    <w:multiLevelType w:val="hybridMultilevel"/>
    <w:tmpl w:val="6532A65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CF97400"/>
    <w:multiLevelType w:val="hybridMultilevel"/>
    <w:tmpl w:val="98CEA58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A3BFD"/>
    <w:multiLevelType w:val="hybridMultilevel"/>
    <w:tmpl w:val="AE6847AA"/>
    <w:lvl w:ilvl="0" w:tplc="D4767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E07A4"/>
    <w:multiLevelType w:val="hybridMultilevel"/>
    <w:tmpl w:val="94122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378FF"/>
    <w:multiLevelType w:val="hybridMultilevel"/>
    <w:tmpl w:val="5DBC763A"/>
    <w:lvl w:ilvl="0" w:tplc="291C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01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0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E2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EB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C7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A0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E5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BBD0812"/>
    <w:multiLevelType w:val="singleLevel"/>
    <w:tmpl w:val="8CD43E6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77A01622"/>
    <w:multiLevelType w:val="hybridMultilevel"/>
    <w:tmpl w:val="B9765862"/>
    <w:lvl w:ilvl="0" w:tplc="2804A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82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EC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A9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44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49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CE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EA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26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89A786C"/>
    <w:multiLevelType w:val="hybridMultilevel"/>
    <w:tmpl w:val="237A7F0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96C04E6"/>
    <w:multiLevelType w:val="hybridMultilevel"/>
    <w:tmpl w:val="390496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0"/>
  </w:num>
  <w:num w:numId="15">
    <w:abstractNumId w:val="18"/>
  </w:num>
  <w:num w:numId="16">
    <w:abstractNumId w:val="30"/>
  </w:num>
  <w:num w:numId="17">
    <w:abstractNumId w:val="36"/>
  </w:num>
  <w:num w:numId="18">
    <w:abstractNumId w:val="29"/>
  </w:num>
  <w:num w:numId="19">
    <w:abstractNumId w:val="14"/>
  </w:num>
  <w:num w:numId="20">
    <w:abstractNumId w:val="19"/>
  </w:num>
  <w:num w:numId="21">
    <w:abstractNumId w:val="28"/>
  </w:num>
  <w:num w:numId="22">
    <w:abstractNumId w:val="21"/>
  </w:num>
  <w:num w:numId="23">
    <w:abstractNumId w:val="15"/>
  </w:num>
  <w:num w:numId="24">
    <w:abstractNumId w:val="31"/>
  </w:num>
  <w:num w:numId="25">
    <w:abstractNumId w:val="17"/>
  </w:num>
  <w:num w:numId="26">
    <w:abstractNumId w:val="27"/>
  </w:num>
  <w:num w:numId="27">
    <w:abstractNumId w:val="26"/>
  </w:num>
  <w:num w:numId="28">
    <w:abstractNumId w:val="22"/>
  </w:num>
  <w:num w:numId="29">
    <w:abstractNumId w:val="16"/>
  </w:num>
  <w:num w:numId="30">
    <w:abstractNumId w:val="33"/>
  </w:num>
  <w:num w:numId="31">
    <w:abstractNumId w:val="3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2">
    <w:abstractNumId w:val="34"/>
  </w:num>
  <w:num w:numId="33">
    <w:abstractNumId w:val="25"/>
  </w:num>
  <w:num w:numId="34">
    <w:abstractNumId w:val="13"/>
  </w:num>
  <w:num w:numId="35">
    <w:abstractNumId w:val="24"/>
  </w:num>
  <w:num w:numId="36">
    <w:abstractNumId w:val="32"/>
  </w:num>
  <w:num w:numId="37">
    <w:abstractNumId w:val="3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DE"/>
    <w:rsid w:val="00024C39"/>
    <w:rsid w:val="00043064"/>
    <w:rsid w:val="000459C9"/>
    <w:rsid w:val="000731BF"/>
    <w:rsid w:val="000A7475"/>
    <w:rsid w:val="000C496E"/>
    <w:rsid w:val="000C62E9"/>
    <w:rsid w:val="000D2DD9"/>
    <w:rsid w:val="000D5096"/>
    <w:rsid w:val="00104891"/>
    <w:rsid w:val="00110A88"/>
    <w:rsid w:val="00113A20"/>
    <w:rsid w:val="00124321"/>
    <w:rsid w:val="00137F1C"/>
    <w:rsid w:val="00155BCA"/>
    <w:rsid w:val="0016169B"/>
    <w:rsid w:val="001B4E6C"/>
    <w:rsid w:val="001D29EC"/>
    <w:rsid w:val="001E3CB6"/>
    <w:rsid w:val="00204E5C"/>
    <w:rsid w:val="0022137F"/>
    <w:rsid w:val="00227E4C"/>
    <w:rsid w:val="00275461"/>
    <w:rsid w:val="00280AFE"/>
    <w:rsid w:val="00283A31"/>
    <w:rsid w:val="002A121F"/>
    <w:rsid w:val="002B4E96"/>
    <w:rsid w:val="002F06A6"/>
    <w:rsid w:val="002F7E94"/>
    <w:rsid w:val="00303F97"/>
    <w:rsid w:val="00315B79"/>
    <w:rsid w:val="00320963"/>
    <w:rsid w:val="0036294D"/>
    <w:rsid w:val="003822A8"/>
    <w:rsid w:val="00395D88"/>
    <w:rsid w:val="003A6543"/>
    <w:rsid w:val="003D2FB5"/>
    <w:rsid w:val="003E08F5"/>
    <w:rsid w:val="003E13A6"/>
    <w:rsid w:val="00401003"/>
    <w:rsid w:val="00413350"/>
    <w:rsid w:val="004303FC"/>
    <w:rsid w:val="00444A5E"/>
    <w:rsid w:val="00455593"/>
    <w:rsid w:val="00473E2E"/>
    <w:rsid w:val="00482B2E"/>
    <w:rsid w:val="004A13C0"/>
    <w:rsid w:val="004A2BD5"/>
    <w:rsid w:val="004A720D"/>
    <w:rsid w:val="004B051A"/>
    <w:rsid w:val="004B194F"/>
    <w:rsid w:val="004C3FC5"/>
    <w:rsid w:val="004D7FEA"/>
    <w:rsid w:val="004E7087"/>
    <w:rsid w:val="00506CF5"/>
    <w:rsid w:val="0051281C"/>
    <w:rsid w:val="0052296C"/>
    <w:rsid w:val="00546730"/>
    <w:rsid w:val="005570CD"/>
    <w:rsid w:val="00574976"/>
    <w:rsid w:val="00575B97"/>
    <w:rsid w:val="00576C69"/>
    <w:rsid w:val="0058484D"/>
    <w:rsid w:val="005A1086"/>
    <w:rsid w:val="006032C8"/>
    <w:rsid w:val="00622BEB"/>
    <w:rsid w:val="00624AC2"/>
    <w:rsid w:val="00625522"/>
    <w:rsid w:val="00652B2F"/>
    <w:rsid w:val="00652DD3"/>
    <w:rsid w:val="006561C4"/>
    <w:rsid w:val="00677CA4"/>
    <w:rsid w:val="00694C71"/>
    <w:rsid w:val="006A3BF2"/>
    <w:rsid w:val="006B4274"/>
    <w:rsid w:val="006C4E4F"/>
    <w:rsid w:val="006D46E4"/>
    <w:rsid w:val="006D6313"/>
    <w:rsid w:val="006E0CA6"/>
    <w:rsid w:val="006F0991"/>
    <w:rsid w:val="006F2B8F"/>
    <w:rsid w:val="00721E18"/>
    <w:rsid w:val="00737AB9"/>
    <w:rsid w:val="0074414E"/>
    <w:rsid w:val="00750B15"/>
    <w:rsid w:val="0076187E"/>
    <w:rsid w:val="007908E9"/>
    <w:rsid w:val="007A5592"/>
    <w:rsid w:val="007A77D5"/>
    <w:rsid w:val="007B61FD"/>
    <w:rsid w:val="007C1A04"/>
    <w:rsid w:val="007E4875"/>
    <w:rsid w:val="007F1796"/>
    <w:rsid w:val="0080299E"/>
    <w:rsid w:val="00820E39"/>
    <w:rsid w:val="00827D11"/>
    <w:rsid w:val="00837E4C"/>
    <w:rsid w:val="0084012C"/>
    <w:rsid w:val="008807F3"/>
    <w:rsid w:val="00887D2D"/>
    <w:rsid w:val="008A53DD"/>
    <w:rsid w:val="008C2166"/>
    <w:rsid w:val="008E73D3"/>
    <w:rsid w:val="00912C00"/>
    <w:rsid w:val="00926AE7"/>
    <w:rsid w:val="00937E12"/>
    <w:rsid w:val="00943A7F"/>
    <w:rsid w:val="00951EEE"/>
    <w:rsid w:val="00961B8D"/>
    <w:rsid w:val="00961DC6"/>
    <w:rsid w:val="009802B0"/>
    <w:rsid w:val="009A4D9D"/>
    <w:rsid w:val="009B0F57"/>
    <w:rsid w:val="009B4E8A"/>
    <w:rsid w:val="009D41BB"/>
    <w:rsid w:val="00A01D69"/>
    <w:rsid w:val="00A03067"/>
    <w:rsid w:val="00A234CB"/>
    <w:rsid w:val="00A27213"/>
    <w:rsid w:val="00A338F1"/>
    <w:rsid w:val="00A35733"/>
    <w:rsid w:val="00A97F59"/>
    <w:rsid w:val="00AA7361"/>
    <w:rsid w:val="00AB590A"/>
    <w:rsid w:val="00AC592D"/>
    <w:rsid w:val="00AD2EF9"/>
    <w:rsid w:val="00AD7291"/>
    <w:rsid w:val="00AE5A6D"/>
    <w:rsid w:val="00AF01C7"/>
    <w:rsid w:val="00B147CC"/>
    <w:rsid w:val="00B15C86"/>
    <w:rsid w:val="00B22BE9"/>
    <w:rsid w:val="00B2727B"/>
    <w:rsid w:val="00B370C1"/>
    <w:rsid w:val="00B40D1C"/>
    <w:rsid w:val="00B4392F"/>
    <w:rsid w:val="00B54892"/>
    <w:rsid w:val="00B600D9"/>
    <w:rsid w:val="00B756A8"/>
    <w:rsid w:val="00B86325"/>
    <w:rsid w:val="00B91CBF"/>
    <w:rsid w:val="00B96804"/>
    <w:rsid w:val="00BE2788"/>
    <w:rsid w:val="00BE5548"/>
    <w:rsid w:val="00BF0295"/>
    <w:rsid w:val="00BF1AF7"/>
    <w:rsid w:val="00BF5819"/>
    <w:rsid w:val="00C070F4"/>
    <w:rsid w:val="00C17D2F"/>
    <w:rsid w:val="00C25CF8"/>
    <w:rsid w:val="00C435F0"/>
    <w:rsid w:val="00C5445E"/>
    <w:rsid w:val="00C57F10"/>
    <w:rsid w:val="00C63362"/>
    <w:rsid w:val="00C7728E"/>
    <w:rsid w:val="00C97501"/>
    <w:rsid w:val="00CA2292"/>
    <w:rsid w:val="00CB1EDE"/>
    <w:rsid w:val="00CB1F43"/>
    <w:rsid w:val="00CD7B3A"/>
    <w:rsid w:val="00D11468"/>
    <w:rsid w:val="00D14254"/>
    <w:rsid w:val="00D227AE"/>
    <w:rsid w:val="00D22D3D"/>
    <w:rsid w:val="00D41858"/>
    <w:rsid w:val="00D627E2"/>
    <w:rsid w:val="00D629FA"/>
    <w:rsid w:val="00D65789"/>
    <w:rsid w:val="00DC4274"/>
    <w:rsid w:val="00DD4CED"/>
    <w:rsid w:val="00E05811"/>
    <w:rsid w:val="00E10111"/>
    <w:rsid w:val="00E11A17"/>
    <w:rsid w:val="00E256E9"/>
    <w:rsid w:val="00E5535E"/>
    <w:rsid w:val="00E937B0"/>
    <w:rsid w:val="00E9761C"/>
    <w:rsid w:val="00EF5520"/>
    <w:rsid w:val="00F06EF3"/>
    <w:rsid w:val="00F20210"/>
    <w:rsid w:val="00F318B9"/>
    <w:rsid w:val="00F40C20"/>
    <w:rsid w:val="00F54915"/>
    <w:rsid w:val="00F6404F"/>
    <w:rsid w:val="00F72BF1"/>
    <w:rsid w:val="00F84B7C"/>
    <w:rsid w:val="00F919C1"/>
    <w:rsid w:val="00FA2984"/>
    <w:rsid w:val="00FD5151"/>
    <w:rsid w:val="00FE2F57"/>
    <w:rsid w:val="00FF40C6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A983A"/>
  <w15:docId w15:val="{91DCD086-91BA-4496-A316-C646BE97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811"/>
    <w:pPr>
      <w:suppressAutoHyphens/>
      <w:spacing w:after="120" w:line="360" w:lineRule="auto"/>
      <w:jc w:val="both"/>
    </w:pPr>
    <w:rPr>
      <w:rFonts w:eastAsia="Times New Roman"/>
      <w:sz w:val="24"/>
      <w:lang w:val="en-GB" w:eastAsia="ar-SA"/>
    </w:rPr>
  </w:style>
  <w:style w:type="paragraph" w:styleId="Heading1">
    <w:name w:val="heading 1"/>
    <w:basedOn w:val="Normal"/>
    <w:next w:val="Normal"/>
    <w:qFormat/>
    <w:rsid w:val="00E05811"/>
    <w:pPr>
      <w:keepNext/>
      <w:numPr>
        <w:numId w:val="1"/>
      </w:numPr>
      <w:spacing w:after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05811"/>
    <w:pPr>
      <w:keepNext/>
      <w:numPr>
        <w:ilvl w:val="1"/>
        <w:numId w:val="1"/>
      </w:numPr>
      <w:spacing w:after="240" w:line="240" w:lineRule="auto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05811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240" w:line="240" w:lineRule="auto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6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05811"/>
    <w:rPr>
      <w:sz w:val="24"/>
      <w:szCs w:val="24"/>
    </w:rPr>
  </w:style>
  <w:style w:type="character" w:customStyle="1" w:styleId="WW8Num4z0">
    <w:name w:val="WW8Num4z0"/>
    <w:rsid w:val="00E05811"/>
    <w:rPr>
      <w:rFonts w:ascii="Symbol" w:hAnsi="Symbol" w:cs="Symbol"/>
    </w:rPr>
  </w:style>
  <w:style w:type="character" w:customStyle="1" w:styleId="WW8Num4z1">
    <w:name w:val="WW8Num4z1"/>
    <w:rsid w:val="00E05811"/>
    <w:rPr>
      <w:rFonts w:ascii="Courier New" w:hAnsi="Courier New" w:cs="Courier New"/>
    </w:rPr>
  </w:style>
  <w:style w:type="character" w:customStyle="1" w:styleId="WW8Num4z2">
    <w:name w:val="WW8Num4z2"/>
    <w:rsid w:val="00E05811"/>
    <w:rPr>
      <w:rFonts w:ascii="Wingdings" w:hAnsi="Wingdings" w:cs="Wingdings"/>
    </w:rPr>
  </w:style>
  <w:style w:type="character" w:customStyle="1" w:styleId="WW8Num5z0">
    <w:name w:val="WW8Num5z0"/>
    <w:rsid w:val="00E05811"/>
    <w:rPr>
      <w:rFonts w:ascii="Symbol" w:hAnsi="Symbol" w:cs="Symbol"/>
    </w:rPr>
  </w:style>
  <w:style w:type="character" w:customStyle="1" w:styleId="WW8Num6z0">
    <w:name w:val="WW8Num6z0"/>
    <w:rsid w:val="00E05811"/>
    <w:rPr>
      <w:rFonts w:ascii="Symbol" w:hAnsi="Symbol" w:cs="Symbol"/>
    </w:rPr>
  </w:style>
  <w:style w:type="character" w:customStyle="1" w:styleId="WW8Num6z2">
    <w:name w:val="WW8Num6z2"/>
    <w:rsid w:val="00E05811"/>
    <w:rPr>
      <w:rFonts w:ascii="Wingdings" w:hAnsi="Wingdings" w:cs="Wingdings"/>
    </w:rPr>
  </w:style>
  <w:style w:type="character" w:customStyle="1" w:styleId="WW8Num6z4">
    <w:name w:val="WW8Num6z4"/>
    <w:rsid w:val="00E05811"/>
    <w:rPr>
      <w:rFonts w:ascii="Courier New" w:hAnsi="Courier New" w:cs="Courier New"/>
    </w:rPr>
  </w:style>
  <w:style w:type="character" w:customStyle="1" w:styleId="WW8Num7z0">
    <w:name w:val="WW8Num7z0"/>
    <w:rsid w:val="00E05811"/>
    <w:rPr>
      <w:rFonts w:ascii="Symbol" w:hAnsi="Symbol" w:cs="Symbol"/>
    </w:rPr>
  </w:style>
  <w:style w:type="character" w:customStyle="1" w:styleId="WW8Num7z1">
    <w:name w:val="WW8Num7z1"/>
    <w:rsid w:val="00E05811"/>
    <w:rPr>
      <w:rFonts w:ascii="Courier New" w:hAnsi="Courier New" w:cs="Courier New"/>
    </w:rPr>
  </w:style>
  <w:style w:type="character" w:customStyle="1" w:styleId="WW8Num7z2">
    <w:name w:val="WW8Num7z2"/>
    <w:rsid w:val="00E05811"/>
    <w:rPr>
      <w:rFonts w:ascii="Wingdings" w:hAnsi="Wingdings" w:cs="Wingdings"/>
    </w:rPr>
  </w:style>
  <w:style w:type="character" w:customStyle="1" w:styleId="WW8Num8z0">
    <w:name w:val="WW8Num8z0"/>
    <w:rsid w:val="00E05811"/>
    <w:rPr>
      <w:rFonts w:ascii="Symbol" w:hAnsi="Symbol" w:cs="Symbol"/>
    </w:rPr>
  </w:style>
  <w:style w:type="character" w:customStyle="1" w:styleId="WW8Num8z2">
    <w:name w:val="WW8Num8z2"/>
    <w:rsid w:val="00E05811"/>
    <w:rPr>
      <w:rFonts w:ascii="Wingdings" w:hAnsi="Wingdings" w:cs="Wingdings"/>
    </w:rPr>
  </w:style>
  <w:style w:type="character" w:customStyle="1" w:styleId="WW8Num8z4">
    <w:name w:val="WW8Num8z4"/>
    <w:rsid w:val="00E05811"/>
    <w:rPr>
      <w:rFonts w:ascii="Courier New" w:hAnsi="Courier New" w:cs="Courier New"/>
    </w:rPr>
  </w:style>
  <w:style w:type="character" w:customStyle="1" w:styleId="WW8Num11z0">
    <w:name w:val="WW8Num11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2z0">
    <w:name w:val="WW8Num12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3z0">
    <w:name w:val="WW8Num13z0"/>
    <w:rsid w:val="00E05811"/>
    <w:rPr>
      <w:rFonts w:ascii="Symbol" w:hAnsi="Symbol" w:cs="Symbol"/>
    </w:rPr>
  </w:style>
  <w:style w:type="character" w:customStyle="1" w:styleId="WW8Num13z1">
    <w:name w:val="WW8Num13z1"/>
    <w:rsid w:val="00E05811"/>
    <w:rPr>
      <w:rFonts w:ascii="Courier New" w:hAnsi="Courier New" w:cs="Courier New"/>
    </w:rPr>
  </w:style>
  <w:style w:type="character" w:customStyle="1" w:styleId="WW8Num13z2">
    <w:name w:val="WW8Num13z2"/>
    <w:rsid w:val="00E05811"/>
    <w:rPr>
      <w:rFonts w:ascii="Wingdings" w:hAnsi="Wingdings" w:cs="Wingdings"/>
    </w:rPr>
  </w:style>
  <w:style w:type="character" w:customStyle="1" w:styleId="WW8Num15z0">
    <w:name w:val="WW8Num15z0"/>
    <w:rsid w:val="00E05811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E05811"/>
    <w:rPr>
      <w:rFonts w:ascii="Courier New" w:hAnsi="Courier New" w:cs="Courier New"/>
    </w:rPr>
  </w:style>
  <w:style w:type="character" w:customStyle="1" w:styleId="WW8Num15z2">
    <w:name w:val="WW8Num15z2"/>
    <w:rsid w:val="00E05811"/>
    <w:rPr>
      <w:rFonts w:ascii="Wingdings" w:hAnsi="Wingdings" w:cs="Wingdings"/>
    </w:rPr>
  </w:style>
  <w:style w:type="character" w:customStyle="1" w:styleId="WW8Num15z3">
    <w:name w:val="WW8Num15z3"/>
    <w:rsid w:val="00E05811"/>
    <w:rPr>
      <w:rFonts w:ascii="Symbol" w:hAnsi="Symbol" w:cs="Symbol"/>
    </w:rPr>
  </w:style>
  <w:style w:type="character" w:customStyle="1" w:styleId="WW8Num16z0">
    <w:name w:val="WW8Num16z0"/>
    <w:rsid w:val="00E05811"/>
    <w:rPr>
      <w:rFonts w:ascii="Symbol" w:hAnsi="Symbol" w:cs="Symbol"/>
    </w:rPr>
  </w:style>
  <w:style w:type="character" w:customStyle="1" w:styleId="WW8Num16z2">
    <w:name w:val="WW8Num16z2"/>
    <w:rsid w:val="00E05811"/>
    <w:rPr>
      <w:rFonts w:ascii="Wingdings" w:hAnsi="Wingdings" w:cs="Wingdings"/>
    </w:rPr>
  </w:style>
  <w:style w:type="character" w:customStyle="1" w:styleId="WW8Num16z4">
    <w:name w:val="WW8Num16z4"/>
    <w:rsid w:val="00E05811"/>
    <w:rPr>
      <w:rFonts w:ascii="Courier New" w:hAnsi="Courier New" w:cs="Courier New"/>
    </w:rPr>
  </w:style>
  <w:style w:type="character" w:customStyle="1" w:styleId="WW8Num17z0">
    <w:name w:val="WW8Num17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  <w:rsid w:val="00E05811"/>
    <w:rPr>
      <w:sz w:val="24"/>
      <w:szCs w:val="24"/>
    </w:rPr>
  </w:style>
  <w:style w:type="character" w:customStyle="1" w:styleId="WW8Num20z0">
    <w:name w:val="WW8Num20z0"/>
    <w:rsid w:val="00E05811"/>
    <w:rPr>
      <w:rFonts w:ascii="Wingdings" w:hAnsi="Wingdings" w:cs="Wingdings"/>
    </w:rPr>
  </w:style>
  <w:style w:type="character" w:customStyle="1" w:styleId="WW8Num23z0">
    <w:name w:val="WW8Num23z0"/>
    <w:rsid w:val="00E05811"/>
    <w:rPr>
      <w:rFonts w:ascii="Symbol" w:hAnsi="Symbol" w:cs="Symbol"/>
    </w:rPr>
  </w:style>
  <w:style w:type="character" w:customStyle="1" w:styleId="WW8Num23z1">
    <w:name w:val="WW8Num23z1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23z2">
    <w:name w:val="WW8Num23z2"/>
    <w:rsid w:val="00E05811"/>
    <w:rPr>
      <w:rFonts w:ascii="Wingdings" w:hAnsi="Wingdings" w:cs="Wingdings"/>
    </w:rPr>
  </w:style>
  <w:style w:type="character" w:customStyle="1" w:styleId="WW8Num23z4">
    <w:name w:val="WW8Num23z4"/>
    <w:rsid w:val="00E05811"/>
    <w:rPr>
      <w:rFonts w:ascii="Courier New" w:hAnsi="Courier New" w:cs="Courier New"/>
    </w:rPr>
  </w:style>
  <w:style w:type="character" w:customStyle="1" w:styleId="WW8Num24z0">
    <w:name w:val="WW8Num24z0"/>
    <w:rsid w:val="00E05811"/>
    <w:rPr>
      <w:sz w:val="24"/>
      <w:szCs w:val="24"/>
    </w:rPr>
  </w:style>
  <w:style w:type="character" w:customStyle="1" w:styleId="WW8Num24z1">
    <w:name w:val="WW8Num24z1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25z0">
    <w:name w:val="WW8Num25z0"/>
    <w:rsid w:val="00E05811"/>
    <w:rPr>
      <w:rFonts w:ascii="Symbol" w:hAnsi="Symbol" w:cs="Symbol"/>
      <w:sz w:val="28"/>
    </w:rPr>
  </w:style>
  <w:style w:type="character" w:customStyle="1" w:styleId="WW8Num25z1">
    <w:name w:val="WW8Num25z1"/>
    <w:rsid w:val="00E05811"/>
    <w:rPr>
      <w:rFonts w:ascii="Courier New" w:hAnsi="Courier New" w:cs="Courier New"/>
    </w:rPr>
  </w:style>
  <w:style w:type="character" w:customStyle="1" w:styleId="WW8Num25z2">
    <w:name w:val="WW8Num25z2"/>
    <w:rsid w:val="00E05811"/>
    <w:rPr>
      <w:rFonts w:ascii="Wingdings" w:hAnsi="Wingdings" w:cs="Wingdings"/>
    </w:rPr>
  </w:style>
  <w:style w:type="character" w:customStyle="1" w:styleId="WW8Num25z3">
    <w:name w:val="WW8Num25z3"/>
    <w:rsid w:val="00E05811"/>
    <w:rPr>
      <w:rFonts w:ascii="Symbol" w:hAnsi="Symbol" w:cs="Symbol"/>
    </w:rPr>
  </w:style>
  <w:style w:type="character" w:customStyle="1" w:styleId="WW8Num31z1">
    <w:name w:val="WW8Num31z1"/>
    <w:rsid w:val="00E05811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E05811"/>
    <w:pPr>
      <w:keepNext/>
      <w:spacing w:before="24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05811"/>
    <w:pPr>
      <w:spacing w:after="240" w:line="240" w:lineRule="auto"/>
    </w:pPr>
    <w:rPr>
      <w:rFonts w:ascii="Garamond" w:hAnsi="Garamond" w:cs="Garamond"/>
      <w:spacing w:val="-5"/>
      <w:lang w:val="en-US"/>
    </w:rPr>
  </w:style>
  <w:style w:type="paragraph" w:styleId="List">
    <w:name w:val="List"/>
    <w:basedOn w:val="BodyText"/>
    <w:rsid w:val="00E05811"/>
    <w:rPr>
      <w:rFonts w:cs="Lohit Hindi"/>
    </w:rPr>
  </w:style>
  <w:style w:type="paragraph" w:styleId="Caption">
    <w:name w:val="caption"/>
    <w:basedOn w:val="Normal"/>
    <w:qFormat/>
    <w:rsid w:val="009B4E8A"/>
    <w:pPr>
      <w:suppressLineNumbers/>
      <w:spacing w:before="120" w:line="240" w:lineRule="auto"/>
    </w:pPr>
    <w:rPr>
      <w:rFonts w:cs="Lohit Hindi"/>
      <w:iCs/>
      <w:szCs w:val="24"/>
    </w:rPr>
  </w:style>
  <w:style w:type="paragraph" w:customStyle="1" w:styleId="Index">
    <w:name w:val="Index"/>
    <w:basedOn w:val="Normal"/>
    <w:rsid w:val="00E05811"/>
    <w:pPr>
      <w:suppressLineNumbers/>
    </w:pPr>
    <w:rPr>
      <w:rFonts w:cs="Lohit Hindi"/>
    </w:rPr>
  </w:style>
  <w:style w:type="paragraph" w:styleId="Header">
    <w:name w:val="header"/>
    <w:basedOn w:val="Normal"/>
    <w:rsid w:val="00E05811"/>
    <w:pPr>
      <w:tabs>
        <w:tab w:val="center" w:pos="4153"/>
        <w:tab w:val="right" w:pos="8306"/>
      </w:tabs>
      <w:jc w:val="right"/>
    </w:pPr>
    <w:rPr>
      <w:rFonts w:ascii="Arial" w:hAnsi="Arial" w:cs="Arial"/>
      <w:b/>
      <w:i/>
      <w:sz w:val="20"/>
    </w:rPr>
  </w:style>
  <w:style w:type="paragraph" w:styleId="Footer">
    <w:name w:val="footer"/>
    <w:basedOn w:val="Normal"/>
    <w:rsid w:val="00E05811"/>
    <w:pPr>
      <w:tabs>
        <w:tab w:val="center" w:pos="4153"/>
        <w:tab w:val="right" w:pos="8306"/>
      </w:tabs>
    </w:pPr>
  </w:style>
  <w:style w:type="paragraph" w:customStyle="1" w:styleId="List1">
    <w:name w:val="List 1"/>
    <w:basedOn w:val="Normal"/>
    <w:rsid w:val="00E05811"/>
    <w:pPr>
      <w:numPr>
        <w:numId w:val="11"/>
      </w:numPr>
      <w:spacing w:after="0"/>
      <w:jc w:val="left"/>
    </w:pPr>
  </w:style>
  <w:style w:type="paragraph" w:customStyle="1" w:styleId="BodyText1">
    <w:name w:val="Body Text1"/>
    <w:basedOn w:val="Normal"/>
    <w:rsid w:val="00E05811"/>
    <w:pPr>
      <w:ind w:firstLine="720"/>
    </w:pPr>
  </w:style>
  <w:style w:type="paragraph" w:styleId="Index2">
    <w:name w:val="index 2"/>
    <w:basedOn w:val="Normal"/>
    <w:rsid w:val="00E05811"/>
    <w:pPr>
      <w:tabs>
        <w:tab w:val="right" w:leader="dot" w:pos="3960"/>
      </w:tabs>
      <w:spacing w:after="0" w:line="240" w:lineRule="atLeast"/>
      <w:ind w:left="180"/>
      <w:jc w:val="left"/>
    </w:pPr>
    <w:rPr>
      <w:rFonts w:ascii="Arial Black" w:hAnsi="Arial Black" w:cs="Arial Black"/>
      <w:sz w:val="15"/>
      <w:lang w:val="en-US"/>
    </w:rPr>
  </w:style>
  <w:style w:type="paragraph" w:customStyle="1" w:styleId="BodyTextKeep">
    <w:name w:val="Body Text Keep"/>
    <w:basedOn w:val="BodyText"/>
    <w:next w:val="BodyText"/>
    <w:rsid w:val="00E05811"/>
    <w:pPr>
      <w:keepNext/>
    </w:pPr>
  </w:style>
  <w:style w:type="paragraph" w:styleId="Index1">
    <w:name w:val="index 1"/>
    <w:basedOn w:val="Normal"/>
    <w:next w:val="Normal"/>
    <w:rsid w:val="00E05811"/>
    <w:pPr>
      <w:ind w:left="240" w:hanging="240"/>
    </w:pPr>
  </w:style>
  <w:style w:type="paragraph" w:styleId="Index3">
    <w:name w:val="index 3"/>
    <w:basedOn w:val="Normal"/>
    <w:next w:val="Normal"/>
    <w:rsid w:val="00E05811"/>
    <w:pPr>
      <w:ind w:left="720" w:hanging="240"/>
    </w:pPr>
  </w:style>
  <w:style w:type="paragraph" w:customStyle="1" w:styleId="TableContents">
    <w:name w:val="Table Contents"/>
    <w:basedOn w:val="Normal"/>
    <w:rsid w:val="00E05811"/>
    <w:pPr>
      <w:suppressLineNumbers/>
    </w:pPr>
  </w:style>
  <w:style w:type="paragraph" w:customStyle="1" w:styleId="TableHeading">
    <w:name w:val="Table Heading"/>
    <w:basedOn w:val="TableContents"/>
    <w:rsid w:val="00E05811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D7291"/>
    <w:pPr>
      <w:ind w:left="720"/>
      <w:contextualSpacing/>
    </w:pPr>
  </w:style>
  <w:style w:type="paragraph" w:customStyle="1" w:styleId="WW-BlockText">
    <w:name w:val="WW-Block Text"/>
    <w:basedOn w:val="Normal"/>
    <w:rsid w:val="007A77D5"/>
    <w:pPr>
      <w:spacing w:after="0" w:line="240" w:lineRule="auto"/>
      <w:ind w:left="284" w:right="-1"/>
      <w:jc w:val="left"/>
    </w:pPr>
    <w:rPr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57"/>
    <w:rPr>
      <w:rFonts w:ascii="Tahoma" w:eastAsia="Times New Roman" w:hAnsi="Tahoma" w:cs="Tahoma"/>
      <w:sz w:val="16"/>
      <w:szCs w:val="16"/>
      <w:lang w:val="en-GB" w:eastAsia="ar-SA"/>
    </w:rPr>
  </w:style>
  <w:style w:type="table" w:styleId="TableGrid">
    <w:name w:val="Table Grid"/>
    <w:basedOn w:val="TableNormal"/>
    <w:rsid w:val="00FE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A6543"/>
    <w:rPr>
      <w:strike w:val="0"/>
      <w:dstrike w:val="0"/>
      <w:color w:val="0000FF"/>
      <w:u w:val="none"/>
      <w:effect w:val="none"/>
    </w:rPr>
  </w:style>
  <w:style w:type="character" w:customStyle="1" w:styleId="a-size-large">
    <w:name w:val="a-size-large"/>
    <w:basedOn w:val="DefaultParagraphFont"/>
    <w:rsid w:val="003A6543"/>
  </w:style>
  <w:style w:type="character" w:customStyle="1" w:styleId="a-size-medium">
    <w:name w:val="a-size-medium"/>
    <w:basedOn w:val="DefaultParagraphFont"/>
    <w:rsid w:val="003A6543"/>
  </w:style>
  <w:style w:type="character" w:customStyle="1" w:styleId="author">
    <w:name w:val="author"/>
    <w:basedOn w:val="DefaultParagraphFont"/>
    <w:rsid w:val="003A6543"/>
  </w:style>
  <w:style w:type="character" w:styleId="PlaceholderText">
    <w:name w:val="Placeholder Text"/>
    <w:basedOn w:val="DefaultParagraphFont"/>
    <w:uiPriority w:val="99"/>
    <w:semiHidden/>
    <w:rsid w:val="006A3BF2"/>
    <w:rPr>
      <w:color w:val="808080"/>
    </w:rPr>
  </w:style>
  <w:style w:type="paragraph" w:customStyle="1" w:styleId="StyleHeading4Garamond11pt">
    <w:name w:val="Style Heading 4 + Garamond 11 pt"/>
    <w:basedOn w:val="Heading4"/>
    <w:link w:val="StyleHeading4Garamond11ptChar"/>
    <w:rsid w:val="00B756A8"/>
    <w:pPr>
      <w:suppressAutoHyphens w:val="0"/>
      <w:spacing w:before="140" w:after="120" w:line="220" w:lineRule="atLeast"/>
      <w:ind w:left="1080"/>
    </w:pPr>
    <w:rPr>
      <w:rFonts w:ascii="Garamond" w:eastAsia="Times New Roman" w:hAnsi="Garamond"/>
      <w:i w:val="0"/>
      <w:iCs w:val="0"/>
      <w:spacing w:val="-4"/>
      <w:kern w:val="28"/>
      <w:sz w:val="22"/>
      <w:lang w:val="en-US" w:eastAsia="en-US"/>
    </w:rPr>
  </w:style>
  <w:style w:type="character" w:customStyle="1" w:styleId="StyleHeading4Garamond11ptChar">
    <w:name w:val="Style Heading 4 + Garamond 11 pt Char"/>
    <w:basedOn w:val="Heading4Char"/>
    <w:link w:val="StyleHeading4Garamond11pt"/>
    <w:rsid w:val="00B756A8"/>
    <w:rPr>
      <w:rFonts w:ascii="Garamond" w:eastAsia="Times New Roman" w:hAnsi="Garamond" w:cstheme="majorBidi"/>
      <w:b/>
      <w:bCs/>
      <w:i w:val="0"/>
      <w:iCs w:val="0"/>
      <w:color w:val="4F81BD" w:themeColor="accent1"/>
      <w:spacing w:val="-4"/>
      <w:kern w:val="28"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6A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 w:eastAsia="ar-SA"/>
    </w:rPr>
  </w:style>
  <w:style w:type="paragraph" w:customStyle="1" w:styleId="FooterOdd">
    <w:name w:val="Footer Odd"/>
    <w:basedOn w:val="Footer"/>
    <w:rsid w:val="00B756A8"/>
    <w:pPr>
      <w:keepLines/>
      <w:pBdr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uppressAutoHyphens w:val="0"/>
      <w:spacing w:before="600" w:line="240" w:lineRule="auto"/>
    </w:pPr>
    <w:rPr>
      <w:rFonts w:ascii="Arial" w:hAnsi="Arial"/>
      <w:b/>
      <w:spacing w:val="-4"/>
      <w:sz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7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E9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E94"/>
    <w:rPr>
      <w:rFonts w:eastAsia="Times New Roman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E94"/>
    <w:rPr>
      <w:rFonts w:eastAsia="Times New Roman"/>
      <w:b/>
      <w:bCs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A27213"/>
    <w:pPr>
      <w:suppressAutoHyphens w:val="0"/>
      <w:spacing w:before="100" w:beforeAutospacing="1" w:after="100" w:afterAutospacing="1" w:line="240" w:lineRule="auto"/>
      <w:jc w:val="left"/>
    </w:pPr>
    <w:rPr>
      <w:szCs w:val="24"/>
      <w:lang w:val="id-ID" w:eastAsia="ja-JP"/>
    </w:rPr>
  </w:style>
  <w:style w:type="paragraph" w:styleId="BodyText2">
    <w:name w:val="Body Text 2"/>
    <w:basedOn w:val="Normal"/>
    <w:link w:val="BodyText2Char"/>
    <w:unhideWhenUsed/>
    <w:rsid w:val="00FA298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FA2984"/>
    <w:rPr>
      <w:rFonts w:eastAsia="Times New Roman"/>
      <w:sz w:val="24"/>
      <w:lang w:val="en-GB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hAnsi="Courier New" w:cs="Courier New"/>
      <w:sz w:val="20"/>
      <w:lang w:val="id-ID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984"/>
    <w:rPr>
      <w:rFonts w:ascii="Courier New" w:eastAsia="Times New Roman" w:hAnsi="Courier New" w:cs="Courier New"/>
      <w:lang w:eastAsia="ja-JP"/>
    </w:rPr>
  </w:style>
  <w:style w:type="paragraph" w:styleId="BlockText">
    <w:name w:val="Block Text"/>
    <w:basedOn w:val="Normal"/>
    <w:rsid w:val="00677CA4"/>
    <w:pPr>
      <w:suppressAutoHyphens w:val="0"/>
      <w:spacing w:after="0"/>
      <w:ind w:left="720" w:right="720" w:hanging="720"/>
    </w:pPr>
    <w:rPr>
      <w:rFonts w:ascii="Tahoma" w:hAnsi="Tahoma" w:cs="Tahoma"/>
      <w:sz w:val="3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2F6D-40FD-4B5B-A8D0-F1F46992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PERTEMUAN I</vt:lpstr>
    </vt:vector>
  </TitlesOfParts>
  <Company>Hewlett-Packard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PERTEMUAN I</dc:title>
  <dc:creator>Imas S Sitanggang</dc:creator>
  <cp:lastModifiedBy>Agmalaro</cp:lastModifiedBy>
  <cp:revision>16</cp:revision>
  <cp:lastPrinted>2016-02-20T23:01:00Z</cp:lastPrinted>
  <dcterms:created xsi:type="dcterms:W3CDTF">2016-05-15T01:10:00Z</dcterms:created>
  <dcterms:modified xsi:type="dcterms:W3CDTF">2021-11-18T14:15:00Z</dcterms:modified>
</cp:coreProperties>
</file>