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A5DB" w14:textId="77777777" w:rsidR="00A41945" w:rsidRDefault="000D4AA2">
      <w:pPr>
        <w:spacing w:before="48"/>
        <w:ind w:right="12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POB/</w:t>
      </w:r>
      <w:r>
        <w:rPr>
          <w:rFonts w:ascii="Calibri" w:eastAsia="Calibri" w:hAnsi="Calibri" w:cs="Calibri"/>
          <w:spacing w:val="-1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OM-P</w:t>
      </w:r>
      <w:r>
        <w:rPr>
          <w:rFonts w:ascii="Calibri" w:eastAsia="Calibri" w:hAnsi="Calibri" w:cs="Calibri"/>
          <w:spacing w:val="-1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/10/FRM-01-01</w:t>
      </w:r>
    </w:p>
    <w:p w14:paraId="7C0F74AF" w14:textId="77777777" w:rsidR="00A41945" w:rsidRDefault="00A41945">
      <w:pPr>
        <w:spacing w:line="200" w:lineRule="exact"/>
      </w:pPr>
    </w:p>
    <w:p w14:paraId="77FC4B44" w14:textId="77777777" w:rsidR="00A41945" w:rsidRDefault="00A41945">
      <w:pPr>
        <w:spacing w:line="200" w:lineRule="exact"/>
      </w:pPr>
    </w:p>
    <w:p w14:paraId="24E06CE9" w14:textId="77777777" w:rsidR="00A41945" w:rsidRDefault="000D4AA2">
      <w:pPr>
        <w:spacing w:before="12" w:line="260" w:lineRule="exact"/>
        <w:rPr>
          <w:sz w:val="26"/>
          <w:szCs w:val="26"/>
        </w:rPr>
      </w:pPr>
      <w:r>
        <w:rPr>
          <w:noProof/>
          <w:w w:val="87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7F46D45" wp14:editId="6710B0A7">
            <wp:simplePos x="0" y="0"/>
            <wp:positionH relativeFrom="column">
              <wp:posOffset>-69850</wp:posOffset>
            </wp:positionH>
            <wp:positionV relativeFrom="paragraph">
              <wp:posOffset>186690</wp:posOffset>
            </wp:positionV>
            <wp:extent cx="882650" cy="88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PB-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EEE33" w14:textId="77777777" w:rsidR="00A41945" w:rsidRDefault="000D4AA2">
      <w:pPr>
        <w:ind w:left="1540" w:right="1129"/>
        <w:rPr>
          <w:sz w:val="34"/>
          <w:szCs w:val="34"/>
        </w:rPr>
      </w:pPr>
      <w:r>
        <w:rPr>
          <w:b/>
          <w:w w:val="86"/>
          <w:sz w:val="34"/>
          <w:szCs w:val="34"/>
        </w:rPr>
        <w:t>PROGRAM</w:t>
      </w:r>
      <w:r>
        <w:rPr>
          <w:b/>
          <w:spacing w:val="-18"/>
          <w:w w:val="86"/>
          <w:sz w:val="34"/>
          <w:szCs w:val="34"/>
        </w:rPr>
        <w:t xml:space="preserve"> </w:t>
      </w:r>
      <w:r>
        <w:rPr>
          <w:b/>
          <w:w w:val="86"/>
          <w:sz w:val="34"/>
          <w:szCs w:val="34"/>
        </w:rPr>
        <w:t>STUDI</w:t>
      </w:r>
      <w:r>
        <w:rPr>
          <w:b/>
          <w:spacing w:val="42"/>
          <w:w w:val="86"/>
          <w:sz w:val="34"/>
          <w:szCs w:val="34"/>
        </w:rPr>
        <w:t xml:space="preserve"> </w:t>
      </w:r>
      <w:r>
        <w:rPr>
          <w:b/>
          <w:sz w:val="34"/>
          <w:szCs w:val="34"/>
        </w:rPr>
        <w:t>S1</w:t>
      </w:r>
      <w:r>
        <w:rPr>
          <w:b/>
          <w:spacing w:val="-13"/>
          <w:sz w:val="34"/>
          <w:szCs w:val="34"/>
        </w:rPr>
        <w:t xml:space="preserve"> </w:t>
      </w:r>
      <w:r>
        <w:rPr>
          <w:b/>
          <w:w w:val="84"/>
          <w:sz w:val="34"/>
          <w:szCs w:val="34"/>
        </w:rPr>
        <w:t>MAYOR</w:t>
      </w:r>
      <w:r>
        <w:rPr>
          <w:b/>
          <w:spacing w:val="24"/>
          <w:w w:val="84"/>
          <w:sz w:val="34"/>
          <w:szCs w:val="34"/>
        </w:rPr>
        <w:t xml:space="preserve"> </w:t>
      </w:r>
      <w:r>
        <w:rPr>
          <w:b/>
          <w:w w:val="84"/>
          <w:sz w:val="34"/>
          <w:szCs w:val="34"/>
        </w:rPr>
        <w:t>ILMU</w:t>
      </w:r>
      <w:r>
        <w:rPr>
          <w:b/>
          <w:spacing w:val="31"/>
          <w:w w:val="84"/>
          <w:sz w:val="34"/>
          <w:szCs w:val="34"/>
        </w:rPr>
        <w:t xml:space="preserve"> </w:t>
      </w:r>
      <w:r>
        <w:rPr>
          <w:b/>
          <w:w w:val="79"/>
          <w:sz w:val="34"/>
          <w:szCs w:val="34"/>
        </w:rPr>
        <w:t>K</w:t>
      </w:r>
      <w:r>
        <w:rPr>
          <w:b/>
          <w:w w:val="80"/>
          <w:sz w:val="34"/>
          <w:szCs w:val="34"/>
        </w:rPr>
        <w:t>O</w:t>
      </w:r>
      <w:r>
        <w:rPr>
          <w:b/>
          <w:w w:val="89"/>
          <w:sz w:val="34"/>
          <w:szCs w:val="34"/>
        </w:rPr>
        <w:t>M</w:t>
      </w:r>
      <w:r>
        <w:rPr>
          <w:b/>
          <w:w w:val="92"/>
          <w:sz w:val="34"/>
          <w:szCs w:val="34"/>
        </w:rPr>
        <w:t>PU</w:t>
      </w:r>
      <w:r>
        <w:rPr>
          <w:b/>
          <w:w w:val="87"/>
          <w:sz w:val="34"/>
          <w:szCs w:val="34"/>
        </w:rPr>
        <w:t>T</w:t>
      </w:r>
      <w:r>
        <w:rPr>
          <w:b/>
          <w:w w:val="78"/>
          <w:sz w:val="34"/>
          <w:szCs w:val="34"/>
        </w:rPr>
        <w:t>E</w:t>
      </w:r>
      <w:r>
        <w:rPr>
          <w:b/>
          <w:w w:val="83"/>
          <w:sz w:val="34"/>
          <w:szCs w:val="34"/>
        </w:rPr>
        <w:t xml:space="preserve">R </w:t>
      </w:r>
      <w:r>
        <w:rPr>
          <w:b/>
          <w:w w:val="85"/>
          <w:sz w:val="34"/>
          <w:szCs w:val="34"/>
        </w:rPr>
        <w:t>DEPARTEMEN</w:t>
      </w:r>
      <w:r>
        <w:rPr>
          <w:b/>
          <w:spacing w:val="19"/>
          <w:w w:val="85"/>
          <w:sz w:val="34"/>
          <w:szCs w:val="34"/>
        </w:rPr>
        <w:t xml:space="preserve"> </w:t>
      </w:r>
      <w:r>
        <w:rPr>
          <w:b/>
          <w:w w:val="85"/>
          <w:sz w:val="34"/>
          <w:szCs w:val="34"/>
        </w:rPr>
        <w:t>ILMU</w:t>
      </w:r>
      <w:r>
        <w:rPr>
          <w:b/>
          <w:spacing w:val="21"/>
          <w:w w:val="85"/>
          <w:sz w:val="34"/>
          <w:szCs w:val="34"/>
        </w:rPr>
        <w:t xml:space="preserve"> </w:t>
      </w:r>
      <w:r>
        <w:rPr>
          <w:b/>
          <w:w w:val="79"/>
          <w:sz w:val="34"/>
          <w:szCs w:val="34"/>
        </w:rPr>
        <w:t>K</w:t>
      </w:r>
      <w:r>
        <w:rPr>
          <w:b/>
          <w:w w:val="80"/>
          <w:sz w:val="34"/>
          <w:szCs w:val="34"/>
        </w:rPr>
        <w:t>O</w:t>
      </w:r>
      <w:r>
        <w:rPr>
          <w:b/>
          <w:w w:val="89"/>
          <w:sz w:val="34"/>
          <w:szCs w:val="34"/>
        </w:rPr>
        <w:t>M</w:t>
      </w:r>
      <w:r>
        <w:rPr>
          <w:b/>
          <w:w w:val="92"/>
          <w:sz w:val="34"/>
          <w:szCs w:val="34"/>
        </w:rPr>
        <w:t>PU</w:t>
      </w:r>
      <w:r>
        <w:rPr>
          <w:b/>
          <w:w w:val="87"/>
          <w:sz w:val="34"/>
          <w:szCs w:val="34"/>
        </w:rPr>
        <w:t>T</w:t>
      </w:r>
      <w:r>
        <w:rPr>
          <w:b/>
          <w:w w:val="78"/>
          <w:sz w:val="34"/>
          <w:szCs w:val="34"/>
        </w:rPr>
        <w:t>E</w:t>
      </w:r>
      <w:r>
        <w:rPr>
          <w:b/>
          <w:w w:val="83"/>
          <w:sz w:val="34"/>
          <w:szCs w:val="34"/>
        </w:rPr>
        <w:t>R</w:t>
      </w:r>
      <w:r>
        <w:rPr>
          <w:b/>
          <w:w w:val="107"/>
          <w:sz w:val="34"/>
          <w:szCs w:val="34"/>
        </w:rPr>
        <w:t>,</w:t>
      </w:r>
      <w:r>
        <w:rPr>
          <w:b/>
          <w:sz w:val="34"/>
          <w:szCs w:val="34"/>
        </w:rPr>
        <w:t xml:space="preserve"> </w:t>
      </w:r>
      <w:r>
        <w:rPr>
          <w:b/>
          <w:w w:val="83"/>
          <w:sz w:val="34"/>
          <w:szCs w:val="34"/>
        </w:rPr>
        <w:t>F</w:t>
      </w:r>
      <w:r>
        <w:rPr>
          <w:b/>
          <w:w w:val="89"/>
          <w:sz w:val="34"/>
          <w:szCs w:val="34"/>
        </w:rPr>
        <w:t>M</w:t>
      </w:r>
      <w:r>
        <w:rPr>
          <w:b/>
          <w:w w:val="84"/>
          <w:sz w:val="34"/>
          <w:szCs w:val="34"/>
        </w:rPr>
        <w:t>I</w:t>
      </w:r>
      <w:r>
        <w:rPr>
          <w:b/>
          <w:w w:val="92"/>
          <w:sz w:val="34"/>
          <w:szCs w:val="34"/>
        </w:rPr>
        <w:t>P</w:t>
      </w:r>
      <w:r>
        <w:rPr>
          <w:b/>
          <w:w w:val="87"/>
          <w:sz w:val="34"/>
          <w:szCs w:val="34"/>
        </w:rPr>
        <w:t>A</w:t>
      </w:r>
      <w:r>
        <w:rPr>
          <w:b/>
          <w:w w:val="106"/>
          <w:sz w:val="34"/>
          <w:szCs w:val="34"/>
        </w:rPr>
        <w:t>-</w:t>
      </w:r>
      <w:r>
        <w:rPr>
          <w:b/>
          <w:w w:val="84"/>
          <w:sz w:val="34"/>
          <w:szCs w:val="34"/>
        </w:rPr>
        <w:t>I</w:t>
      </w:r>
      <w:r>
        <w:rPr>
          <w:b/>
          <w:w w:val="92"/>
          <w:sz w:val="34"/>
          <w:szCs w:val="34"/>
        </w:rPr>
        <w:t>P</w:t>
      </w:r>
      <w:r>
        <w:rPr>
          <w:b/>
          <w:w w:val="90"/>
          <w:sz w:val="34"/>
          <w:szCs w:val="34"/>
        </w:rPr>
        <w:t>B</w:t>
      </w:r>
    </w:p>
    <w:p w14:paraId="47C50646" w14:textId="77777777" w:rsidR="00A41945" w:rsidRDefault="000D4AA2">
      <w:pPr>
        <w:spacing w:before="7"/>
        <w:ind w:left="1525"/>
        <w:rPr>
          <w:sz w:val="22"/>
          <w:szCs w:val="22"/>
        </w:rPr>
      </w:pPr>
      <w:r>
        <w:rPr>
          <w:w w:val="87"/>
          <w:sz w:val="22"/>
          <w:szCs w:val="22"/>
        </w:rPr>
        <w:t>Jl.</w:t>
      </w:r>
      <w:r>
        <w:rPr>
          <w:spacing w:val="1"/>
          <w:w w:val="87"/>
          <w:sz w:val="22"/>
          <w:szCs w:val="22"/>
        </w:rPr>
        <w:t xml:space="preserve"> </w:t>
      </w:r>
      <w:r>
        <w:rPr>
          <w:sz w:val="22"/>
          <w:szCs w:val="22"/>
        </w:rPr>
        <w:t>Meranti,</w:t>
      </w:r>
      <w:r>
        <w:rPr>
          <w:spacing w:val="12"/>
          <w:sz w:val="22"/>
          <w:szCs w:val="22"/>
        </w:rPr>
        <w:t xml:space="preserve"> </w:t>
      </w:r>
      <w:r>
        <w:rPr>
          <w:w w:val="80"/>
          <w:sz w:val="22"/>
          <w:szCs w:val="22"/>
        </w:rPr>
        <w:t>K</w:t>
      </w:r>
      <w:r>
        <w:rPr>
          <w:w w:val="103"/>
          <w:sz w:val="22"/>
          <w:szCs w:val="22"/>
        </w:rPr>
        <w:t>am</w:t>
      </w:r>
      <w:r>
        <w:rPr>
          <w:w w:val="105"/>
          <w:sz w:val="22"/>
          <w:szCs w:val="22"/>
        </w:rPr>
        <w:t>pu</w:t>
      </w:r>
      <w:r>
        <w:rPr>
          <w:w w:val="99"/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w w:val="87"/>
          <w:sz w:val="22"/>
          <w:szCs w:val="22"/>
        </w:rPr>
        <w:t>IPB</w:t>
      </w:r>
      <w:r>
        <w:rPr>
          <w:spacing w:val="3"/>
          <w:w w:val="87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Darmaga,</w:t>
      </w:r>
      <w:r>
        <w:rPr>
          <w:spacing w:val="2"/>
          <w:w w:val="98"/>
          <w:sz w:val="22"/>
          <w:szCs w:val="22"/>
        </w:rPr>
        <w:t xml:space="preserve"> </w:t>
      </w:r>
      <w:r>
        <w:rPr>
          <w:sz w:val="22"/>
          <w:szCs w:val="22"/>
        </w:rPr>
        <w:t>Wing</w:t>
      </w:r>
      <w:r>
        <w:rPr>
          <w:spacing w:val="-22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20</w:t>
      </w:r>
      <w:r>
        <w:rPr>
          <w:spacing w:val="-3"/>
          <w:w w:val="93"/>
          <w:sz w:val="22"/>
          <w:szCs w:val="22"/>
        </w:rPr>
        <w:t xml:space="preserve"> </w:t>
      </w:r>
      <w:r>
        <w:rPr>
          <w:w w:val="78"/>
          <w:sz w:val="22"/>
          <w:szCs w:val="22"/>
        </w:rPr>
        <w:t>L</w:t>
      </w:r>
      <w:r>
        <w:rPr>
          <w:w w:val="104"/>
          <w:sz w:val="22"/>
          <w:szCs w:val="22"/>
        </w:rPr>
        <w:t>e</w:t>
      </w:r>
      <w:r>
        <w:rPr>
          <w:w w:val="98"/>
          <w:sz w:val="22"/>
          <w:szCs w:val="22"/>
        </w:rPr>
        <w:t>v</w:t>
      </w:r>
      <w:r>
        <w:rPr>
          <w:w w:val="104"/>
          <w:sz w:val="22"/>
          <w:szCs w:val="22"/>
        </w:rPr>
        <w:t>e</w:t>
      </w:r>
      <w:r>
        <w:rPr>
          <w:w w:val="97"/>
          <w:sz w:val="22"/>
          <w:szCs w:val="22"/>
        </w:rPr>
        <w:t>l</w:t>
      </w:r>
      <w:r>
        <w:rPr>
          <w:spacing w:val="-7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V,</w:t>
      </w:r>
      <w:r>
        <w:rPr>
          <w:spacing w:val="-1"/>
          <w:w w:val="90"/>
          <w:sz w:val="22"/>
          <w:szCs w:val="22"/>
        </w:rPr>
        <w:t xml:space="preserve"> </w:t>
      </w:r>
      <w:r>
        <w:rPr>
          <w:w w:val="82"/>
          <w:sz w:val="22"/>
          <w:szCs w:val="22"/>
        </w:rPr>
        <w:t>D</w:t>
      </w:r>
      <w:r>
        <w:rPr>
          <w:w w:val="103"/>
          <w:sz w:val="22"/>
          <w:szCs w:val="22"/>
        </w:rPr>
        <w:t>a</w:t>
      </w:r>
      <w:r>
        <w:rPr>
          <w:w w:val="118"/>
          <w:sz w:val="22"/>
          <w:szCs w:val="22"/>
        </w:rPr>
        <w:t>r</w:t>
      </w:r>
      <w:r>
        <w:rPr>
          <w:w w:val="103"/>
          <w:sz w:val="22"/>
          <w:szCs w:val="22"/>
        </w:rPr>
        <w:t>ma</w:t>
      </w:r>
      <w:r>
        <w:rPr>
          <w:w w:val="97"/>
          <w:sz w:val="22"/>
          <w:szCs w:val="22"/>
        </w:rPr>
        <w:t>g</w:t>
      </w:r>
      <w:r>
        <w:rPr>
          <w:w w:val="103"/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16680</w:t>
      </w:r>
      <w:r>
        <w:rPr>
          <w:spacing w:val="-3"/>
          <w:w w:val="93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Bogor</w:t>
      </w:r>
    </w:p>
    <w:p w14:paraId="6C8E8CE9" w14:textId="77777777" w:rsidR="00A41945" w:rsidRDefault="000D4AA2">
      <w:pPr>
        <w:spacing w:before="1"/>
        <w:ind w:left="1488" w:right="3606"/>
        <w:jc w:val="center"/>
        <w:rPr>
          <w:sz w:val="22"/>
          <w:szCs w:val="22"/>
        </w:rPr>
      </w:pPr>
      <w:r>
        <w:rPr>
          <w:w w:val="90"/>
          <w:sz w:val="22"/>
          <w:szCs w:val="22"/>
        </w:rPr>
        <w:t>T</w:t>
      </w:r>
      <w:r>
        <w:rPr>
          <w:w w:val="104"/>
          <w:sz w:val="22"/>
          <w:szCs w:val="22"/>
        </w:rPr>
        <w:t>e</w:t>
      </w:r>
      <w:r>
        <w:rPr>
          <w:w w:val="97"/>
          <w:sz w:val="22"/>
          <w:szCs w:val="22"/>
        </w:rPr>
        <w:t>l</w:t>
      </w:r>
      <w:r>
        <w:rPr>
          <w:w w:val="105"/>
          <w:sz w:val="22"/>
          <w:szCs w:val="22"/>
        </w:rPr>
        <w:t>p</w:t>
      </w:r>
      <w:r>
        <w:rPr>
          <w:w w:val="169"/>
          <w:sz w:val="22"/>
          <w:szCs w:val="22"/>
        </w:rPr>
        <w:t>/</w:t>
      </w:r>
      <w:r>
        <w:rPr>
          <w:w w:val="85"/>
          <w:sz w:val="22"/>
          <w:szCs w:val="22"/>
        </w:rPr>
        <w:t>F</w:t>
      </w:r>
      <w:r>
        <w:rPr>
          <w:w w:val="103"/>
          <w:sz w:val="22"/>
          <w:szCs w:val="22"/>
        </w:rPr>
        <w:t>a</w:t>
      </w:r>
      <w:r>
        <w:rPr>
          <w:sz w:val="22"/>
          <w:szCs w:val="22"/>
        </w:rPr>
        <w:t>x</w:t>
      </w:r>
      <w:r>
        <w:rPr>
          <w:spacing w:val="-7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(0251)</w:t>
      </w:r>
      <w:r>
        <w:rPr>
          <w:spacing w:val="6"/>
          <w:w w:val="92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8625584,</w:t>
      </w:r>
      <w:r>
        <w:rPr>
          <w:spacing w:val="5"/>
          <w:w w:val="9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e</w:t>
      </w:r>
      <w:r>
        <w:rPr>
          <w:w w:val="101"/>
          <w:sz w:val="22"/>
          <w:szCs w:val="22"/>
        </w:rPr>
        <w:t>-</w:t>
      </w:r>
      <w:r>
        <w:rPr>
          <w:w w:val="103"/>
          <w:sz w:val="22"/>
          <w:szCs w:val="22"/>
        </w:rPr>
        <w:t>ma</w:t>
      </w:r>
      <w:r>
        <w:rPr>
          <w:w w:val="97"/>
          <w:sz w:val="22"/>
          <w:szCs w:val="22"/>
        </w:rPr>
        <w:t>il</w:t>
      </w:r>
      <w:r>
        <w:rPr>
          <w:w w:val="82"/>
          <w:sz w:val="22"/>
          <w:szCs w:val="22"/>
        </w:rPr>
        <w:t>:</w:t>
      </w:r>
      <w:r>
        <w:rPr>
          <w:spacing w:val="-7"/>
          <w:sz w:val="22"/>
          <w:szCs w:val="22"/>
        </w:rPr>
        <w:t xml:space="preserve"> </w:t>
      </w:r>
      <w:hyperlink r:id="rId6">
        <w:r>
          <w:rPr>
            <w:w w:val="97"/>
            <w:sz w:val="22"/>
            <w:szCs w:val="22"/>
          </w:rPr>
          <w:t>il</w:t>
        </w:r>
        <w:r>
          <w:rPr>
            <w:sz w:val="22"/>
            <w:szCs w:val="22"/>
          </w:rPr>
          <w:t>ko</w:t>
        </w:r>
        <w:r>
          <w:rPr>
            <w:w w:val="103"/>
            <w:sz w:val="22"/>
            <w:szCs w:val="22"/>
          </w:rPr>
          <w:t>m</w:t>
        </w:r>
        <w:r>
          <w:rPr>
            <w:w w:val="87"/>
            <w:sz w:val="22"/>
            <w:szCs w:val="22"/>
          </w:rPr>
          <w:t>@</w:t>
        </w:r>
        <w:r>
          <w:rPr>
            <w:w w:val="97"/>
            <w:sz w:val="22"/>
            <w:szCs w:val="22"/>
          </w:rPr>
          <w:t>i</w:t>
        </w:r>
        <w:r>
          <w:rPr>
            <w:w w:val="105"/>
            <w:sz w:val="22"/>
            <w:szCs w:val="22"/>
          </w:rPr>
          <w:t>p</w:t>
        </w:r>
        <w:r>
          <w:rPr>
            <w:w w:val="101"/>
            <w:sz w:val="22"/>
            <w:szCs w:val="22"/>
          </w:rPr>
          <w:t>b</w:t>
        </w:r>
        <w:r>
          <w:rPr>
            <w:w w:val="91"/>
            <w:sz w:val="22"/>
            <w:szCs w:val="22"/>
          </w:rPr>
          <w:t>.</w:t>
        </w:r>
        <w:r>
          <w:rPr>
            <w:w w:val="103"/>
            <w:sz w:val="22"/>
            <w:szCs w:val="22"/>
          </w:rPr>
          <w:t>a</w:t>
        </w:r>
        <w:r>
          <w:rPr>
            <w:w w:val="98"/>
            <w:sz w:val="22"/>
            <w:szCs w:val="22"/>
          </w:rPr>
          <w:t>c</w:t>
        </w:r>
        <w:r>
          <w:rPr>
            <w:w w:val="91"/>
            <w:sz w:val="22"/>
            <w:szCs w:val="22"/>
          </w:rPr>
          <w:t>.</w:t>
        </w:r>
        <w:r>
          <w:rPr>
            <w:w w:val="97"/>
            <w:sz w:val="22"/>
            <w:szCs w:val="22"/>
          </w:rPr>
          <w:t>i</w:t>
        </w:r>
        <w:r>
          <w:rPr>
            <w:w w:val="104"/>
            <w:sz w:val="22"/>
            <w:szCs w:val="22"/>
          </w:rPr>
          <w:t>d</w:t>
        </w:r>
      </w:hyperlink>
    </w:p>
    <w:p w14:paraId="33C0AC8C" w14:textId="77777777" w:rsidR="00A41945" w:rsidRDefault="00A41945">
      <w:pPr>
        <w:spacing w:before="5" w:line="180" w:lineRule="exact"/>
        <w:rPr>
          <w:sz w:val="19"/>
          <w:szCs w:val="19"/>
        </w:rPr>
      </w:pPr>
    </w:p>
    <w:p w14:paraId="01A851E7" w14:textId="77777777" w:rsidR="00A41945" w:rsidRDefault="00000000">
      <w:pPr>
        <w:ind w:left="280"/>
        <w:rPr>
          <w:sz w:val="6"/>
          <w:szCs w:val="6"/>
        </w:rPr>
      </w:pPr>
      <w:r>
        <w:pict w14:anchorId="0655E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pt">
            <v:imagedata r:id="rId7" o:title=""/>
          </v:shape>
        </w:pict>
      </w:r>
    </w:p>
    <w:p w14:paraId="315AB2A2" w14:textId="77777777" w:rsidR="00A41945" w:rsidRDefault="00A41945">
      <w:pPr>
        <w:spacing w:line="200" w:lineRule="exact"/>
      </w:pPr>
    </w:p>
    <w:p w14:paraId="7F83AEAA" w14:textId="77777777" w:rsidR="00A41945" w:rsidRDefault="00A41945">
      <w:pPr>
        <w:spacing w:line="200" w:lineRule="exact"/>
      </w:pPr>
    </w:p>
    <w:p w14:paraId="79D0B5D7" w14:textId="77777777" w:rsidR="00A41945" w:rsidRDefault="00A41945">
      <w:pPr>
        <w:spacing w:before="1" w:line="200" w:lineRule="exact"/>
      </w:pPr>
    </w:p>
    <w:p w14:paraId="56DCE7EC" w14:textId="186AF553" w:rsidR="00A41945" w:rsidRDefault="000D4AA2">
      <w:pPr>
        <w:ind w:left="2006" w:right="2026"/>
        <w:jc w:val="center"/>
        <w:rPr>
          <w:sz w:val="26"/>
          <w:szCs w:val="26"/>
        </w:rPr>
      </w:pPr>
      <w:r>
        <w:rPr>
          <w:b/>
          <w:w w:val="84"/>
          <w:sz w:val="26"/>
          <w:szCs w:val="26"/>
        </w:rPr>
        <w:t>FORMULIR</w:t>
      </w:r>
      <w:r>
        <w:rPr>
          <w:b/>
          <w:spacing w:val="10"/>
          <w:w w:val="84"/>
          <w:sz w:val="26"/>
          <w:szCs w:val="26"/>
        </w:rPr>
        <w:t xml:space="preserve"> </w:t>
      </w:r>
      <w:r>
        <w:rPr>
          <w:b/>
          <w:w w:val="84"/>
          <w:sz w:val="26"/>
          <w:szCs w:val="26"/>
        </w:rPr>
        <w:t xml:space="preserve">PENDAFTARAN </w:t>
      </w:r>
      <w:r>
        <w:rPr>
          <w:b/>
          <w:spacing w:val="11"/>
          <w:w w:val="84"/>
          <w:sz w:val="26"/>
          <w:szCs w:val="26"/>
        </w:rPr>
        <w:t xml:space="preserve"> </w:t>
      </w:r>
      <w:r>
        <w:rPr>
          <w:b/>
          <w:w w:val="84"/>
          <w:sz w:val="26"/>
          <w:szCs w:val="26"/>
        </w:rPr>
        <w:t>KOLOKIUM</w:t>
      </w:r>
      <w:r>
        <w:rPr>
          <w:b/>
          <w:spacing w:val="-13"/>
          <w:w w:val="84"/>
          <w:sz w:val="26"/>
          <w:szCs w:val="26"/>
        </w:rPr>
        <w:t xml:space="preserve"> </w:t>
      </w:r>
      <w:r>
        <w:rPr>
          <w:b/>
          <w:w w:val="99"/>
          <w:sz w:val="26"/>
          <w:szCs w:val="26"/>
        </w:rPr>
        <w:t>(</w:t>
      </w:r>
      <w:r>
        <w:rPr>
          <w:b/>
          <w:w w:val="79"/>
          <w:sz w:val="26"/>
          <w:szCs w:val="26"/>
        </w:rPr>
        <w:t>K</w:t>
      </w:r>
      <w:r>
        <w:rPr>
          <w:b/>
          <w:w w:val="80"/>
          <w:sz w:val="26"/>
          <w:szCs w:val="26"/>
        </w:rPr>
        <w:t>O</w:t>
      </w:r>
      <w:r>
        <w:rPr>
          <w:b/>
          <w:w w:val="89"/>
          <w:sz w:val="26"/>
          <w:szCs w:val="26"/>
        </w:rPr>
        <w:t>M</w:t>
      </w:r>
      <w:r>
        <w:rPr>
          <w:b/>
          <w:w w:val="101"/>
          <w:sz w:val="26"/>
          <w:szCs w:val="26"/>
        </w:rPr>
        <w:t>497</w:t>
      </w:r>
      <w:r>
        <w:rPr>
          <w:b/>
          <w:w w:val="99"/>
          <w:sz w:val="26"/>
          <w:szCs w:val="26"/>
        </w:rPr>
        <w:t xml:space="preserve">) </w:t>
      </w:r>
      <w:r>
        <w:rPr>
          <w:b/>
          <w:w w:val="85"/>
          <w:sz w:val="26"/>
          <w:szCs w:val="26"/>
        </w:rPr>
        <w:t>TAHUN</w:t>
      </w:r>
      <w:r>
        <w:rPr>
          <w:b/>
          <w:spacing w:val="45"/>
          <w:w w:val="85"/>
          <w:sz w:val="26"/>
          <w:szCs w:val="26"/>
        </w:rPr>
        <w:t xml:space="preserve"> </w:t>
      </w:r>
      <w:r>
        <w:rPr>
          <w:b/>
          <w:w w:val="85"/>
          <w:sz w:val="26"/>
          <w:szCs w:val="26"/>
        </w:rPr>
        <w:t>AKADEMIK</w:t>
      </w:r>
      <w:r>
        <w:rPr>
          <w:b/>
          <w:spacing w:val="-5"/>
          <w:w w:val="85"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20</w:t>
      </w:r>
      <w:r w:rsidR="00F34A87">
        <w:rPr>
          <w:b/>
          <w:w w:val="101"/>
          <w:sz w:val="26"/>
          <w:szCs w:val="26"/>
        </w:rPr>
        <w:t>24</w:t>
      </w:r>
      <w:r>
        <w:rPr>
          <w:b/>
          <w:w w:val="171"/>
          <w:sz w:val="26"/>
          <w:szCs w:val="26"/>
        </w:rPr>
        <w:t>/</w:t>
      </w:r>
      <w:r>
        <w:rPr>
          <w:b/>
          <w:w w:val="101"/>
          <w:sz w:val="26"/>
          <w:szCs w:val="26"/>
        </w:rPr>
        <w:t>20</w:t>
      </w:r>
      <w:r w:rsidR="00F34A87">
        <w:rPr>
          <w:b/>
          <w:w w:val="101"/>
          <w:sz w:val="26"/>
          <w:szCs w:val="26"/>
        </w:rPr>
        <w:t>25</w:t>
      </w:r>
    </w:p>
    <w:p w14:paraId="73BA3B72" w14:textId="77777777" w:rsidR="00A41945" w:rsidRDefault="00A41945">
      <w:pPr>
        <w:spacing w:before="10" w:line="260" w:lineRule="exact"/>
        <w:rPr>
          <w:sz w:val="26"/>
          <w:szCs w:val="26"/>
        </w:rPr>
      </w:pPr>
    </w:p>
    <w:p w14:paraId="4A878823" w14:textId="68C1827F" w:rsidR="00A41945" w:rsidRDefault="000D4AA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Nama/NIM                      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F34A87">
        <w:rPr>
          <w:sz w:val="24"/>
          <w:szCs w:val="24"/>
        </w:rPr>
        <w:t>Halida Fiadnin</w:t>
      </w:r>
    </w:p>
    <w:p w14:paraId="4C7E8D24" w14:textId="228A616F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>No.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elp./HP                     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F34A87">
        <w:rPr>
          <w:sz w:val="24"/>
          <w:szCs w:val="24"/>
        </w:rPr>
        <w:t>089654247642</w:t>
      </w:r>
    </w:p>
    <w:p w14:paraId="2DF98388" w14:textId="7D8F1332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Email                                           </w:t>
      </w:r>
      <w:r>
        <w:rPr>
          <w:spacing w:val="27"/>
          <w:sz w:val="24"/>
          <w:szCs w:val="24"/>
        </w:rPr>
        <w:t xml:space="preserve"> </w:t>
      </w:r>
      <w:hyperlink r:id="rId8" w:history="1">
        <w:r w:rsidR="00F34A87" w:rsidRPr="006D7287">
          <w:rPr>
            <w:rStyle w:val="Hyperlink"/>
            <w:sz w:val="24"/>
            <w:szCs w:val="24"/>
          </w:rPr>
          <w:t>:  halida.fiadnin@apps.ipb.ac.id</w:t>
        </w:r>
      </w:hyperlink>
    </w:p>
    <w:p w14:paraId="5837CFFF" w14:textId="16519630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Komisi Pembimbing               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 w:rsidR="00F34A87" w:rsidRPr="00F34A87">
        <w:t xml:space="preserve"> </w:t>
      </w:r>
      <w:r w:rsidR="00F34A87" w:rsidRPr="00F34A87">
        <w:rPr>
          <w:sz w:val="24"/>
          <w:szCs w:val="24"/>
        </w:rPr>
        <w:t>Dr. Ir. Sri Wahjuni M.T.</w:t>
      </w:r>
      <w:r>
        <w:rPr>
          <w:sz w:val="24"/>
          <w:szCs w:val="24"/>
        </w:rPr>
        <w:t xml:space="preserve">    </w:t>
      </w:r>
      <w:r w:rsidR="00F34A87">
        <w:rPr>
          <w:sz w:val="24"/>
          <w:szCs w:val="24"/>
        </w:rPr>
        <w:tab/>
      </w:r>
      <w:r w:rsidR="00F34A87">
        <w:rPr>
          <w:sz w:val="24"/>
          <w:szCs w:val="24"/>
        </w:rPr>
        <w:tab/>
      </w:r>
      <w:r w:rsidR="00F34A87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(Ketua)</w:t>
      </w:r>
    </w:p>
    <w:p w14:paraId="70335070" w14:textId="05549104" w:rsidR="00A41945" w:rsidRDefault="000D4AA2">
      <w:pPr>
        <w:spacing w:before="41"/>
        <w:ind w:left="35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34A87" w:rsidRPr="00F34A87">
        <w:rPr>
          <w:sz w:val="24"/>
          <w:szCs w:val="24"/>
        </w:rPr>
        <w:t>Hari Agung Adrianto S.Kom., M.Si., Ph.D.</w:t>
      </w:r>
      <w:r>
        <w:rPr>
          <w:sz w:val="24"/>
          <w:szCs w:val="24"/>
        </w:rPr>
        <w:t xml:space="preserve">    </w:t>
      </w:r>
      <w:r w:rsidR="00F34A87">
        <w:rPr>
          <w:sz w:val="24"/>
          <w:szCs w:val="24"/>
        </w:rPr>
        <w:t xml:space="preserve"> </w:t>
      </w:r>
      <w:r>
        <w:rPr>
          <w:sz w:val="24"/>
          <w:szCs w:val="24"/>
        </w:rPr>
        <w:t>(Anggota)</w:t>
      </w:r>
    </w:p>
    <w:p w14:paraId="7BA1BA9E" w14:textId="77777777" w:rsidR="00A41945" w:rsidRDefault="00A41945">
      <w:pPr>
        <w:spacing w:before="9" w:line="140" w:lineRule="exact"/>
        <w:rPr>
          <w:sz w:val="15"/>
          <w:szCs w:val="15"/>
        </w:rPr>
      </w:pPr>
    </w:p>
    <w:p w14:paraId="068128D4" w14:textId="77777777" w:rsidR="00A41945" w:rsidRDefault="00A41945">
      <w:pPr>
        <w:spacing w:line="200" w:lineRule="exact"/>
      </w:pPr>
    </w:p>
    <w:p w14:paraId="2407F002" w14:textId="097C6DB1" w:rsidR="00A41945" w:rsidRDefault="000D4AA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Pembahas (Nama/NIM)       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1.  </w:t>
      </w:r>
      <w:r w:rsidR="00F34A87">
        <w:rPr>
          <w:sz w:val="24"/>
          <w:szCs w:val="24"/>
        </w:rPr>
        <w:t>Ismy Fana Fillah/G6401211001</w:t>
      </w:r>
    </w:p>
    <w:p w14:paraId="5F8F4FE5" w14:textId="3BDACCA3" w:rsidR="00A41945" w:rsidRDefault="000D4AA2" w:rsidP="00F34A87">
      <w:pPr>
        <w:spacing w:before="41"/>
        <w:ind w:left="3482" w:right="2776"/>
        <w:rPr>
          <w:sz w:val="24"/>
          <w:szCs w:val="24"/>
        </w:rPr>
      </w:pPr>
      <w:r>
        <w:rPr>
          <w:sz w:val="24"/>
          <w:szCs w:val="24"/>
        </w:rPr>
        <w:t xml:space="preserve"> 2.  </w:t>
      </w:r>
      <w:r w:rsidR="00F34A87">
        <w:rPr>
          <w:sz w:val="24"/>
          <w:szCs w:val="24"/>
        </w:rPr>
        <w:t>Tita Madriyanti/G6401211120</w:t>
      </w:r>
    </w:p>
    <w:p w14:paraId="17F8F5DC" w14:textId="4AC80AEB" w:rsidR="00A41945" w:rsidRDefault="000D4AA2" w:rsidP="00132765">
      <w:pPr>
        <w:spacing w:before="41"/>
        <w:ind w:left="3482" w:right="15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32765" w:rsidRPr="00132765">
        <w:rPr>
          <w:sz w:val="24"/>
          <w:szCs w:val="24"/>
        </w:rPr>
        <w:t>Jihan Febriharvianti Wirawan</w:t>
      </w:r>
      <w:r w:rsidR="00132765">
        <w:rPr>
          <w:sz w:val="24"/>
          <w:szCs w:val="24"/>
        </w:rPr>
        <w:t>/G6401211037</w:t>
      </w:r>
    </w:p>
    <w:p w14:paraId="44FCC174" w14:textId="77777777" w:rsidR="00A41945" w:rsidRDefault="00A41945">
      <w:pPr>
        <w:spacing w:before="9" w:line="140" w:lineRule="exact"/>
        <w:rPr>
          <w:sz w:val="15"/>
          <w:szCs w:val="15"/>
        </w:rPr>
      </w:pPr>
    </w:p>
    <w:p w14:paraId="2F965263" w14:textId="77777777" w:rsidR="00A41945" w:rsidRDefault="00A41945">
      <w:pPr>
        <w:spacing w:line="200" w:lineRule="exact"/>
      </w:pPr>
    </w:p>
    <w:p w14:paraId="61457A1F" w14:textId="77777777" w:rsidR="00F34A87" w:rsidRDefault="000D4AA2" w:rsidP="00F34A87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Judul Usulan Penelitian                : </w:t>
      </w:r>
      <w:r w:rsidR="00F34A87" w:rsidRPr="00F34A87">
        <w:rPr>
          <w:sz w:val="24"/>
          <w:szCs w:val="24"/>
        </w:rPr>
        <w:t xml:space="preserve">Analisis dan Pemetaan Tingkat Kesiapan Kedaulatan Pangan </w:t>
      </w:r>
    </w:p>
    <w:p w14:paraId="32467EA9" w14:textId="4E301B4C" w:rsidR="00A41945" w:rsidRDefault="00F34A87" w:rsidP="00F34A87">
      <w:pPr>
        <w:ind w:left="2980"/>
      </w:pPr>
      <w:r>
        <w:rPr>
          <w:sz w:val="24"/>
          <w:szCs w:val="24"/>
        </w:rPr>
        <w:t xml:space="preserve">       </w:t>
      </w:r>
      <w:r w:rsidRPr="00F34A87">
        <w:rPr>
          <w:sz w:val="24"/>
          <w:szCs w:val="24"/>
        </w:rPr>
        <w:t>dengan Metode DBSCAN di Kabupaten Lembata</w:t>
      </w:r>
    </w:p>
    <w:p w14:paraId="5575E825" w14:textId="77777777" w:rsidR="00A41945" w:rsidRDefault="00A41945">
      <w:pPr>
        <w:spacing w:line="200" w:lineRule="exact"/>
      </w:pPr>
    </w:p>
    <w:p w14:paraId="2757A99C" w14:textId="77777777" w:rsidR="00A41945" w:rsidRDefault="00A41945">
      <w:pPr>
        <w:spacing w:before="15" w:line="220" w:lineRule="exact"/>
        <w:rPr>
          <w:sz w:val="22"/>
          <w:szCs w:val="22"/>
        </w:rPr>
      </w:pPr>
    </w:p>
    <w:p w14:paraId="69129B2A" w14:textId="77777777" w:rsidR="00A41945" w:rsidRDefault="000D4AA2">
      <w:pPr>
        <w:ind w:left="100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aktu Kolokium</w:t>
      </w:r>
    </w:p>
    <w:p w14:paraId="09D77DC4" w14:textId="0AC044B0" w:rsidR="00A41945" w:rsidRDefault="000D4AA2">
      <w:pPr>
        <w:spacing w:before="41"/>
        <w:ind w:left="100"/>
        <w:rPr>
          <w:sz w:val="24"/>
          <w:szCs w:val="24"/>
        </w:rPr>
      </w:pPr>
      <w:r>
        <w:rPr>
          <w:sz w:val="24"/>
          <w:szCs w:val="24"/>
        </w:rPr>
        <w:t>Hari/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anggal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10324B">
        <w:rPr>
          <w:sz w:val="24"/>
          <w:szCs w:val="24"/>
        </w:rPr>
        <w:t>Senin</w:t>
      </w:r>
      <w:r w:rsidR="00F34A87">
        <w:rPr>
          <w:sz w:val="24"/>
          <w:szCs w:val="24"/>
        </w:rPr>
        <w:t xml:space="preserve">, 3 </w:t>
      </w:r>
      <w:r w:rsidR="0010324B">
        <w:rPr>
          <w:sz w:val="24"/>
          <w:szCs w:val="24"/>
        </w:rPr>
        <w:t>Februari</w:t>
      </w:r>
      <w:r w:rsidR="00F34A87">
        <w:rPr>
          <w:sz w:val="24"/>
          <w:szCs w:val="24"/>
        </w:rPr>
        <w:t xml:space="preserve"> 2025</w:t>
      </w:r>
    </w:p>
    <w:p w14:paraId="57C9DCE1" w14:textId="116FA52F" w:rsidR="00F34A87" w:rsidRDefault="000D4AA2">
      <w:pPr>
        <w:spacing w:before="41" w:line="276" w:lineRule="auto"/>
        <w:ind w:left="100" w:right="3463"/>
        <w:rPr>
          <w:sz w:val="24"/>
          <w:szCs w:val="24"/>
        </w:rPr>
      </w:pPr>
      <w:r>
        <w:rPr>
          <w:sz w:val="24"/>
          <w:szCs w:val="24"/>
        </w:rPr>
        <w:t xml:space="preserve">Jam                   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10324B">
        <w:rPr>
          <w:sz w:val="24"/>
          <w:szCs w:val="24"/>
        </w:rPr>
        <w:t>09</w:t>
      </w:r>
      <w:r w:rsidR="00F34A87" w:rsidRPr="00F34A87">
        <w:rPr>
          <w:sz w:val="24"/>
          <w:szCs w:val="24"/>
        </w:rPr>
        <w:t>.</w:t>
      </w:r>
      <w:r w:rsidR="0010324B">
        <w:rPr>
          <w:sz w:val="24"/>
          <w:szCs w:val="24"/>
        </w:rPr>
        <w:t>0</w:t>
      </w:r>
      <w:r w:rsidR="00F34A87" w:rsidRPr="00F34A87">
        <w:rPr>
          <w:sz w:val="24"/>
          <w:szCs w:val="24"/>
        </w:rPr>
        <w:t xml:space="preserve">0 s/d </w:t>
      </w:r>
      <w:r w:rsidR="0010324B">
        <w:rPr>
          <w:sz w:val="24"/>
          <w:szCs w:val="24"/>
        </w:rPr>
        <w:t>09</w:t>
      </w:r>
      <w:r w:rsidR="00F34A87" w:rsidRPr="00F34A87">
        <w:rPr>
          <w:sz w:val="24"/>
          <w:szCs w:val="24"/>
        </w:rPr>
        <w:t>.</w:t>
      </w:r>
      <w:r w:rsidR="0010324B">
        <w:rPr>
          <w:sz w:val="24"/>
          <w:szCs w:val="24"/>
        </w:rPr>
        <w:t>3</w:t>
      </w:r>
      <w:r w:rsidR="00F34A87" w:rsidRPr="00F34A87">
        <w:rPr>
          <w:sz w:val="24"/>
          <w:szCs w:val="24"/>
        </w:rPr>
        <w:t xml:space="preserve">0 WIB  </w:t>
      </w:r>
    </w:p>
    <w:p w14:paraId="2B008413" w14:textId="74987D69" w:rsidR="00A41945" w:rsidRDefault="000D4AA2">
      <w:pPr>
        <w:spacing w:before="41" w:line="276" w:lineRule="auto"/>
        <w:ind w:left="100" w:right="3463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empat                                      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F34A87">
        <w:rPr>
          <w:sz w:val="24"/>
          <w:szCs w:val="24"/>
        </w:rPr>
        <w:t>Online</w:t>
      </w:r>
    </w:p>
    <w:p w14:paraId="4DD78566" w14:textId="77777777" w:rsidR="00A41945" w:rsidRDefault="00A41945">
      <w:pPr>
        <w:spacing w:line="200" w:lineRule="exact"/>
      </w:pPr>
    </w:p>
    <w:p w14:paraId="6025723E" w14:textId="77777777" w:rsidR="00A41945" w:rsidRDefault="00A41945">
      <w:pPr>
        <w:spacing w:line="200" w:lineRule="exact"/>
      </w:pPr>
    </w:p>
    <w:p w14:paraId="179CACB6" w14:textId="77777777" w:rsidR="00A41945" w:rsidRDefault="00A41945">
      <w:pPr>
        <w:spacing w:line="200" w:lineRule="exact"/>
      </w:pPr>
    </w:p>
    <w:p w14:paraId="709A8314" w14:textId="77777777" w:rsidR="00A41945" w:rsidRDefault="00A41945">
      <w:pPr>
        <w:spacing w:before="9" w:line="220" w:lineRule="exact"/>
        <w:rPr>
          <w:sz w:val="22"/>
          <w:szCs w:val="22"/>
        </w:rPr>
      </w:pPr>
    </w:p>
    <w:p w14:paraId="72A3829C" w14:textId="5B66A50B" w:rsidR="00A41945" w:rsidRDefault="000D4AA2">
      <w:pPr>
        <w:ind w:left="5200"/>
        <w:rPr>
          <w:sz w:val="24"/>
          <w:szCs w:val="24"/>
        </w:rPr>
      </w:pPr>
      <w:r>
        <w:rPr>
          <w:sz w:val="24"/>
          <w:szCs w:val="24"/>
        </w:rPr>
        <w:t>Bogo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 w:rsidR="00F34A87">
        <w:rPr>
          <w:sz w:val="24"/>
          <w:szCs w:val="24"/>
        </w:rPr>
        <w:t>28 Januari 2025</w:t>
      </w:r>
      <w:r>
        <w:rPr>
          <w:sz w:val="24"/>
          <w:szCs w:val="24"/>
        </w:rPr>
        <w:t>.</w:t>
      </w:r>
    </w:p>
    <w:p w14:paraId="05D68DB1" w14:textId="77777777" w:rsidR="00A41945" w:rsidRDefault="00A41945">
      <w:pPr>
        <w:spacing w:before="16" w:line="260" w:lineRule="exact"/>
        <w:rPr>
          <w:sz w:val="26"/>
          <w:szCs w:val="26"/>
        </w:rPr>
      </w:pPr>
    </w:p>
    <w:p w14:paraId="13066BE3" w14:textId="77777777" w:rsidR="00A41945" w:rsidRDefault="000D4AA2">
      <w:pPr>
        <w:ind w:left="100" w:right="1333"/>
        <w:rPr>
          <w:sz w:val="24"/>
          <w:szCs w:val="24"/>
        </w:rPr>
      </w:pPr>
      <w:r>
        <w:rPr>
          <w:sz w:val="24"/>
          <w:szCs w:val="24"/>
        </w:rPr>
        <w:t xml:space="preserve">Mengetahui dan menyetujui                               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Mahasiswa yang mengusulkan, Ketua Komisi Pembimbing,</w:t>
      </w:r>
    </w:p>
    <w:p w14:paraId="786599DC" w14:textId="77777777" w:rsidR="00A41945" w:rsidRDefault="00A41945">
      <w:pPr>
        <w:spacing w:line="200" w:lineRule="exact"/>
      </w:pPr>
    </w:p>
    <w:p w14:paraId="6CCC882D" w14:textId="77777777" w:rsidR="00A41945" w:rsidRDefault="00A41945">
      <w:pPr>
        <w:spacing w:line="200" w:lineRule="exact"/>
      </w:pPr>
    </w:p>
    <w:p w14:paraId="34A3639A" w14:textId="77777777" w:rsidR="00F34A87" w:rsidRDefault="00F34A87">
      <w:pPr>
        <w:spacing w:line="200" w:lineRule="exact"/>
      </w:pPr>
    </w:p>
    <w:p w14:paraId="1C9AD225" w14:textId="77777777" w:rsidR="00F34A87" w:rsidRDefault="00F34A87">
      <w:pPr>
        <w:spacing w:line="200" w:lineRule="exact"/>
      </w:pPr>
    </w:p>
    <w:p w14:paraId="7D911EE7" w14:textId="77777777" w:rsidR="00A41945" w:rsidRDefault="00A41945">
      <w:pPr>
        <w:spacing w:line="200" w:lineRule="exact"/>
      </w:pPr>
    </w:p>
    <w:p w14:paraId="435B8E29" w14:textId="77777777" w:rsidR="00A41945" w:rsidRDefault="00A41945">
      <w:pPr>
        <w:spacing w:before="8" w:line="220" w:lineRule="exact"/>
        <w:rPr>
          <w:sz w:val="22"/>
          <w:szCs w:val="22"/>
        </w:rPr>
      </w:pPr>
    </w:p>
    <w:p w14:paraId="2A6999AE" w14:textId="3E702478" w:rsidR="00A41945" w:rsidRDefault="00F34A87" w:rsidP="00F34A87">
      <w:pPr>
        <w:ind w:right="-201"/>
        <w:rPr>
          <w:sz w:val="24"/>
          <w:szCs w:val="24"/>
          <w:u w:val="thick" w:color="000000"/>
        </w:rPr>
      </w:pPr>
      <w:r w:rsidRPr="00F34A87">
        <w:rPr>
          <w:sz w:val="24"/>
          <w:szCs w:val="24"/>
          <w:u w:val="thick" w:color="000000"/>
        </w:rPr>
        <w:t>Dr. Ir. Sri Wahjuni M.T.</w:t>
      </w:r>
      <w:r w:rsidR="000D4AA2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  <w:u w:val="thick" w:color="000000"/>
        </w:rPr>
        <w:t>Halida Fiadnin</w:t>
      </w:r>
    </w:p>
    <w:p w14:paraId="3039796F" w14:textId="4EE8EECA" w:rsidR="000D4AA2" w:rsidRPr="00F34A87" w:rsidRDefault="000D4AA2" w:rsidP="00F34A87">
      <w:pPr>
        <w:ind w:right="-201"/>
        <w:rPr>
          <w:sz w:val="24"/>
          <w:szCs w:val="24"/>
        </w:rPr>
      </w:pPr>
      <w:r w:rsidRPr="00F34A87">
        <w:rPr>
          <w:sz w:val="24"/>
          <w:szCs w:val="24"/>
          <w:u w:color="000000"/>
        </w:rPr>
        <w:t>NIP.</w:t>
      </w:r>
      <w:r w:rsidR="00F34A87" w:rsidRPr="00F34A87">
        <w:rPr>
          <w:sz w:val="24"/>
          <w:szCs w:val="24"/>
          <w:u w:color="000000"/>
        </w:rPr>
        <w:t xml:space="preserve"> 196805012005012001</w:t>
      </w:r>
    </w:p>
    <w:sectPr w:rsidR="000D4AA2" w:rsidRPr="00F34A87">
      <w:type w:val="continuous"/>
      <w:pgSz w:w="12240" w:h="15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540"/>
    <w:multiLevelType w:val="multilevel"/>
    <w:tmpl w:val="7F704F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7571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45"/>
    <w:rsid w:val="000D4AA2"/>
    <w:rsid w:val="0010324B"/>
    <w:rsid w:val="00132765"/>
    <w:rsid w:val="00364B31"/>
    <w:rsid w:val="00505A7B"/>
    <w:rsid w:val="00A41945"/>
    <w:rsid w:val="00F34A87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F9C1"/>
  <w15:docId w15:val="{9F8CF470-252E-4001-AD1D-032D047B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4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%20halida.fiadnin@apps.ipb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kom@ipb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S1</dc:creator>
  <cp:lastModifiedBy>Halida Fiadnin</cp:lastModifiedBy>
  <cp:revision>6</cp:revision>
  <cp:lastPrinted>2025-01-28T04:03:00Z</cp:lastPrinted>
  <dcterms:created xsi:type="dcterms:W3CDTF">2022-04-04T02:24:00Z</dcterms:created>
  <dcterms:modified xsi:type="dcterms:W3CDTF">2025-01-28T12:09:00Z</dcterms:modified>
</cp:coreProperties>
</file>